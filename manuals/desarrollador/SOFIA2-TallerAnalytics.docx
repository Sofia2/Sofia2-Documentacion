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D11" w:rsidRPr="00617114" w:rsidRDefault="00145D11" w:rsidP="00100016">
      <w:bookmarkStart w:id="0" w:name="_GoBack"/>
      <w:bookmarkEnd w:id="0"/>
    </w:p>
    <w:tbl>
      <w:tblPr>
        <w:tblpPr w:leftFromText="142" w:rightFromText="142" w:vertAnchor="page" w:horzAnchor="margin" w:tblpY="2077"/>
        <w:tblW w:w="9464"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988"/>
        <w:gridCol w:w="2524"/>
        <w:gridCol w:w="3952"/>
      </w:tblGrid>
      <w:tr w:rsidR="00100016" w:rsidRPr="00617114" w:rsidTr="006C110D">
        <w:trPr>
          <w:trHeight w:val="636"/>
        </w:trPr>
        <w:tc>
          <w:tcPr>
            <w:tcW w:w="9464" w:type="dxa"/>
            <w:gridSpan w:val="3"/>
          </w:tcPr>
          <w:p w:rsidR="00100016" w:rsidRPr="00617114" w:rsidRDefault="00100016" w:rsidP="00100016"/>
          <w:p w:rsidR="00100016" w:rsidRPr="00617114" w:rsidRDefault="00100016" w:rsidP="00100016">
            <w:pPr>
              <w:pStyle w:val="PORTtexsecundario"/>
            </w:pPr>
          </w:p>
        </w:tc>
      </w:tr>
      <w:tr w:rsidR="00100016" w:rsidRPr="00617114" w:rsidTr="006C110D">
        <w:trPr>
          <w:trHeight w:val="2663"/>
        </w:trPr>
        <w:tc>
          <w:tcPr>
            <w:tcW w:w="9464" w:type="dxa"/>
            <w:gridSpan w:val="3"/>
          </w:tcPr>
          <w:p w:rsidR="00100016" w:rsidRPr="00617114" w:rsidRDefault="006B7466" w:rsidP="00100016">
            <w:pPr>
              <w:pStyle w:val="PORTTITPORTADA"/>
              <w:jc w:val="center"/>
            </w:pPr>
            <w:r w:rsidRPr="006B7466">
              <w:rPr>
                <w:noProof/>
                <w:lang w:val="es-ES" w:eastAsia="es-ES"/>
              </w:rPr>
              <w:pict>
                <v:shape id="Imagen 1" o:spid="_x0000_i1025" type="#_x0000_t75" style="width:155.25pt;height:71.25pt;visibility:visible">
                  <v:imagedata r:id="rId8" o:title=""/>
                </v:shape>
              </w:pict>
            </w:r>
          </w:p>
          <w:p w:rsidR="00EE5ED1" w:rsidRDefault="00732D78" w:rsidP="00100016">
            <w:pPr>
              <w:pStyle w:val="PORTTITPORTADA"/>
              <w:jc w:val="center"/>
              <w:rPr>
                <w:color w:val="0070C0"/>
                <w:sz w:val="72"/>
              </w:rPr>
            </w:pPr>
            <w:r>
              <w:rPr>
                <w:color w:val="0070C0"/>
                <w:sz w:val="72"/>
              </w:rPr>
              <w:t xml:space="preserve">TALLER </w:t>
            </w:r>
            <w:r w:rsidR="00EE5ED1">
              <w:rPr>
                <w:color w:val="0070C0"/>
                <w:sz w:val="72"/>
              </w:rPr>
              <w:t xml:space="preserve">Analytics </w:t>
            </w:r>
            <w:r w:rsidR="008F41B2">
              <w:rPr>
                <w:color w:val="0070C0"/>
                <w:sz w:val="72"/>
              </w:rPr>
              <w:t xml:space="preserve"> </w:t>
            </w:r>
          </w:p>
          <w:p w:rsidR="00100016" w:rsidRPr="006C110D" w:rsidRDefault="00EE5ED1" w:rsidP="00EE5ED1">
            <w:pPr>
              <w:pStyle w:val="PORTTITPORTADA"/>
              <w:rPr>
                <w:color w:val="0070C0"/>
                <w:sz w:val="72"/>
              </w:rPr>
            </w:pPr>
            <w:r>
              <w:rPr>
                <w:color w:val="0070C0"/>
                <w:sz w:val="72"/>
              </w:rPr>
              <w:t xml:space="preserve">            </w:t>
            </w:r>
            <w:r w:rsidR="008F41B2">
              <w:rPr>
                <w:color w:val="0070C0"/>
                <w:sz w:val="72"/>
              </w:rPr>
              <w:t>DE</w:t>
            </w:r>
            <w:r w:rsidR="00ED75F4">
              <w:rPr>
                <w:color w:val="0070C0"/>
                <w:sz w:val="72"/>
              </w:rPr>
              <w:t xml:space="preserve"> SOFIA2</w:t>
            </w:r>
          </w:p>
          <w:p w:rsidR="00100016" w:rsidRPr="00617114" w:rsidRDefault="00100016" w:rsidP="00100016">
            <w:pPr>
              <w:pStyle w:val="PORTTITPORTADA"/>
              <w:jc w:val="center"/>
              <w:rPr>
                <w:sz w:val="48"/>
              </w:rPr>
            </w:pPr>
          </w:p>
        </w:tc>
      </w:tr>
      <w:tr w:rsidR="00100016" w:rsidRPr="00617114" w:rsidTr="006C110D">
        <w:trPr>
          <w:trHeight w:val="1237"/>
        </w:trPr>
        <w:tc>
          <w:tcPr>
            <w:tcW w:w="9464" w:type="dxa"/>
            <w:gridSpan w:val="3"/>
          </w:tcPr>
          <w:p w:rsidR="00100016" w:rsidRPr="00617114" w:rsidRDefault="00EE5ED1" w:rsidP="00100016">
            <w:pPr>
              <w:pStyle w:val="PORTSubtituloportada"/>
            </w:pPr>
            <w:r>
              <w:t xml:space="preserve"> </w:t>
            </w:r>
          </w:p>
        </w:tc>
      </w:tr>
      <w:tr w:rsidR="00100016" w:rsidRPr="00617114" w:rsidTr="006C110D">
        <w:trPr>
          <w:trHeight w:val="358"/>
        </w:trPr>
        <w:tc>
          <w:tcPr>
            <w:tcW w:w="9464" w:type="dxa"/>
            <w:gridSpan w:val="3"/>
          </w:tcPr>
          <w:p w:rsidR="00100016" w:rsidRPr="00617114" w:rsidRDefault="00100016" w:rsidP="00100016">
            <w:pPr>
              <w:pStyle w:val="PORTtexsecundario"/>
            </w:pPr>
          </w:p>
        </w:tc>
      </w:tr>
      <w:tr w:rsidR="00100016" w:rsidRPr="00617114" w:rsidTr="006C110D">
        <w:trPr>
          <w:trHeight w:val="491"/>
        </w:trPr>
        <w:tc>
          <w:tcPr>
            <w:tcW w:w="9464" w:type="dxa"/>
            <w:gridSpan w:val="3"/>
          </w:tcPr>
          <w:p w:rsidR="006C110D" w:rsidRDefault="006C110D" w:rsidP="00100016">
            <w:pPr>
              <w:pStyle w:val="PORTtexsecundario"/>
            </w:pPr>
          </w:p>
          <w:p w:rsidR="00C91586" w:rsidRDefault="005F6C8E" w:rsidP="00C91586">
            <w:pPr>
              <w:pStyle w:val="PORTtexsecundario"/>
              <w:jc w:val="right"/>
            </w:pPr>
            <w:r>
              <w:t>Septiembre</w:t>
            </w:r>
            <w:r w:rsidR="00C91586" w:rsidRPr="00AE1C7A">
              <w:t xml:space="preserve"> 201</w:t>
            </w:r>
            <w:r w:rsidR="00732D78">
              <w:t>6</w:t>
            </w:r>
          </w:p>
          <w:p w:rsidR="00C91586" w:rsidRPr="00AE1C7A" w:rsidRDefault="00C91586" w:rsidP="00C91586">
            <w:pPr>
              <w:pStyle w:val="PORTtexsecundario"/>
              <w:jc w:val="right"/>
            </w:pPr>
            <w:r>
              <w:t xml:space="preserve">Versión </w:t>
            </w:r>
            <w:r w:rsidR="008F41B2">
              <w:t>1</w:t>
            </w:r>
            <w:r w:rsidRPr="00AE1C7A">
              <w:t xml:space="preserve">  </w:t>
            </w:r>
          </w:p>
          <w:p w:rsidR="00100016" w:rsidRPr="00617114" w:rsidRDefault="00100016" w:rsidP="00100016"/>
        </w:tc>
      </w:tr>
      <w:tr w:rsidR="00100016" w:rsidRPr="00617114" w:rsidTr="006C110D">
        <w:trPr>
          <w:trHeight w:val="439"/>
        </w:trPr>
        <w:tc>
          <w:tcPr>
            <w:tcW w:w="9464" w:type="dxa"/>
            <w:gridSpan w:val="3"/>
          </w:tcPr>
          <w:p w:rsidR="00100016" w:rsidRPr="00617114" w:rsidRDefault="00444C18" w:rsidP="00100016">
            <w:pPr>
              <w:pStyle w:val="PORTtexsecundario"/>
            </w:pPr>
            <w:r w:rsidRPr="00444C18">
              <w:rPr>
                <w:noProof/>
              </w:rPr>
              <w:pict>
                <v:line id="Line 1113" o:spid="_x0000_s1040" style="position:absolute;left:0;text-align:left;z-index:1;visibility:visible;mso-position-horizontal-relative:text;mso-position-vertical-relative:text" from="19.15pt,5pt" to="455.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tOR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"/>
              </w:pict>
            </w:r>
          </w:p>
        </w:tc>
      </w:tr>
      <w:tr w:rsidR="00100016" w:rsidRPr="00617114" w:rsidTr="006C110D">
        <w:trPr>
          <w:trHeight w:val="1762"/>
        </w:trPr>
        <w:tc>
          <w:tcPr>
            <w:tcW w:w="2988" w:type="dxa"/>
          </w:tcPr>
          <w:p w:rsidR="00100016" w:rsidRPr="00617114" w:rsidRDefault="007F6629" w:rsidP="00100016">
            <w:pPr>
              <w:pStyle w:val="PORTtexsecundario"/>
              <w:rPr>
                <w:szCs w:val="18"/>
              </w:rPr>
            </w:pPr>
            <w:r>
              <w:rPr>
                <w:noProof/>
              </w:rPr>
              <w:pict>
                <v:shape id="Imagen 1114" o:spid="_x0000_s1042" type="#_x0000_t75" style="position:absolute;left:0;text-align:left;margin-left:18.35pt;margin-top:1.4pt;width:101.35pt;height:32.8pt;z-index:-25;visibility:visible;mso-position-horizontal-relative:text;mso-position-vertical-relative:text">
                  <v:imagedata r:id="rId9" o:title=""/>
                </v:shape>
              </w:pict>
            </w:r>
          </w:p>
          <w:p w:rsidR="00100016" w:rsidRPr="00617114" w:rsidRDefault="00100016" w:rsidP="00100016">
            <w:pPr>
              <w:pStyle w:val="PORTtexsecundario"/>
            </w:pPr>
          </w:p>
        </w:tc>
        <w:tc>
          <w:tcPr>
            <w:tcW w:w="2524" w:type="dxa"/>
          </w:tcPr>
          <w:p w:rsidR="00100016" w:rsidRPr="00617114" w:rsidRDefault="00100016" w:rsidP="00100016">
            <w:pPr>
              <w:pStyle w:val="PORTtexsecundario"/>
            </w:pPr>
          </w:p>
        </w:tc>
        <w:tc>
          <w:tcPr>
            <w:tcW w:w="3952" w:type="dxa"/>
          </w:tcPr>
          <w:p w:rsidR="00100016" w:rsidRPr="00617114" w:rsidRDefault="00100016" w:rsidP="00100016">
            <w:pPr>
              <w:pStyle w:val="PORTtexsecundario"/>
            </w:pPr>
          </w:p>
          <w:p w:rsidR="00100016" w:rsidRPr="00617114" w:rsidRDefault="00100016" w:rsidP="00100016">
            <w:pPr>
              <w:pStyle w:val="PORTtexsecundario"/>
            </w:pPr>
          </w:p>
        </w:tc>
      </w:tr>
    </w:tbl>
    <w:p w:rsidR="006D7C98" w:rsidRPr="00617114" w:rsidRDefault="006D7C98" w:rsidP="00100016"/>
    <w:p w:rsidR="00CE1C23" w:rsidRPr="00617114" w:rsidRDefault="00CE1C23" w:rsidP="00100016">
      <w:pPr>
        <w:pStyle w:val="Textoindependienteprimerasangra2"/>
        <w:sectPr w:rsidR="00CE1C23" w:rsidRPr="00617114" w:rsidSect="00284FC9">
          <w:headerReference w:type="even" r:id="rId10"/>
          <w:headerReference w:type="default" r:id="rId11"/>
          <w:footerReference w:type="even" r:id="rId12"/>
          <w:footerReference w:type="default" r:id="rId13"/>
          <w:pgSz w:w="11906" w:h="16838" w:code="9"/>
          <w:pgMar w:top="1418" w:right="1826" w:bottom="1418" w:left="1162" w:header="709" w:footer="709" w:gutter="0"/>
          <w:cols w:space="708"/>
          <w:titlePg/>
          <w:docGrid w:linePitch="360"/>
        </w:sectPr>
      </w:pPr>
    </w:p>
    <w:p w:rsidR="008E1E6C" w:rsidRPr="00617114" w:rsidRDefault="001F4C5E" w:rsidP="006C110D">
      <w:pPr>
        <w:pStyle w:val="Ttulo1"/>
      </w:pPr>
      <w:bookmarkStart w:id="1" w:name="_Toc461726191"/>
      <w:r w:rsidRPr="00617114">
        <w:lastRenderedPageBreak/>
        <w:t>INDICE</w:t>
      </w:r>
      <w:bookmarkEnd w:id="1"/>
    </w:p>
    <w:p w:rsidR="00EE5ED1" w:rsidRPr="002A7B2C" w:rsidRDefault="00444C18">
      <w:pPr>
        <w:pStyle w:val="TDC1"/>
        <w:rPr>
          <w:b w:val="0"/>
          <w:bCs w:val="0"/>
          <w:caps w:val="0"/>
          <w:color w:val="auto"/>
          <w:sz w:val="22"/>
          <w:szCs w:val="22"/>
          <w:lang w:val="es-ES" w:eastAsia="es-ES"/>
        </w:rPr>
      </w:pPr>
      <w:r w:rsidRPr="00444C18">
        <w:fldChar w:fldCharType="begin"/>
      </w:r>
      <w:r w:rsidR="008E1E6C" w:rsidRPr="00617114">
        <w:instrText xml:space="preserve"> </w:instrText>
      </w:r>
      <w:r w:rsidR="00D262D5">
        <w:instrText>TOC</w:instrText>
      </w:r>
      <w:r w:rsidR="008E1E6C" w:rsidRPr="00617114">
        <w:instrText xml:space="preserve"> \o "1-3" \h \z \u </w:instrText>
      </w:r>
      <w:r w:rsidRPr="00444C18">
        <w:fldChar w:fldCharType="separate"/>
      </w:r>
      <w:hyperlink w:anchor="_Toc461726191" w:history="1">
        <w:r w:rsidR="00EE5ED1" w:rsidRPr="0053417F">
          <w:rPr>
            <w:rStyle w:val="Hipervnculo"/>
          </w:rPr>
          <w:t>1</w:t>
        </w:r>
        <w:r w:rsidR="00EE5ED1" w:rsidRPr="002A7B2C">
          <w:rPr>
            <w:b w:val="0"/>
            <w:bCs w:val="0"/>
            <w:caps w:val="0"/>
            <w:color w:val="auto"/>
            <w:sz w:val="22"/>
            <w:szCs w:val="22"/>
            <w:lang w:val="es-ES" w:eastAsia="es-ES"/>
          </w:rPr>
          <w:tab/>
        </w:r>
        <w:r w:rsidR="00EE5ED1" w:rsidRPr="0053417F">
          <w:rPr>
            <w:rStyle w:val="Hipervnculo"/>
          </w:rPr>
          <w:t>INDICE</w:t>
        </w:r>
        <w:r w:rsidR="00EE5ED1">
          <w:rPr>
            <w:webHidden/>
          </w:rPr>
          <w:tab/>
        </w:r>
        <w:r w:rsidR="00EE5ED1">
          <w:rPr>
            <w:webHidden/>
          </w:rPr>
          <w:fldChar w:fldCharType="begin"/>
        </w:r>
        <w:r w:rsidR="00EE5ED1">
          <w:rPr>
            <w:webHidden/>
          </w:rPr>
          <w:instrText xml:space="preserve"> PAGEREF _Toc461726191 \h </w:instrText>
        </w:r>
        <w:r w:rsidR="00EE5ED1">
          <w:rPr>
            <w:webHidden/>
          </w:rPr>
        </w:r>
        <w:r w:rsidR="00EE5ED1">
          <w:rPr>
            <w:webHidden/>
          </w:rPr>
          <w:fldChar w:fldCharType="separate"/>
        </w:r>
        <w:r w:rsidR="00EE5ED1">
          <w:rPr>
            <w:webHidden/>
          </w:rPr>
          <w:t>2</w:t>
        </w:r>
        <w:r w:rsidR="00EE5ED1">
          <w:rPr>
            <w:webHidden/>
          </w:rPr>
          <w:fldChar w:fldCharType="end"/>
        </w:r>
      </w:hyperlink>
    </w:p>
    <w:p w:rsidR="00EE5ED1" w:rsidRPr="002A7B2C" w:rsidRDefault="00EE5ED1">
      <w:pPr>
        <w:pStyle w:val="TDC1"/>
        <w:rPr>
          <w:b w:val="0"/>
          <w:bCs w:val="0"/>
          <w:caps w:val="0"/>
          <w:color w:val="auto"/>
          <w:sz w:val="22"/>
          <w:szCs w:val="22"/>
          <w:lang w:val="es-ES" w:eastAsia="es-ES"/>
        </w:rPr>
      </w:pPr>
      <w:hyperlink w:anchor="_Toc461726192" w:history="1">
        <w:r w:rsidRPr="0053417F">
          <w:rPr>
            <w:rStyle w:val="Hipervnculo"/>
          </w:rPr>
          <w:t>2</w:t>
        </w:r>
        <w:r w:rsidRPr="002A7B2C">
          <w:rPr>
            <w:b w:val="0"/>
            <w:bCs w:val="0"/>
            <w:caps w:val="0"/>
            <w:color w:val="auto"/>
            <w:sz w:val="22"/>
            <w:szCs w:val="22"/>
            <w:lang w:val="es-ES" w:eastAsia="es-ES"/>
          </w:rPr>
          <w:tab/>
        </w:r>
        <w:r w:rsidRPr="0053417F">
          <w:rPr>
            <w:rStyle w:val="Hipervnculo"/>
          </w:rPr>
          <w:t>I</w:t>
        </w:r>
        <w:r w:rsidRPr="0053417F">
          <w:rPr>
            <w:rStyle w:val="Hipervnculo"/>
            <w:lang w:val="es-ES"/>
          </w:rPr>
          <w:t>NTRODUCCION</w:t>
        </w:r>
        <w:r>
          <w:rPr>
            <w:webHidden/>
          </w:rPr>
          <w:tab/>
        </w:r>
        <w:r>
          <w:rPr>
            <w:webHidden/>
          </w:rPr>
          <w:fldChar w:fldCharType="begin"/>
        </w:r>
        <w:r>
          <w:rPr>
            <w:webHidden/>
          </w:rPr>
          <w:instrText xml:space="preserve"> PAGEREF _Toc461726192 \h </w:instrText>
        </w:r>
        <w:r>
          <w:rPr>
            <w:webHidden/>
          </w:rPr>
        </w:r>
        <w:r>
          <w:rPr>
            <w:webHidden/>
          </w:rPr>
          <w:fldChar w:fldCharType="separate"/>
        </w:r>
        <w:r>
          <w:rPr>
            <w:webHidden/>
          </w:rPr>
          <w:t>3</w:t>
        </w:r>
        <w:r>
          <w:rPr>
            <w:webHidden/>
          </w:rPr>
          <w:fldChar w:fldCharType="end"/>
        </w:r>
      </w:hyperlink>
    </w:p>
    <w:p w:rsidR="00EE5ED1" w:rsidRPr="002A7B2C" w:rsidRDefault="00EE5ED1">
      <w:pPr>
        <w:pStyle w:val="TDC1"/>
        <w:rPr>
          <w:b w:val="0"/>
          <w:bCs w:val="0"/>
          <w:caps w:val="0"/>
          <w:color w:val="auto"/>
          <w:sz w:val="22"/>
          <w:szCs w:val="22"/>
          <w:lang w:val="es-ES" w:eastAsia="es-ES"/>
        </w:rPr>
      </w:pPr>
      <w:hyperlink w:anchor="_Toc461726193" w:history="1">
        <w:r w:rsidRPr="0053417F">
          <w:rPr>
            <w:rStyle w:val="Hipervnculo"/>
          </w:rPr>
          <w:t>3</w:t>
        </w:r>
        <w:r w:rsidRPr="002A7B2C">
          <w:rPr>
            <w:b w:val="0"/>
            <w:bCs w:val="0"/>
            <w:caps w:val="0"/>
            <w:color w:val="auto"/>
            <w:sz w:val="22"/>
            <w:szCs w:val="22"/>
            <w:lang w:val="es-ES" w:eastAsia="es-ES"/>
          </w:rPr>
          <w:tab/>
        </w:r>
        <w:r w:rsidRPr="0053417F">
          <w:rPr>
            <w:rStyle w:val="Hipervnculo"/>
            <w:lang w:val="es-ES"/>
          </w:rPr>
          <w:t>INGESTA DE LOS DATOS</w:t>
        </w:r>
        <w:r>
          <w:rPr>
            <w:webHidden/>
          </w:rPr>
          <w:tab/>
        </w:r>
        <w:r>
          <w:rPr>
            <w:webHidden/>
          </w:rPr>
          <w:fldChar w:fldCharType="begin"/>
        </w:r>
        <w:r>
          <w:rPr>
            <w:webHidden/>
          </w:rPr>
          <w:instrText xml:space="preserve"> PAGEREF _Toc461726193 \h </w:instrText>
        </w:r>
        <w:r>
          <w:rPr>
            <w:webHidden/>
          </w:rPr>
        </w:r>
        <w:r>
          <w:rPr>
            <w:webHidden/>
          </w:rPr>
          <w:fldChar w:fldCharType="separate"/>
        </w:r>
        <w:r>
          <w:rPr>
            <w:webHidden/>
          </w:rPr>
          <w:t>4</w:t>
        </w:r>
        <w:r>
          <w:rPr>
            <w:webHidden/>
          </w:rPr>
          <w:fldChar w:fldCharType="end"/>
        </w:r>
      </w:hyperlink>
    </w:p>
    <w:p w:rsidR="00EE5ED1" w:rsidRPr="002A7B2C" w:rsidRDefault="00EE5ED1">
      <w:pPr>
        <w:pStyle w:val="TDC2"/>
        <w:rPr>
          <w:smallCaps w:val="0"/>
          <w:noProof/>
          <w:color w:val="auto"/>
          <w:szCs w:val="22"/>
          <w:lang w:val="es-ES" w:eastAsia="es-ES"/>
        </w:rPr>
      </w:pPr>
      <w:hyperlink w:anchor="_Toc461726194" w:history="1">
        <w:r w:rsidRPr="0053417F">
          <w:rPr>
            <w:rStyle w:val="Hipervnculo"/>
            <w:noProof/>
          </w:rPr>
          <w:t>3.1</w:t>
        </w:r>
        <w:r w:rsidRPr="002A7B2C">
          <w:rPr>
            <w:smallCaps w:val="0"/>
            <w:noProof/>
            <w:color w:val="auto"/>
            <w:szCs w:val="22"/>
            <w:lang w:val="es-ES" w:eastAsia="es-ES"/>
          </w:rPr>
          <w:tab/>
        </w:r>
        <w:r w:rsidRPr="0053417F">
          <w:rPr>
            <w:rStyle w:val="Hipervnculo"/>
            <w:noProof/>
          </w:rPr>
          <w:t>Creación Pipeline</w:t>
        </w:r>
        <w:r>
          <w:rPr>
            <w:noProof/>
            <w:webHidden/>
          </w:rPr>
          <w:tab/>
        </w:r>
        <w:r>
          <w:rPr>
            <w:noProof/>
            <w:webHidden/>
          </w:rPr>
          <w:fldChar w:fldCharType="begin"/>
        </w:r>
        <w:r>
          <w:rPr>
            <w:noProof/>
            <w:webHidden/>
          </w:rPr>
          <w:instrText xml:space="preserve"> PAGEREF _Toc461726194 \h </w:instrText>
        </w:r>
        <w:r>
          <w:rPr>
            <w:noProof/>
            <w:webHidden/>
          </w:rPr>
        </w:r>
        <w:r>
          <w:rPr>
            <w:noProof/>
            <w:webHidden/>
          </w:rPr>
          <w:fldChar w:fldCharType="separate"/>
        </w:r>
        <w:r>
          <w:rPr>
            <w:noProof/>
            <w:webHidden/>
          </w:rPr>
          <w:t>4</w:t>
        </w:r>
        <w:r>
          <w:rPr>
            <w:noProof/>
            <w:webHidden/>
          </w:rPr>
          <w:fldChar w:fldCharType="end"/>
        </w:r>
      </w:hyperlink>
    </w:p>
    <w:p w:rsidR="00EE5ED1" w:rsidRPr="002A7B2C" w:rsidRDefault="00EE5ED1">
      <w:pPr>
        <w:pStyle w:val="TDC2"/>
        <w:rPr>
          <w:smallCaps w:val="0"/>
          <w:noProof/>
          <w:color w:val="auto"/>
          <w:szCs w:val="22"/>
          <w:lang w:val="es-ES" w:eastAsia="es-ES"/>
        </w:rPr>
      </w:pPr>
      <w:hyperlink w:anchor="_Toc461726195" w:history="1">
        <w:r w:rsidRPr="0053417F">
          <w:rPr>
            <w:rStyle w:val="Hipervnculo"/>
            <w:noProof/>
          </w:rPr>
          <w:t>3.2</w:t>
        </w:r>
        <w:r w:rsidRPr="002A7B2C">
          <w:rPr>
            <w:smallCaps w:val="0"/>
            <w:noProof/>
            <w:color w:val="auto"/>
            <w:szCs w:val="22"/>
            <w:lang w:val="es-ES" w:eastAsia="es-ES"/>
          </w:rPr>
          <w:tab/>
        </w:r>
        <w:r w:rsidRPr="0053417F">
          <w:rPr>
            <w:rStyle w:val="Hipervnculo"/>
            <w:noProof/>
          </w:rPr>
          <w:t>Definir Componente Origen</w:t>
        </w:r>
        <w:r>
          <w:rPr>
            <w:noProof/>
            <w:webHidden/>
          </w:rPr>
          <w:tab/>
        </w:r>
        <w:r>
          <w:rPr>
            <w:noProof/>
            <w:webHidden/>
          </w:rPr>
          <w:fldChar w:fldCharType="begin"/>
        </w:r>
        <w:r>
          <w:rPr>
            <w:noProof/>
            <w:webHidden/>
          </w:rPr>
          <w:instrText xml:space="preserve"> PAGEREF _Toc461726195 \h </w:instrText>
        </w:r>
        <w:r>
          <w:rPr>
            <w:noProof/>
            <w:webHidden/>
          </w:rPr>
        </w:r>
        <w:r>
          <w:rPr>
            <w:noProof/>
            <w:webHidden/>
          </w:rPr>
          <w:fldChar w:fldCharType="separate"/>
        </w:r>
        <w:r>
          <w:rPr>
            <w:noProof/>
            <w:webHidden/>
          </w:rPr>
          <w:t>4</w:t>
        </w:r>
        <w:r>
          <w:rPr>
            <w:noProof/>
            <w:webHidden/>
          </w:rPr>
          <w:fldChar w:fldCharType="end"/>
        </w:r>
      </w:hyperlink>
    </w:p>
    <w:p w:rsidR="00EE5ED1" w:rsidRPr="002A7B2C" w:rsidRDefault="00EE5ED1">
      <w:pPr>
        <w:pStyle w:val="TDC2"/>
        <w:rPr>
          <w:smallCaps w:val="0"/>
          <w:noProof/>
          <w:color w:val="auto"/>
          <w:szCs w:val="22"/>
          <w:lang w:val="es-ES" w:eastAsia="es-ES"/>
        </w:rPr>
      </w:pPr>
      <w:hyperlink w:anchor="_Toc461726196" w:history="1">
        <w:r w:rsidRPr="0053417F">
          <w:rPr>
            <w:rStyle w:val="Hipervnculo"/>
            <w:noProof/>
          </w:rPr>
          <w:t>3.3</w:t>
        </w:r>
        <w:r w:rsidRPr="002A7B2C">
          <w:rPr>
            <w:smallCaps w:val="0"/>
            <w:noProof/>
            <w:color w:val="auto"/>
            <w:szCs w:val="22"/>
            <w:lang w:val="es-ES" w:eastAsia="es-ES"/>
          </w:rPr>
          <w:tab/>
        </w:r>
        <w:r w:rsidRPr="0053417F">
          <w:rPr>
            <w:rStyle w:val="Hipervnculo"/>
            <w:noProof/>
          </w:rPr>
          <w:t>Procesado de los datos</w:t>
        </w:r>
        <w:r>
          <w:rPr>
            <w:noProof/>
            <w:webHidden/>
          </w:rPr>
          <w:tab/>
        </w:r>
        <w:r>
          <w:rPr>
            <w:noProof/>
            <w:webHidden/>
          </w:rPr>
          <w:fldChar w:fldCharType="begin"/>
        </w:r>
        <w:r>
          <w:rPr>
            <w:noProof/>
            <w:webHidden/>
          </w:rPr>
          <w:instrText xml:space="preserve"> PAGEREF _Toc461726196 \h </w:instrText>
        </w:r>
        <w:r>
          <w:rPr>
            <w:noProof/>
            <w:webHidden/>
          </w:rPr>
        </w:r>
        <w:r>
          <w:rPr>
            <w:noProof/>
            <w:webHidden/>
          </w:rPr>
          <w:fldChar w:fldCharType="separate"/>
        </w:r>
        <w:r>
          <w:rPr>
            <w:noProof/>
            <w:webHidden/>
          </w:rPr>
          <w:t>6</w:t>
        </w:r>
        <w:r>
          <w:rPr>
            <w:noProof/>
            <w:webHidden/>
          </w:rPr>
          <w:fldChar w:fldCharType="end"/>
        </w:r>
      </w:hyperlink>
    </w:p>
    <w:p w:rsidR="00EE5ED1" w:rsidRPr="002A7B2C" w:rsidRDefault="00EE5ED1">
      <w:pPr>
        <w:pStyle w:val="TDC2"/>
        <w:rPr>
          <w:smallCaps w:val="0"/>
          <w:noProof/>
          <w:color w:val="auto"/>
          <w:szCs w:val="22"/>
          <w:lang w:val="es-ES" w:eastAsia="es-ES"/>
        </w:rPr>
      </w:pPr>
      <w:hyperlink w:anchor="_Toc461726197" w:history="1">
        <w:r w:rsidRPr="0053417F">
          <w:rPr>
            <w:rStyle w:val="Hipervnculo"/>
            <w:noProof/>
          </w:rPr>
          <w:t>3.4</w:t>
        </w:r>
        <w:r w:rsidRPr="002A7B2C">
          <w:rPr>
            <w:smallCaps w:val="0"/>
            <w:noProof/>
            <w:color w:val="auto"/>
            <w:szCs w:val="22"/>
            <w:lang w:val="es-ES" w:eastAsia="es-ES"/>
          </w:rPr>
          <w:tab/>
        </w:r>
        <w:r w:rsidRPr="0053417F">
          <w:rPr>
            <w:rStyle w:val="Hipervnculo"/>
            <w:noProof/>
          </w:rPr>
          <w:t>Destino componente destino</w:t>
        </w:r>
        <w:r>
          <w:rPr>
            <w:noProof/>
            <w:webHidden/>
          </w:rPr>
          <w:tab/>
        </w:r>
        <w:r>
          <w:rPr>
            <w:noProof/>
            <w:webHidden/>
          </w:rPr>
          <w:fldChar w:fldCharType="begin"/>
        </w:r>
        <w:r>
          <w:rPr>
            <w:noProof/>
            <w:webHidden/>
          </w:rPr>
          <w:instrText xml:space="preserve"> PAGEREF _Toc461726197 \h </w:instrText>
        </w:r>
        <w:r>
          <w:rPr>
            <w:noProof/>
            <w:webHidden/>
          </w:rPr>
        </w:r>
        <w:r>
          <w:rPr>
            <w:noProof/>
            <w:webHidden/>
          </w:rPr>
          <w:fldChar w:fldCharType="separate"/>
        </w:r>
        <w:r>
          <w:rPr>
            <w:noProof/>
            <w:webHidden/>
          </w:rPr>
          <w:t>8</w:t>
        </w:r>
        <w:r>
          <w:rPr>
            <w:noProof/>
            <w:webHidden/>
          </w:rPr>
          <w:fldChar w:fldCharType="end"/>
        </w:r>
      </w:hyperlink>
    </w:p>
    <w:p w:rsidR="00EE5ED1" w:rsidRPr="002A7B2C" w:rsidRDefault="00EE5ED1">
      <w:pPr>
        <w:pStyle w:val="TDC1"/>
        <w:rPr>
          <w:b w:val="0"/>
          <w:bCs w:val="0"/>
          <w:caps w:val="0"/>
          <w:color w:val="auto"/>
          <w:sz w:val="22"/>
          <w:szCs w:val="22"/>
          <w:lang w:val="es-ES" w:eastAsia="es-ES"/>
        </w:rPr>
      </w:pPr>
      <w:hyperlink w:anchor="_Toc461726198" w:history="1">
        <w:r w:rsidRPr="0053417F">
          <w:rPr>
            <w:rStyle w:val="Hipervnculo"/>
          </w:rPr>
          <w:t>4</w:t>
        </w:r>
        <w:r w:rsidRPr="002A7B2C">
          <w:rPr>
            <w:b w:val="0"/>
            <w:bCs w:val="0"/>
            <w:caps w:val="0"/>
            <w:color w:val="auto"/>
            <w:sz w:val="22"/>
            <w:szCs w:val="22"/>
            <w:lang w:val="es-ES" w:eastAsia="es-ES"/>
          </w:rPr>
          <w:tab/>
        </w:r>
        <w:r w:rsidRPr="0053417F">
          <w:rPr>
            <w:rStyle w:val="Hipervnculo"/>
            <w:lang w:val="es-ES"/>
          </w:rPr>
          <w:t>NOTEBOOK</w:t>
        </w:r>
        <w:r>
          <w:rPr>
            <w:webHidden/>
          </w:rPr>
          <w:tab/>
        </w:r>
        <w:r>
          <w:rPr>
            <w:webHidden/>
          </w:rPr>
          <w:fldChar w:fldCharType="begin"/>
        </w:r>
        <w:r>
          <w:rPr>
            <w:webHidden/>
          </w:rPr>
          <w:instrText xml:space="preserve"> PAGEREF _Toc461726198 \h </w:instrText>
        </w:r>
        <w:r>
          <w:rPr>
            <w:webHidden/>
          </w:rPr>
        </w:r>
        <w:r>
          <w:rPr>
            <w:webHidden/>
          </w:rPr>
          <w:fldChar w:fldCharType="separate"/>
        </w:r>
        <w:r>
          <w:rPr>
            <w:webHidden/>
          </w:rPr>
          <w:t>10</w:t>
        </w:r>
        <w:r>
          <w:rPr>
            <w:webHidden/>
          </w:rPr>
          <w:fldChar w:fldCharType="end"/>
        </w:r>
      </w:hyperlink>
    </w:p>
    <w:p w:rsidR="00EE5ED1" w:rsidRPr="002A7B2C" w:rsidRDefault="00EE5ED1">
      <w:pPr>
        <w:pStyle w:val="TDC2"/>
        <w:rPr>
          <w:smallCaps w:val="0"/>
          <w:noProof/>
          <w:color w:val="auto"/>
          <w:szCs w:val="22"/>
          <w:lang w:val="es-ES" w:eastAsia="es-ES"/>
        </w:rPr>
      </w:pPr>
      <w:hyperlink w:anchor="_Toc461726199" w:history="1">
        <w:r w:rsidRPr="0053417F">
          <w:rPr>
            <w:rStyle w:val="Hipervnculo"/>
            <w:noProof/>
          </w:rPr>
          <w:t>4.1</w:t>
        </w:r>
        <w:r w:rsidRPr="002A7B2C">
          <w:rPr>
            <w:smallCaps w:val="0"/>
            <w:noProof/>
            <w:color w:val="auto"/>
            <w:szCs w:val="22"/>
            <w:lang w:val="es-ES" w:eastAsia="es-ES"/>
          </w:rPr>
          <w:tab/>
        </w:r>
        <w:r w:rsidRPr="0053417F">
          <w:rPr>
            <w:rStyle w:val="Hipervnculo"/>
            <w:noProof/>
          </w:rPr>
          <w:t>Definición de las rutas de los datos de entrada</w:t>
        </w:r>
        <w:r>
          <w:rPr>
            <w:noProof/>
            <w:webHidden/>
          </w:rPr>
          <w:tab/>
        </w:r>
        <w:r>
          <w:rPr>
            <w:noProof/>
            <w:webHidden/>
          </w:rPr>
          <w:fldChar w:fldCharType="begin"/>
        </w:r>
        <w:r>
          <w:rPr>
            <w:noProof/>
            <w:webHidden/>
          </w:rPr>
          <w:instrText xml:space="preserve"> PAGEREF _Toc461726199 \h </w:instrText>
        </w:r>
        <w:r>
          <w:rPr>
            <w:noProof/>
            <w:webHidden/>
          </w:rPr>
        </w:r>
        <w:r>
          <w:rPr>
            <w:noProof/>
            <w:webHidden/>
          </w:rPr>
          <w:fldChar w:fldCharType="separate"/>
        </w:r>
        <w:r>
          <w:rPr>
            <w:noProof/>
            <w:webHidden/>
          </w:rPr>
          <w:t>10</w:t>
        </w:r>
        <w:r>
          <w:rPr>
            <w:noProof/>
            <w:webHidden/>
          </w:rPr>
          <w:fldChar w:fldCharType="end"/>
        </w:r>
      </w:hyperlink>
    </w:p>
    <w:p w:rsidR="00EE5ED1" w:rsidRPr="002A7B2C" w:rsidRDefault="00EE5ED1">
      <w:pPr>
        <w:pStyle w:val="TDC2"/>
        <w:rPr>
          <w:smallCaps w:val="0"/>
          <w:noProof/>
          <w:color w:val="auto"/>
          <w:szCs w:val="22"/>
          <w:lang w:val="es-ES" w:eastAsia="es-ES"/>
        </w:rPr>
      </w:pPr>
      <w:hyperlink w:anchor="_Toc461726200" w:history="1">
        <w:r w:rsidRPr="0053417F">
          <w:rPr>
            <w:rStyle w:val="Hipervnculo"/>
            <w:noProof/>
          </w:rPr>
          <w:t>4.2</w:t>
        </w:r>
        <w:r w:rsidRPr="002A7B2C">
          <w:rPr>
            <w:smallCaps w:val="0"/>
            <w:noProof/>
            <w:color w:val="auto"/>
            <w:szCs w:val="22"/>
            <w:lang w:val="es-ES" w:eastAsia="es-ES"/>
          </w:rPr>
          <w:tab/>
        </w:r>
        <w:r w:rsidRPr="0053417F">
          <w:rPr>
            <w:rStyle w:val="Hipervnculo"/>
            <w:noProof/>
          </w:rPr>
          <w:t>Estructurar los datos</w:t>
        </w:r>
        <w:r>
          <w:rPr>
            <w:noProof/>
            <w:webHidden/>
          </w:rPr>
          <w:tab/>
        </w:r>
        <w:r>
          <w:rPr>
            <w:noProof/>
            <w:webHidden/>
          </w:rPr>
          <w:fldChar w:fldCharType="begin"/>
        </w:r>
        <w:r>
          <w:rPr>
            <w:noProof/>
            <w:webHidden/>
          </w:rPr>
          <w:instrText xml:space="preserve"> PAGEREF _Toc461726200 \h </w:instrText>
        </w:r>
        <w:r>
          <w:rPr>
            <w:noProof/>
            <w:webHidden/>
          </w:rPr>
        </w:r>
        <w:r>
          <w:rPr>
            <w:noProof/>
            <w:webHidden/>
          </w:rPr>
          <w:fldChar w:fldCharType="separate"/>
        </w:r>
        <w:r>
          <w:rPr>
            <w:noProof/>
            <w:webHidden/>
          </w:rPr>
          <w:t>10</w:t>
        </w:r>
        <w:r>
          <w:rPr>
            <w:noProof/>
            <w:webHidden/>
          </w:rPr>
          <w:fldChar w:fldCharType="end"/>
        </w:r>
      </w:hyperlink>
    </w:p>
    <w:p w:rsidR="00EE5ED1" w:rsidRPr="002A7B2C" w:rsidRDefault="00EE5ED1">
      <w:pPr>
        <w:pStyle w:val="TDC2"/>
        <w:rPr>
          <w:smallCaps w:val="0"/>
          <w:noProof/>
          <w:color w:val="auto"/>
          <w:szCs w:val="22"/>
          <w:lang w:val="es-ES" w:eastAsia="es-ES"/>
        </w:rPr>
      </w:pPr>
      <w:hyperlink w:anchor="_Toc461726201" w:history="1">
        <w:r w:rsidRPr="0053417F">
          <w:rPr>
            <w:rStyle w:val="Hipervnculo"/>
            <w:noProof/>
          </w:rPr>
          <w:t>4.3</w:t>
        </w:r>
        <w:r w:rsidRPr="002A7B2C">
          <w:rPr>
            <w:smallCaps w:val="0"/>
            <w:noProof/>
            <w:color w:val="auto"/>
            <w:szCs w:val="22"/>
            <w:lang w:val="es-ES" w:eastAsia="es-ES"/>
          </w:rPr>
          <w:tab/>
        </w:r>
        <w:r w:rsidRPr="0053417F">
          <w:rPr>
            <w:rStyle w:val="Hipervnculo"/>
            <w:noProof/>
          </w:rPr>
          <w:t>Comprobaciones de los datos</w:t>
        </w:r>
        <w:r>
          <w:rPr>
            <w:noProof/>
            <w:webHidden/>
          </w:rPr>
          <w:tab/>
        </w:r>
        <w:r>
          <w:rPr>
            <w:noProof/>
            <w:webHidden/>
          </w:rPr>
          <w:fldChar w:fldCharType="begin"/>
        </w:r>
        <w:r>
          <w:rPr>
            <w:noProof/>
            <w:webHidden/>
          </w:rPr>
          <w:instrText xml:space="preserve"> PAGEREF _Toc461726201 \h </w:instrText>
        </w:r>
        <w:r>
          <w:rPr>
            <w:noProof/>
            <w:webHidden/>
          </w:rPr>
        </w:r>
        <w:r>
          <w:rPr>
            <w:noProof/>
            <w:webHidden/>
          </w:rPr>
          <w:fldChar w:fldCharType="separate"/>
        </w:r>
        <w:r>
          <w:rPr>
            <w:noProof/>
            <w:webHidden/>
          </w:rPr>
          <w:t>11</w:t>
        </w:r>
        <w:r>
          <w:rPr>
            <w:noProof/>
            <w:webHidden/>
          </w:rPr>
          <w:fldChar w:fldCharType="end"/>
        </w:r>
      </w:hyperlink>
    </w:p>
    <w:p w:rsidR="00EE5ED1" w:rsidRPr="002A7B2C" w:rsidRDefault="00EE5ED1">
      <w:pPr>
        <w:pStyle w:val="TDC2"/>
        <w:rPr>
          <w:smallCaps w:val="0"/>
          <w:noProof/>
          <w:color w:val="auto"/>
          <w:szCs w:val="22"/>
          <w:lang w:val="es-ES" w:eastAsia="es-ES"/>
        </w:rPr>
      </w:pPr>
      <w:hyperlink w:anchor="_Toc461726202" w:history="1">
        <w:r w:rsidRPr="0053417F">
          <w:rPr>
            <w:rStyle w:val="Hipervnculo"/>
            <w:noProof/>
          </w:rPr>
          <w:t>4.4</w:t>
        </w:r>
        <w:r w:rsidRPr="002A7B2C">
          <w:rPr>
            <w:smallCaps w:val="0"/>
            <w:noProof/>
            <w:color w:val="auto"/>
            <w:szCs w:val="22"/>
            <w:lang w:val="es-ES" w:eastAsia="es-ES"/>
          </w:rPr>
          <w:tab/>
        </w:r>
        <w:r w:rsidRPr="0053417F">
          <w:rPr>
            <w:rStyle w:val="Hipervnculo"/>
            <w:noProof/>
          </w:rPr>
          <w:t>Dividir el dataset</w:t>
        </w:r>
        <w:r>
          <w:rPr>
            <w:noProof/>
            <w:webHidden/>
          </w:rPr>
          <w:tab/>
        </w:r>
        <w:r>
          <w:rPr>
            <w:noProof/>
            <w:webHidden/>
          </w:rPr>
          <w:fldChar w:fldCharType="begin"/>
        </w:r>
        <w:r>
          <w:rPr>
            <w:noProof/>
            <w:webHidden/>
          </w:rPr>
          <w:instrText xml:space="preserve"> PAGEREF _Toc461726202 \h </w:instrText>
        </w:r>
        <w:r>
          <w:rPr>
            <w:noProof/>
            <w:webHidden/>
          </w:rPr>
        </w:r>
        <w:r>
          <w:rPr>
            <w:noProof/>
            <w:webHidden/>
          </w:rPr>
          <w:fldChar w:fldCharType="separate"/>
        </w:r>
        <w:r>
          <w:rPr>
            <w:noProof/>
            <w:webHidden/>
          </w:rPr>
          <w:t>11</w:t>
        </w:r>
        <w:r>
          <w:rPr>
            <w:noProof/>
            <w:webHidden/>
          </w:rPr>
          <w:fldChar w:fldCharType="end"/>
        </w:r>
      </w:hyperlink>
    </w:p>
    <w:p w:rsidR="00EE5ED1" w:rsidRPr="002A7B2C" w:rsidRDefault="00EE5ED1">
      <w:pPr>
        <w:pStyle w:val="TDC2"/>
        <w:rPr>
          <w:smallCaps w:val="0"/>
          <w:noProof/>
          <w:color w:val="auto"/>
          <w:szCs w:val="22"/>
          <w:lang w:val="es-ES" w:eastAsia="es-ES"/>
        </w:rPr>
      </w:pPr>
      <w:hyperlink w:anchor="_Toc461726203" w:history="1">
        <w:r w:rsidRPr="0053417F">
          <w:rPr>
            <w:rStyle w:val="Hipervnculo"/>
            <w:noProof/>
          </w:rPr>
          <w:t>4.5</w:t>
        </w:r>
        <w:r w:rsidRPr="002A7B2C">
          <w:rPr>
            <w:smallCaps w:val="0"/>
            <w:noProof/>
            <w:color w:val="auto"/>
            <w:szCs w:val="22"/>
            <w:lang w:val="es-ES" w:eastAsia="es-ES"/>
          </w:rPr>
          <w:tab/>
        </w:r>
        <w:r w:rsidRPr="0053417F">
          <w:rPr>
            <w:rStyle w:val="Hipervnculo"/>
            <w:noProof/>
          </w:rPr>
          <w:t>Función para evaluar el modelo</w:t>
        </w:r>
        <w:r>
          <w:rPr>
            <w:noProof/>
            <w:webHidden/>
          </w:rPr>
          <w:tab/>
        </w:r>
        <w:r>
          <w:rPr>
            <w:noProof/>
            <w:webHidden/>
          </w:rPr>
          <w:fldChar w:fldCharType="begin"/>
        </w:r>
        <w:r>
          <w:rPr>
            <w:noProof/>
            <w:webHidden/>
          </w:rPr>
          <w:instrText xml:space="preserve"> PAGEREF _Toc461726203 \h </w:instrText>
        </w:r>
        <w:r>
          <w:rPr>
            <w:noProof/>
            <w:webHidden/>
          </w:rPr>
        </w:r>
        <w:r>
          <w:rPr>
            <w:noProof/>
            <w:webHidden/>
          </w:rPr>
          <w:fldChar w:fldCharType="separate"/>
        </w:r>
        <w:r>
          <w:rPr>
            <w:noProof/>
            <w:webHidden/>
          </w:rPr>
          <w:t>11</w:t>
        </w:r>
        <w:r>
          <w:rPr>
            <w:noProof/>
            <w:webHidden/>
          </w:rPr>
          <w:fldChar w:fldCharType="end"/>
        </w:r>
      </w:hyperlink>
    </w:p>
    <w:p w:rsidR="00EE5ED1" w:rsidRPr="002A7B2C" w:rsidRDefault="00EE5ED1">
      <w:pPr>
        <w:pStyle w:val="TDC2"/>
        <w:rPr>
          <w:smallCaps w:val="0"/>
          <w:noProof/>
          <w:color w:val="auto"/>
          <w:szCs w:val="22"/>
          <w:lang w:val="es-ES" w:eastAsia="es-ES"/>
        </w:rPr>
      </w:pPr>
      <w:hyperlink w:anchor="_Toc461726204" w:history="1">
        <w:r w:rsidRPr="0053417F">
          <w:rPr>
            <w:rStyle w:val="Hipervnculo"/>
            <w:noProof/>
          </w:rPr>
          <w:t>4.6</w:t>
        </w:r>
        <w:r w:rsidRPr="002A7B2C">
          <w:rPr>
            <w:smallCaps w:val="0"/>
            <w:noProof/>
            <w:color w:val="auto"/>
            <w:szCs w:val="22"/>
            <w:lang w:val="es-ES" w:eastAsia="es-ES"/>
          </w:rPr>
          <w:tab/>
        </w:r>
        <w:r w:rsidRPr="0053417F">
          <w:rPr>
            <w:rStyle w:val="Hipervnculo"/>
            <w:noProof/>
          </w:rPr>
          <w:t>Elección del modelo</w:t>
        </w:r>
        <w:r>
          <w:rPr>
            <w:noProof/>
            <w:webHidden/>
          </w:rPr>
          <w:tab/>
        </w:r>
        <w:r>
          <w:rPr>
            <w:noProof/>
            <w:webHidden/>
          </w:rPr>
          <w:fldChar w:fldCharType="begin"/>
        </w:r>
        <w:r>
          <w:rPr>
            <w:noProof/>
            <w:webHidden/>
          </w:rPr>
          <w:instrText xml:space="preserve"> PAGEREF _Toc461726204 \h </w:instrText>
        </w:r>
        <w:r>
          <w:rPr>
            <w:noProof/>
            <w:webHidden/>
          </w:rPr>
        </w:r>
        <w:r>
          <w:rPr>
            <w:noProof/>
            <w:webHidden/>
          </w:rPr>
          <w:fldChar w:fldCharType="separate"/>
        </w:r>
        <w:r>
          <w:rPr>
            <w:noProof/>
            <w:webHidden/>
          </w:rPr>
          <w:t>12</w:t>
        </w:r>
        <w:r>
          <w:rPr>
            <w:noProof/>
            <w:webHidden/>
          </w:rPr>
          <w:fldChar w:fldCharType="end"/>
        </w:r>
      </w:hyperlink>
    </w:p>
    <w:p w:rsidR="00EE5ED1" w:rsidRPr="002A7B2C" w:rsidRDefault="00EE5ED1">
      <w:pPr>
        <w:pStyle w:val="TDC2"/>
        <w:rPr>
          <w:smallCaps w:val="0"/>
          <w:noProof/>
          <w:color w:val="auto"/>
          <w:szCs w:val="22"/>
          <w:lang w:val="es-ES" w:eastAsia="es-ES"/>
        </w:rPr>
      </w:pPr>
      <w:hyperlink w:anchor="_Toc461726205" w:history="1">
        <w:r w:rsidRPr="0053417F">
          <w:rPr>
            <w:rStyle w:val="Hipervnculo"/>
            <w:noProof/>
          </w:rPr>
          <w:t>4.7</w:t>
        </w:r>
        <w:r w:rsidRPr="002A7B2C">
          <w:rPr>
            <w:smallCaps w:val="0"/>
            <w:noProof/>
            <w:color w:val="auto"/>
            <w:szCs w:val="22"/>
            <w:lang w:val="es-ES" w:eastAsia="es-ES"/>
          </w:rPr>
          <w:tab/>
        </w:r>
        <w:r w:rsidRPr="0053417F">
          <w:rPr>
            <w:rStyle w:val="Hipervnculo"/>
            <w:noProof/>
          </w:rPr>
          <w:t>Ejecutar las recomendaciones</w:t>
        </w:r>
        <w:r>
          <w:rPr>
            <w:noProof/>
            <w:webHidden/>
          </w:rPr>
          <w:tab/>
        </w:r>
        <w:r>
          <w:rPr>
            <w:noProof/>
            <w:webHidden/>
          </w:rPr>
          <w:fldChar w:fldCharType="begin"/>
        </w:r>
        <w:r>
          <w:rPr>
            <w:noProof/>
            <w:webHidden/>
          </w:rPr>
          <w:instrText xml:space="preserve"> PAGEREF _Toc461726205 \h </w:instrText>
        </w:r>
        <w:r>
          <w:rPr>
            <w:noProof/>
            <w:webHidden/>
          </w:rPr>
        </w:r>
        <w:r>
          <w:rPr>
            <w:noProof/>
            <w:webHidden/>
          </w:rPr>
          <w:fldChar w:fldCharType="separate"/>
        </w:r>
        <w:r>
          <w:rPr>
            <w:noProof/>
            <w:webHidden/>
          </w:rPr>
          <w:t>12</w:t>
        </w:r>
        <w:r>
          <w:rPr>
            <w:noProof/>
            <w:webHidden/>
          </w:rPr>
          <w:fldChar w:fldCharType="end"/>
        </w:r>
      </w:hyperlink>
    </w:p>
    <w:p w:rsidR="008E1E6C" w:rsidRPr="00617114" w:rsidRDefault="00444C18" w:rsidP="00100016">
      <w:r w:rsidRPr="00617114">
        <w:fldChar w:fldCharType="end"/>
      </w:r>
    </w:p>
    <w:p w:rsidR="0039276E" w:rsidRPr="00617114" w:rsidRDefault="0039276E" w:rsidP="0039276E">
      <w:pPr>
        <w:pStyle w:val="Ttulo1"/>
        <w:tabs>
          <w:tab w:val="clear" w:pos="340"/>
          <w:tab w:val="num" w:pos="142"/>
        </w:tabs>
        <w:ind w:left="284" w:hanging="284"/>
      </w:pPr>
      <w:bookmarkStart w:id="2" w:name="_Toc389467774"/>
      <w:bookmarkStart w:id="3" w:name="_Toc461726192"/>
      <w:r w:rsidRPr="00617114">
        <w:lastRenderedPageBreak/>
        <w:t>I</w:t>
      </w:r>
      <w:r>
        <w:rPr>
          <w:lang w:val="es-ES"/>
        </w:rPr>
        <w:t>NTRODUCCION</w:t>
      </w:r>
      <w:bookmarkEnd w:id="2"/>
      <w:bookmarkEnd w:id="3"/>
    </w:p>
    <w:p w:rsidR="00A40D1B" w:rsidRDefault="00A40D1B" w:rsidP="00A40D1B"/>
    <w:p w:rsidR="003160DD" w:rsidRDefault="003160DD" w:rsidP="007554FA">
      <w:pPr>
        <w:ind w:firstLine="284"/>
      </w:pPr>
      <w:r>
        <w:t xml:space="preserve">El objetivo de este taller es crear un sistema de recomendación en base a los ratings de los usuarios. Utilizaremos uno de los Dataset de </w:t>
      </w:r>
      <w:hyperlink r:id="rId14" w:history="1">
        <w:r w:rsidRPr="003160DD">
          <w:rPr>
            <w:rStyle w:val="Hipervnculo"/>
            <w:rFonts w:ascii="Arial" w:hAnsi="Arial"/>
          </w:rPr>
          <w:t>Movielens</w:t>
        </w:r>
      </w:hyperlink>
      <w:r>
        <w:t xml:space="preserve"> que ya reside en la plataforma. Lo haremos en dos pasos: </w:t>
      </w:r>
    </w:p>
    <w:p w:rsidR="003160DD" w:rsidRDefault="003160DD" w:rsidP="003160DD">
      <w:pPr>
        <w:numPr>
          <w:ilvl w:val="0"/>
          <w:numId w:val="30"/>
        </w:numPr>
      </w:pPr>
      <w:r>
        <w:t>Ingesta y preparación de los datos mediante Pipelines.</w:t>
      </w:r>
    </w:p>
    <w:p w:rsidR="003160DD" w:rsidRDefault="003160DD" w:rsidP="003160DD">
      <w:pPr>
        <w:numPr>
          <w:ilvl w:val="0"/>
          <w:numId w:val="30"/>
        </w:numPr>
      </w:pPr>
      <w:r>
        <w:t>Creación del modelo mediante Notebook.</w:t>
      </w:r>
    </w:p>
    <w:p w:rsidR="004426C9" w:rsidRDefault="004426C9" w:rsidP="009A420A"/>
    <w:p w:rsidR="0039276E" w:rsidRDefault="0039276E" w:rsidP="00A40D1B"/>
    <w:p w:rsidR="0039276E" w:rsidRDefault="0039276E" w:rsidP="00A40D1B"/>
    <w:p w:rsidR="0039276E" w:rsidRDefault="0039276E" w:rsidP="00A40D1B"/>
    <w:p w:rsidR="0039276E" w:rsidRDefault="0039276E" w:rsidP="00A40D1B"/>
    <w:p w:rsidR="0039276E" w:rsidRDefault="003160DD" w:rsidP="0039276E">
      <w:pPr>
        <w:pStyle w:val="Ttulo1"/>
      </w:pPr>
      <w:bookmarkStart w:id="4" w:name="_Toc461726193"/>
      <w:r>
        <w:rPr>
          <w:lang w:val="es-ES"/>
        </w:rPr>
        <w:lastRenderedPageBreak/>
        <w:t>INGESTA DE LOS DATOS</w:t>
      </w:r>
      <w:bookmarkEnd w:id="4"/>
    </w:p>
    <w:p w:rsidR="0039276E" w:rsidRDefault="00563A4B" w:rsidP="0039276E">
      <w:pPr>
        <w:pStyle w:val="Ttulo2"/>
        <w:tabs>
          <w:tab w:val="clear" w:pos="4593"/>
        </w:tabs>
        <w:ind w:left="284" w:hanging="284"/>
      </w:pPr>
      <w:bookmarkStart w:id="5" w:name="_Toc461726194"/>
      <w:r>
        <w:t>Creación Pipeline</w:t>
      </w:r>
      <w:bookmarkEnd w:id="5"/>
    </w:p>
    <w:p w:rsidR="00AF5FDE" w:rsidRDefault="00AF5FDE" w:rsidP="007554FA">
      <w:pPr>
        <w:spacing w:after="240" w:line="240" w:lineRule="auto"/>
        <w:ind w:firstLine="284"/>
      </w:pPr>
      <w:r>
        <w:t>Vamos a realizar la ingesta de los datos de películas con el Dataflow. Lo primero que hay que hacer es crear un Pipeline desde cero. Dentro de las opciones de Menú de Analytics, “Mis Pipelines”, y dentro de esta pantalla, hay que pulsar el botón de Crear. Aparecerá una ventana en la que introducir el nombre del Pipeline, una descripción y un temporizador, que para esta práctica no aplica:</w:t>
      </w:r>
    </w:p>
    <w:p w:rsidR="00563A4B" w:rsidRDefault="00AF5FDE" w:rsidP="00563A4B">
      <w:r>
        <w:rPr>
          <w:noProof/>
          <w:lang w:val="es-ES" w:eastAsia="es-ES"/>
        </w:rPr>
        <w:pict>
          <v:shape id="_x0000_s1043" type="#_x0000_t75" style="position:absolute;left:0;text-align:left;margin-left:90.1pt;margin-top:6.75pt;width:305.25pt;height:242.9pt;z-index:3;mso-wrap-distance-left:0;mso-wrap-distance-right:0" filled="t" stroked="t">
            <v:fill color2="black"/>
            <v:imagedata r:id="rId15" o:title=""/>
            <w10:wrap type="square" side="largest"/>
          </v:shape>
        </w:pict>
      </w:r>
    </w:p>
    <w:p w:rsidR="00AF5FDE" w:rsidRDefault="00AF5FDE" w:rsidP="00563A4B"/>
    <w:p w:rsidR="00AF5FDE" w:rsidRDefault="00AF5FDE" w:rsidP="00563A4B"/>
    <w:p w:rsidR="00AF5FDE" w:rsidRDefault="00AF5FDE" w:rsidP="00563A4B"/>
    <w:p w:rsidR="00AF5FDE" w:rsidRDefault="00AF5FDE" w:rsidP="00563A4B"/>
    <w:p w:rsidR="00AF5FDE" w:rsidRDefault="00AF5FDE" w:rsidP="00563A4B"/>
    <w:p w:rsidR="00AF5FDE" w:rsidRDefault="00AF5FDE" w:rsidP="00563A4B"/>
    <w:p w:rsidR="00AF5FDE" w:rsidRDefault="00AF5FDE" w:rsidP="00563A4B"/>
    <w:p w:rsidR="00AF5FDE" w:rsidRDefault="00AF5FDE" w:rsidP="00563A4B"/>
    <w:p w:rsidR="00AF5FDE" w:rsidRDefault="00AF5FDE" w:rsidP="00563A4B"/>
    <w:p w:rsidR="00AF5FDE" w:rsidRDefault="00AF5FDE" w:rsidP="00563A4B"/>
    <w:p w:rsidR="00AF5FDE" w:rsidRPr="00563A4B" w:rsidRDefault="00AF5FDE" w:rsidP="007554FA">
      <w:pPr>
        <w:spacing w:after="240" w:line="240" w:lineRule="auto"/>
        <w:ind w:firstLine="284"/>
      </w:pPr>
      <w:r>
        <w:t>Al crear el pipeline accede directamente al espacio de trabajo en el que crearemos el flujo de información.</w:t>
      </w:r>
    </w:p>
    <w:p w:rsidR="004B202F" w:rsidRDefault="00AF5FDE" w:rsidP="004B202F">
      <w:pPr>
        <w:pStyle w:val="Ttulo2"/>
        <w:tabs>
          <w:tab w:val="clear" w:pos="4593"/>
        </w:tabs>
        <w:ind w:left="284" w:hanging="284"/>
      </w:pPr>
      <w:bookmarkStart w:id="6" w:name="_Toc461726195"/>
      <w:r>
        <w:t>Definir Componente Origen</w:t>
      </w:r>
      <w:bookmarkEnd w:id="6"/>
    </w:p>
    <w:p w:rsidR="00AF5FDE" w:rsidRDefault="00AF5FDE" w:rsidP="007554FA">
      <w:pPr>
        <w:spacing w:after="240" w:line="240" w:lineRule="auto"/>
        <w:ind w:firstLine="284"/>
      </w:pPr>
      <w:r>
        <w:t>Los datos ya están descargados en la máquina de Sofia2. Concretamente, la ruta es “</w:t>
      </w:r>
      <w:r>
        <w:rPr>
          <w:rFonts w:ascii="Monaco" w:hAnsi="Monaco"/>
          <w:color w:val="333333"/>
          <w:sz w:val="18"/>
        </w:rPr>
        <w:t>/datadrive/ftp/movielens”.</w:t>
      </w:r>
      <w:r w:rsidRPr="00AF5FDE">
        <w:t xml:space="preserve"> </w:t>
      </w:r>
      <w:r>
        <w:t xml:space="preserve">En este directorio deberían existir dos ficheros: </w:t>
      </w:r>
      <w:r w:rsidRPr="00AF5FDE">
        <w:rPr>
          <w:i/>
        </w:rPr>
        <w:t>movies.dat</w:t>
      </w:r>
      <w:r>
        <w:t xml:space="preserve"> y </w:t>
      </w:r>
      <w:r w:rsidRPr="00AF5FDE">
        <w:rPr>
          <w:i/>
        </w:rPr>
        <w:t>ratings.dat</w:t>
      </w:r>
      <w:r>
        <w:t>. Para este pipeline nos interesan los datos de las películas.</w:t>
      </w:r>
    </w:p>
    <w:p w:rsidR="00AF5FDE" w:rsidRDefault="00AF5FDE" w:rsidP="007554FA">
      <w:pPr>
        <w:spacing w:after="240" w:line="240" w:lineRule="auto"/>
        <w:ind w:firstLine="708"/>
      </w:pPr>
      <w:r w:rsidRPr="00AF5FDE">
        <w:t xml:space="preserve">Primero, es necesario crear un Origen de los datos. Como los ficheros ya </w:t>
      </w:r>
      <w:r w:rsidRPr="00AF5FDE">
        <w:tab/>
        <w:t xml:space="preserve">residen en la máquina de Sofia2, el componente que se necesita es Directory. </w:t>
      </w:r>
      <w:r w:rsidRPr="00AF5FDE">
        <w:tab/>
        <w:t>Pulsa sobre el componente y aparecerá en el e</w:t>
      </w:r>
      <w:r w:rsidR="008616C1">
        <w:t xml:space="preserve">spacio de   trabajo. Verás que </w:t>
      </w:r>
      <w:r w:rsidRPr="00AF5FDE">
        <w:t xml:space="preserve">salen alertas de errores. No te preocupes, al </w:t>
      </w:r>
      <w:r w:rsidR="008616C1">
        <w:t xml:space="preserve">crear el componente vacío, los </w:t>
      </w:r>
      <w:r w:rsidRPr="00AF5FDE">
        <w:t>parámetros de configuración obligatorios están vacíos.  Es</w:t>
      </w:r>
      <w:r w:rsidR="008616C1">
        <w:t xml:space="preserve">o es justamente lo </w:t>
      </w:r>
      <w:r w:rsidRPr="00AF5FDE">
        <w:t xml:space="preserve">que hay que hacer en el siguiente paso. </w:t>
      </w:r>
    </w:p>
    <w:p w:rsidR="00AF5FDE" w:rsidRDefault="00AF5FDE" w:rsidP="007554FA">
      <w:pPr>
        <w:spacing w:after="240" w:line="240" w:lineRule="auto"/>
        <w:ind w:firstLine="708"/>
      </w:pPr>
      <w:r w:rsidRPr="00AF5FDE">
        <w:t>Pulsa sobre el componente y accederás a su co</w:t>
      </w:r>
      <w:r w:rsidR="007554FA">
        <w:t xml:space="preserve">nfiguración. Para el origen de </w:t>
      </w:r>
      <w:r w:rsidRPr="00AF5FDE">
        <w:t>directorio local, l</w:t>
      </w:r>
      <w:r w:rsidR="006C37FB">
        <w:t xml:space="preserve">os parámetros de configuración </w:t>
      </w:r>
      <w:r w:rsidR="008616C1">
        <w:t>obligatorios son</w:t>
      </w:r>
      <w:r w:rsidRPr="00AF5FDE">
        <w:t>:</w:t>
      </w:r>
    </w:p>
    <w:p w:rsidR="00AF5FDE" w:rsidRDefault="00AF5FDE" w:rsidP="00AF5FDE">
      <w:pPr>
        <w:spacing w:after="240" w:line="240" w:lineRule="auto"/>
      </w:pPr>
    </w:p>
    <w:p w:rsidR="00AF5FDE" w:rsidRPr="00AF5FDE" w:rsidRDefault="00254BA5" w:rsidP="00AF5FDE">
      <w:pPr>
        <w:tabs>
          <w:tab w:val="left" w:pos="0"/>
          <w:tab w:val="left" w:pos="7371"/>
        </w:tabs>
        <w:spacing w:after="240" w:line="240" w:lineRule="auto"/>
      </w:pPr>
      <w:r>
        <w:rPr>
          <w:noProof/>
        </w:rPr>
        <w:lastRenderedPageBreak/>
        <w:pict>
          <v:shapetype id="_x0000_t202" coordsize="21600,21600" o:spt="202" path="m,l,21600r21600,l21600,xe">
            <v:stroke joinstyle="miter"/>
            <v:path gradientshapeok="t" o:connecttype="rect"/>
          </v:shapetype>
          <v:shape id="Cuadro de texto 2" o:spid="_x0000_s1048" type="#_x0000_t202" style="position:absolute;left:0;text-align:left;margin-left:131.75pt;margin-top:14.05pt;width:342.2pt;height:259.5pt;z-index:4;visibility:visible;mso-width-relative:margin;mso-height-relative:margin" strokecolor="white">
            <v:textbox>
              <w:txbxContent>
                <w:p w:rsidR="00254BA5" w:rsidRPr="00254BA5" w:rsidRDefault="00254BA5" w:rsidP="00254BA5">
                  <w:pPr>
                    <w:spacing w:after="240" w:line="240" w:lineRule="auto"/>
                    <w:ind w:firstLine="708"/>
                    <w:jc w:val="left"/>
                  </w:pPr>
                  <w:r w:rsidRPr="00254BA5">
                    <w:rPr>
                      <w:b/>
                    </w:rPr>
                    <w:t>Files → Data Format</w:t>
                  </w:r>
                  <w:r w:rsidRPr="00254BA5">
                    <w:t>: Representa el format</w:t>
                  </w:r>
                  <w:r w:rsidR="00CA3402">
                    <w:t xml:space="preserve">o de los datos de entrada. Hay </w:t>
                  </w:r>
                  <w:r w:rsidRPr="00254BA5">
                    <w:t>diferentes opcion</w:t>
                  </w:r>
                  <w:r w:rsidR="00CA3402">
                    <w:t xml:space="preserve">es, pero la que se necesita en </w:t>
                  </w:r>
                  <w:r w:rsidRPr="00254BA5">
                    <w:t>este ejemplo es Text.</w:t>
                  </w:r>
                </w:p>
                <w:p w:rsidR="00254BA5" w:rsidRPr="00254BA5" w:rsidRDefault="00254BA5" w:rsidP="00254BA5">
                  <w:pPr>
                    <w:spacing w:after="240" w:line="240" w:lineRule="auto"/>
                    <w:jc w:val="left"/>
                  </w:pPr>
                  <w:r w:rsidRPr="00254BA5">
                    <w:tab/>
                  </w:r>
                  <w:r w:rsidRPr="00254BA5">
                    <w:rPr>
                      <w:b/>
                    </w:rPr>
                    <w:t>Files → Files Directory</w:t>
                  </w:r>
                  <w:r w:rsidRPr="00254BA5">
                    <w:t>: Es el directorio</w:t>
                  </w:r>
                  <w:r w:rsidR="00CA3402">
                    <w:t xml:space="preserve"> de entrada, donde residen los </w:t>
                  </w:r>
                  <w:r w:rsidRPr="00254BA5">
                    <w:t>ficheros a leer. En nuestro caso, esta</w:t>
                  </w:r>
                  <w:r w:rsidR="00CA3402">
                    <w:t xml:space="preserve"> ruta es </w:t>
                  </w:r>
                  <w:r w:rsidRPr="00254BA5">
                    <w:t>/datadrive/ftp/movielens.</w:t>
                  </w:r>
                </w:p>
                <w:p w:rsidR="00254BA5" w:rsidRDefault="00254BA5" w:rsidP="00254BA5">
                  <w:pPr>
                    <w:spacing w:after="240" w:line="240" w:lineRule="auto"/>
                  </w:pPr>
                  <w:r w:rsidRPr="00254BA5">
                    <w:tab/>
                  </w:r>
                  <w:r w:rsidRPr="00254BA5">
                    <w:rPr>
                      <w:b/>
                    </w:rPr>
                    <w:t>Files → Name Pattern</w:t>
                  </w:r>
                  <w:r w:rsidRPr="00254BA5">
                    <w:t xml:space="preserve">: Es la expresión </w:t>
                  </w:r>
                  <w:r w:rsidR="00CA3402">
                    <w:t xml:space="preserve">regular con la que buscará los </w:t>
                  </w:r>
                  <w:r w:rsidRPr="00254BA5">
                    <w:t>ficheros a cargar dentro del directorio configurado en el parámetro anterior.</w:t>
                  </w:r>
                </w:p>
                <w:p w:rsidR="00254BA5" w:rsidRDefault="00254BA5" w:rsidP="00254BA5">
                  <w:pPr>
                    <w:spacing w:after="240" w:line="240" w:lineRule="auto"/>
                  </w:pPr>
                  <w:r w:rsidRPr="00254BA5">
                    <w:t>Nos interesa leer un solo fichero, por lo que hay que asignar a este cam</w:t>
                  </w:r>
                  <w:r w:rsidR="00CA3402">
                    <w:t>po en</w:t>
                  </w:r>
                  <w:r w:rsidRPr="00254BA5">
                    <w:t xml:space="preserve"> movies.dat.</w:t>
                  </w:r>
                </w:p>
                <w:p w:rsidR="00254BA5" w:rsidRDefault="00254BA5" w:rsidP="007554FA">
                  <w:pPr>
                    <w:spacing w:after="240" w:line="240" w:lineRule="auto"/>
                    <w:ind w:firstLine="708"/>
                  </w:pPr>
                  <w:r w:rsidRPr="00254BA5">
                    <w:t>Dependiendo del formato de entrada elegido, se activa la pestaña correspondiente en la ventana de configuración. Verás que en este caso, la pestaña activa es Text. Solo tiene un parámetro que es Max Line</w:t>
                  </w:r>
                  <w:r>
                    <w:rPr>
                      <w:rFonts w:ascii="Liberation Serif" w:hAnsi="Liberation Serif"/>
                      <w:i/>
                      <w:iCs/>
                      <w:color w:val="333333"/>
                      <w:sz w:val="24"/>
                    </w:rPr>
                    <w:t xml:space="preserve"> Length </w:t>
                  </w:r>
                  <w:r>
                    <w:rPr>
                      <w:rFonts w:ascii="Liberation Serif" w:hAnsi="Liberation Serif"/>
                      <w:color w:val="333333"/>
                      <w:sz w:val="24"/>
                    </w:rPr>
                    <w:t xml:space="preserve">que tiene un valor por defecto que no vamos a modificar. </w:t>
                  </w:r>
                </w:p>
                <w:p w:rsidR="00254BA5" w:rsidRDefault="00254BA5" w:rsidP="00254BA5"/>
                <w:p w:rsidR="00254BA5" w:rsidRDefault="00254BA5"/>
              </w:txbxContent>
            </v:textbox>
          </v:shape>
        </w:pict>
      </w:r>
      <w:r>
        <w:pict>
          <v:shape id="_x0000_i1026" type="#_x0000_t75" style="width:123.75pt;height:265.5pt;mso-wrap-distance-left:0;mso-wrap-distance-right:0" o:bordertopcolor="this" o:borderleftcolor="this" o:borderbottomcolor="this" o:borderrightcolor="this" o:allowoverlap="f" filled="t">
            <v:fill color2="black"/>
            <v:imagedata r:id="rId16" o:title=""/>
            <w10:bordertop type="single" width="4"/>
            <w10:borderleft type="single" width="4"/>
            <w10:borderbottom type="single" width="4"/>
            <w10:borderright type="single" width="4"/>
          </v:shape>
        </w:pict>
      </w:r>
    </w:p>
    <w:p w:rsidR="00254BA5" w:rsidRDefault="007554FA" w:rsidP="007554FA">
      <w:pPr>
        <w:spacing w:after="240" w:line="240" w:lineRule="auto"/>
        <w:ind w:firstLine="709"/>
      </w:pPr>
      <w:r>
        <w:rPr>
          <w:noProof/>
          <w:lang w:val="es-ES" w:eastAsia="es-ES"/>
        </w:rPr>
        <w:pict>
          <v:shape id="_x0000_s1049" type="#_x0000_t75" style="position:absolute;left:0;text-align:left;margin-left:-7.9pt;margin-top:118.15pt;width:481.85pt;height:116.2pt;z-index:5;mso-wrap-distance-left:0;mso-wrap-distance-right:0" filled="t" stroked="t">
            <v:fill color2="black"/>
            <v:imagedata r:id="rId17" o:title=""/>
            <w10:wrap type="square" side="largest"/>
          </v:shape>
        </w:pict>
      </w:r>
      <w:r w:rsidR="00254BA5" w:rsidRPr="00254BA5">
        <w:t xml:space="preserve">Ya está configurado el origen. Para empezar, es muy recomendable echar un vistazo a los datos que se van a leer. Para ello, podemos configurar un destino “Dummy” y previsualizar la información. Para esto, accede a los componentes destino y elige “Trash”. Como antes, al pulsar sobre el icono, aparece el componente en el espacio de trabajo. Une origen y destino, y ya casi está preparado este flujo. Como observarás, todavía hay errores de configuración. Esto es porque en la configuración general hay que definir la gestión de registros erróneos. Pulsa en cualquier sitio que no sea un componente dentro del espacio de trabajo. La ventana inferior mostrará la configuración general, y verás que la alerta aparece en la pestaña “Error Records”. </w:t>
      </w:r>
    </w:p>
    <w:p w:rsidR="00254BA5" w:rsidRDefault="00254BA5" w:rsidP="00254BA5"/>
    <w:p w:rsidR="007554FA" w:rsidRDefault="007554FA" w:rsidP="007554FA">
      <w:pPr>
        <w:spacing w:after="240" w:line="240" w:lineRule="auto"/>
        <w:ind w:firstLine="708"/>
      </w:pPr>
      <w:r w:rsidRPr="007554FA">
        <w:t>Dentro de esas opciones elige “Discard”. Con esto, ya no debería haber errores, pero aún así vamos a validar el flujo. En las opciones del menú de la barra superior, pulsa sobre el botón “Validate”:</w:t>
      </w:r>
    </w:p>
    <w:p w:rsidR="00182A4E" w:rsidRDefault="007554FA" w:rsidP="00182A4E">
      <w:r>
        <w:rPr>
          <w:noProof/>
          <w:lang w:val="es-ES" w:eastAsia="es-ES"/>
        </w:rPr>
        <w:pict>
          <v:shape id="_x0000_s1050" type="#_x0000_t75" style="position:absolute;left:0;text-align:left;margin-left:-7.9pt;margin-top:4.45pt;width:481.85pt;height:37.2pt;z-index:6;mso-wrap-distance-left:0;mso-wrap-distance-right:0" filled="t">
            <v:fill color2="black"/>
            <v:imagedata r:id="rId18" o:title=""/>
            <w10:wrap type="square" side="largest"/>
          </v:shape>
        </w:pict>
      </w:r>
    </w:p>
    <w:p w:rsidR="007554FA" w:rsidRPr="007554FA" w:rsidRDefault="007554FA" w:rsidP="007554FA">
      <w:r w:rsidRPr="007554FA">
        <w:t xml:space="preserve">Si todo es correcto, mostrará un mensaje de OK. </w:t>
      </w:r>
    </w:p>
    <w:p w:rsidR="007554FA" w:rsidRDefault="007554FA" w:rsidP="007554FA">
      <w:pPr>
        <w:spacing w:after="240" w:line="240" w:lineRule="auto"/>
        <w:ind w:firstLine="708"/>
      </w:pPr>
      <w:r w:rsidRPr="007554FA">
        <w:lastRenderedPageBreak/>
        <w:t>Ya podemos hacer la previsuali</w:t>
      </w:r>
      <w:r w:rsidR="00CA3402">
        <w:t>zación. Dentro del menú</w:t>
      </w:r>
      <w:r w:rsidRPr="007554FA">
        <w:t xml:space="preserve"> anterior, el botón justo a la izquierda de Validate es “Preview”. Pulsa sobre él y aparecerá una ventana con unos datos de configuración. Lo único que realmente hay que tener en cuenta para este caso es el check de “Write to destinations”. Si está marcado, además de previsualizar los datos los es</w:t>
      </w:r>
      <w:r w:rsidR="00CA3402">
        <w:t xml:space="preserve">cribirá en destino. Desmárcalo </w:t>
      </w:r>
      <w:r w:rsidRPr="007554FA">
        <w:t xml:space="preserve">si es </w:t>
      </w:r>
      <w:r w:rsidR="00CA3402">
        <w:t xml:space="preserve">que </w:t>
      </w:r>
      <w:r w:rsidRPr="007554FA">
        <w:t>está marcado y pulsa sobre “Run Preview”:</w:t>
      </w:r>
    </w:p>
    <w:p w:rsidR="00254BA5" w:rsidRDefault="007554FA" w:rsidP="00182A4E">
      <w:r>
        <w:rPr>
          <w:noProof/>
          <w:lang w:val="es-ES" w:eastAsia="es-ES"/>
        </w:rPr>
        <w:pict>
          <v:shape id="_x0000_s1051" type="#_x0000_t75" style="position:absolute;left:0;text-align:left;margin-left:-7.05pt;margin-top:7.5pt;width:481.85pt;height:164.8pt;z-index:7;mso-wrap-distance-left:0;mso-wrap-distance-right:0" filled="t">
            <v:fill color2="black"/>
            <v:imagedata r:id="rId19" o:title=""/>
            <w10:wrap type="square" side="largest"/>
          </v:shape>
        </w:pict>
      </w:r>
    </w:p>
    <w:p w:rsidR="00254BA5" w:rsidRDefault="007554FA" w:rsidP="007554FA">
      <w:pPr>
        <w:spacing w:after="240" w:line="240" w:lineRule="auto"/>
        <w:ind w:firstLine="708"/>
      </w:pPr>
      <w:r w:rsidRPr="007554FA">
        <w:t>En input data puedes ver lo que lee en cada registro y en cada uno de los componentes. Si pulsas sobre el componente directory, verás lo que genera y si pulsas sobre Trash lo que recibe. En este caso es lo mismo.</w:t>
      </w:r>
    </w:p>
    <w:p w:rsidR="007554FA" w:rsidRDefault="007554FA" w:rsidP="007554FA">
      <w:pPr>
        <w:spacing w:after="240" w:line="240" w:lineRule="auto"/>
        <w:ind w:firstLine="708"/>
      </w:pPr>
    </w:p>
    <w:p w:rsidR="007554FA" w:rsidRDefault="007554FA" w:rsidP="007554FA">
      <w:pPr>
        <w:pStyle w:val="Ttulo2"/>
        <w:tabs>
          <w:tab w:val="clear" w:pos="4593"/>
        </w:tabs>
        <w:ind w:left="284" w:hanging="284"/>
      </w:pPr>
      <w:bookmarkStart w:id="7" w:name="_Toc461726196"/>
      <w:r>
        <w:t>Procesado de los datos</w:t>
      </w:r>
      <w:bookmarkEnd w:id="7"/>
    </w:p>
    <w:p w:rsidR="007554FA" w:rsidRDefault="007554FA" w:rsidP="007554FA">
      <w:pPr>
        <w:spacing w:after="240" w:line="240" w:lineRule="auto"/>
        <w:ind w:firstLine="284"/>
      </w:pPr>
      <w:r w:rsidRPr="007554FA">
        <w:t>Ahora vamos a hacer la preparación de los datos. Como has podido observar en el preview del paso anterior, los campos están separados por “</w:t>
      </w:r>
      <w:proofErr w:type="gramStart"/>
      <w:r w:rsidRPr="007554FA">
        <w:t>::”</w:t>
      </w:r>
      <w:proofErr w:type="gramEnd"/>
      <w:r w:rsidRPr="007554FA">
        <w:t>. El Dataflow, interpreta los separadores como un solo carácter, por lo que no se puede definir como delimitador “</w:t>
      </w:r>
      <w:proofErr w:type="gramStart"/>
      <w:r w:rsidRPr="007554FA">
        <w:t>::”</w:t>
      </w:r>
      <w:proofErr w:type="gramEnd"/>
      <w:r w:rsidRPr="007554FA">
        <w:t xml:space="preserve">. Esto es lo siguiente que haremos. </w:t>
      </w:r>
    </w:p>
    <w:p w:rsidR="007554FA" w:rsidRPr="007554FA" w:rsidRDefault="007554FA" w:rsidP="007554FA">
      <w:r>
        <w:rPr>
          <w:noProof/>
        </w:rPr>
        <w:pict>
          <v:shape id="_x0000_s1053" type="#_x0000_t202" style="position:absolute;left:0;text-align:left;margin-left:13.05pt;margin-top:1.45pt;width:350.05pt;height:124pt;z-index:9;visibility:visible;mso-width-relative:margin;mso-height-relative:margin" strokecolor="white">
            <v:textbox>
              <w:txbxContent>
                <w:p w:rsidR="007554FA" w:rsidRDefault="007554FA" w:rsidP="007554FA">
                  <w:pPr>
                    <w:spacing w:after="240" w:line="240" w:lineRule="auto"/>
                    <w:ind w:firstLine="708"/>
                  </w:pPr>
                  <w:r w:rsidRPr="007554FA">
                    <w:t>Por comodidad, vamos a incluir, antes</w:t>
                  </w:r>
                  <w:r>
                    <w:t xml:space="preserve"> del cambio de delimitador, un </w:t>
                  </w:r>
                  <w:r w:rsidRPr="007554FA">
                    <w:t xml:space="preserve">renombrado de campos. En el preview, al desplegar cada registro </w:t>
                  </w:r>
                  <w:r w:rsidRPr="007554FA">
                    <w:tab/>
                    <w:t>aparecen los campos definidos. Al lee</w:t>
                  </w:r>
                  <w:r>
                    <w:t xml:space="preserve">r como formato Text, para cada </w:t>
                  </w:r>
                  <w:r w:rsidRPr="007554FA">
                    <w:t>línea se genera un campo que por defecto se llama “text”. Este es el que vamos a renombrar. Para ello, dentr</w:t>
                  </w:r>
                  <w:r>
                    <w:t xml:space="preserve">o de “Processors”, pulsa sobre </w:t>
                  </w:r>
                  <w:r w:rsidRPr="007554FA">
                    <w:t xml:space="preserve">“Field Renamer”.  Crea un flujo como el siguiente: </w:t>
                  </w:r>
                </w:p>
                <w:p w:rsidR="007554FA" w:rsidRPr="007554FA" w:rsidRDefault="007554FA"/>
                <w:p w:rsidR="007554FA" w:rsidRDefault="007554FA"/>
              </w:txbxContent>
            </v:textbox>
          </v:shape>
        </w:pict>
      </w:r>
      <w:r>
        <w:rPr>
          <w:noProof/>
          <w:lang w:val="es-ES" w:eastAsia="es-ES"/>
        </w:rPr>
        <w:pict>
          <v:shape id="_x0000_s1052" type="#_x0000_t75" style="position:absolute;left:0;text-align:left;margin-left:1.95pt;margin-top:1.45pt;width:109pt;height:234.85pt;z-index:8;mso-wrap-distance-left:0;mso-wrap-distance-right:0" filled="t" stroked="t" strokeweight=".05pt">
            <v:fill color2="black"/>
            <v:imagedata r:id="rId20" o:title=""/>
            <w10:wrap type="square" side="largest"/>
          </v:shape>
        </w:pict>
      </w:r>
    </w:p>
    <w:p w:rsidR="00182A4E" w:rsidRDefault="00182A4E" w:rsidP="00182A4E"/>
    <w:p w:rsidR="007554FA" w:rsidRDefault="007554FA" w:rsidP="00835581">
      <w:pPr>
        <w:spacing w:after="240" w:line="240" w:lineRule="auto"/>
        <w:ind w:firstLine="708"/>
      </w:pPr>
      <w:r>
        <w:rPr>
          <w:noProof/>
          <w:lang w:val="es-ES" w:eastAsia="es-ES"/>
        </w:rPr>
        <w:pict>
          <v:shape id="_x0000_s1054" type="#_x0000_t75" style="position:absolute;left:0;text-align:left;margin-left:13.05pt;margin-top:85.05pt;width:362.25pt;height:64.7pt;z-index:10;mso-wrap-distance-left:0;mso-wrap-distance-right:0" filled="t" stroked="t" strokeweight=".05pt">
            <v:fill color2="black"/>
            <v:imagedata r:id="rId21" o:title=""/>
            <w10:wrap type="square" side="largest"/>
          </v:shape>
        </w:pict>
      </w:r>
      <w:r w:rsidR="00182A4E">
        <w:br w:type="page"/>
      </w:r>
      <w:r w:rsidRPr="007554FA">
        <w:lastRenderedPageBreak/>
        <w:t>Ahora hay que configurarlo. Este c</w:t>
      </w:r>
      <w:r w:rsidR="00CA3402">
        <w:t xml:space="preserve">omponente es muy simple. Pulsa </w:t>
      </w:r>
      <w:r w:rsidRPr="007554FA">
        <w:t>sobre él, y en su configuración accede a la pestaña “</w:t>
      </w:r>
      <w:r w:rsidR="00CA3402">
        <w:t xml:space="preserve">Rename”. En </w:t>
      </w:r>
      <w:r w:rsidR="00CA3402">
        <w:tab/>
        <w:t>“Fields to Rename”</w:t>
      </w:r>
      <w:r w:rsidRPr="007554FA">
        <w:t xml:space="preserve"> hay que introduc</w:t>
      </w:r>
      <w:r w:rsidR="00CA3402">
        <w:t xml:space="preserve">ir el campo origen y el nombre </w:t>
      </w:r>
      <w:r w:rsidRPr="007554FA">
        <w:t xml:space="preserve">al que cambiarlo. Escribe como “From Field” /text </w:t>
      </w:r>
      <w:r w:rsidR="00835581">
        <w:t xml:space="preserve">y como “To </w:t>
      </w:r>
      <w:r w:rsidR="00835581">
        <w:rPr>
          <w:noProof/>
          <w:lang w:val="es-ES" w:eastAsia="es-ES"/>
        </w:rPr>
        <w:pict>
          <v:shape id="_x0000_s1055" type="#_x0000_t75" style="position:absolute;left:0;text-align:left;margin-left:-1.55pt;margin-top:70.65pt;width:481.75pt;height:69.3pt;z-index:11;mso-wrap-distance-left:0;mso-wrap-distance-right:0;mso-position-horizontal-relative:text;mso-position-vertical-relative:text" filled="t" stroked="t" strokeweight=".05pt">
            <v:fill color2="black"/>
            <v:imagedata r:id="rId22" o:title=""/>
            <w10:wrap type="square" side="largest"/>
          </v:shape>
        </w:pict>
      </w:r>
      <w:r w:rsidR="00CA3402">
        <w:t xml:space="preserve">Field” </w:t>
      </w:r>
      <w:r w:rsidRPr="007554FA">
        <w:t>/datos.</w:t>
      </w:r>
    </w:p>
    <w:p w:rsidR="00835581" w:rsidRDefault="00835581" w:rsidP="00835581">
      <w:pPr>
        <w:spacing w:after="240" w:line="240" w:lineRule="auto"/>
        <w:ind w:firstLine="708"/>
      </w:pPr>
    </w:p>
    <w:p w:rsidR="00835581" w:rsidRDefault="00835581" w:rsidP="00835581">
      <w:r w:rsidRPr="00835581">
        <w:t xml:space="preserve">Puedes probar a previsualizar para comprobar que efectivamente está renombrando el campo. </w:t>
      </w:r>
    </w:p>
    <w:p w:rsidR="007554FA" w:rsidRDefault="00835581" w:rsidP="007554FA">
      <w:pPr>
        <w:spacing w:after="240" w:line="240" w:lineRule="auto"/>
      </w:pPr>
      <w:r>
        <w:rPr>
          <w:noProof/>
          <w:lang w:val="es-ES" w:eastAsia="es-ES"/>
        </w:rPr>
        <w:pict>
          <v:shape id="_x0000_s1056" type="#_x0000_t75" style="position:absolute;left:0;text-align:left;margin-left:2.2pt;margin-top:14.05pt;width:116.35pt;height:275.1pt;z-index:12;mso-wrap-distance-left:0;mso-wrap-distance-right:0" filled="t" stroked="t">
            <v:fill color2="black"/>
            <v:imagedata r:id="rId23" o:title=""/>
            <w10:wrap type="square" side="largest"/>
          </v:shape>
        </w:pict>
      </w:r>
      <w:r>
        <w:rPr>
          <w:noProof/>
        </w:rPr>
        <w:pict>
          <v:shape id="_x0000_s1057" type="#_x0000_t202" style="position:absolute;left:0;text-align:left;margin-left:21.85pt;margin-top:5.15pt;width:338.15pt;height:247.5pt;z-index:13;visibility:visible;mso-width-relative:margin;mso-height-relative:margin" strokecolor="white">
            <v:textbox>
              <w:txbxContent>
                <w:p w:rsidR="00835581" w:rsidRDefault="00835581" w:rsidP="00835581">
                  <w:pPr>
                    <w:spacing w:after="240" w:line="240" w:lineRule="auto"/>
                  </w:pPr>
                  <w:r w:rsidRPr="00835581">
                    <w:t xml:space="preserve">Ahora ya podemos crear el componente que sustituye el delimitador. </w:t>
                  </w:r>
                  <w:r w:rsidRPr="00835581">
                    <w:tab/>
                    <w:t>Para llevar a cabo esta tarea se pue</w:t>
                  </w:r>
                  <w:r>
                    <w:t xml:space="preserve">den usar diferentes processors, </w:t>
                  </w:r>
                  <w:r w:rsidRPr="00835581">
                    <w:t xml:space="preserve">concretamente todos los que son “Evaluators”. Nosotros lo haremos </w:t>
                  </w:r>
                  <w:r w:rsidRPr="00835581">
                    <w:tab/>
                    <w:t>con el de JavaScript. Como siempre, pulsa sobre el componente y</w:t>
                  </w:r>
                  <w:r>
                    <w:t xml:space="preserve"> </w:t>
                  </w:r>
                  <w:r w:rsidRPr="00835581">
                    <w:t>crea un flujo como el siguiente:</w:t>
                  </w:r>
                </w:p>
                <w:p w:rsidR="00835581" w:rsidRPr="00835581" w:rsidRDefault="00835581">
                  <w:r w:rsidRPr="00835581">
                    <w:pict>
                      <v:shape id="_x0000_i1027" type="#_x0000_t75" style="width:322.5pt;height:47.25pt">
                        <v:imagedata r:id="rId24" o:title=""/>
                      </v:shape>
                    </w:pict>
                  </w:r>
                </w:p>
                <w:p w:rsidR="00835581" w:rsidRDefault="00835581" w:rsidP="00835581">
                  <w:pPr>
                    <w:spacing w:after="240" w:line="240" w:lineRule="auto"/>
                  </w:pPr>
                </w:p>
                <w:p w:rsidR="00835581" w:rsidRDefault="00835581" w:rsidP="00835581">
                  <w:pPr>
                    <w:spacing w:after="240" w:line="240" w:lineRule="auto"/>
                  </w:pPr>
                  <w:r w:rsidRPr="00835581">
                    <w:t>Accede a la configuración del com</w:t>
                  </w:r>
                  <w:r>
                    <w:t xml:space="preserve">ponente, y entra en la pestaña </w:t>
                  </w:r>
                  <w:r w:rsidR="000A06C5">
                    <w:t>Javascript. Verás un</w:t>
                  </w:r>
                  <w:r w:rsidRPr="00835581">
                    <w:t xml:space="preserve"> editor de texto que se llama “script”, que ya tiene código predefinido dentro. Es la plantilla sobre la que definiremos nuestros cambios. Dentro del</w:t>
                  </w:r>
                  <w:r w:rsidR="000A06C5">
                    <w:t xml:space="preserve"> bucle for, añade la siguiente </w:t>
                  </w:r>
                  <w:r w:rsidRPr="00835581">
                    <w:t xml:space="preserve">línea de código: </w:t>
                  </w:r>
                </w:p>
                <w:p w:rsidR="00835581" w:rsidRDefault="00835581"/>
              </w:txbxContent>
            </v:textbox>
          </v:shape>
        </w:pict>
      </w:r>
    </w:p>
    <w:p w:rsidR="007554FA" w:rsidRDefault="007554FA" w:rsidP="007554FA">
      <w:pPr>
        <w:spacing w:after="240" w:line="240" w:lineRule="auto"/>
      </w:pPr>
    </w:p>
    <w:p w:rsidR="007554FA" w:rsidRDefault="007554FA" w:rsidP="007554FA">
      <w:pPr>
        <w:spacing w:after="240" w:line="240" w:lineRule="auto"/>
      </w:pPr>
    </w:p>
    <w:p w:rsidR="007554FA" w:rsidRDefault="007554FA" w:rsidP="007554FA">
      <w:pPr>
        <w:spacing w:after="240" w:line="240" w:lineRule="auto"/>
      </w:pPr>
    </w:p>
    <w:p w:rsidR="00182A4E" w:rsidRDefault="00182A4E" w:rsidP="00182A4E"/>
    <w:p w:rsidR="00182A4E" w:rsidRDefault="00182A4E" w:rsidP="00182A4E"/>
    <w:p w:rsidR="00182A4E" w:rsidRDefault="00182A4E" w:rsidP="00182A4E">
      <w:pPr>
        <w:spacing w:after="240" w:line="240" w:lineRule="auto"/>
      </w:pPr>
    </w:p>
    <w:p w:rsidR="00182A4E" w:rsidRDefault="00182A4E" w:rsidP="00182A4E">
      <w:pPr>
        <w:spacing w:after="240" w:line="240" w:lineRule="auto"/>
        <w:rPr>
          <w:noProof/>
          <w:lang w:val="es-ES" w:eastAsia="es-ES"/>
        </w:rPr>
      </w:pPr>
    </w:p>
    <w:p w:rsidR="00835581" w:rsidRDefault="00835581" w:rsidP="00182A4E">
      <w:pPr>
        <w:spacing w:after="240" w:line="240" w:lineRule="auto"/>
        <w:rPr>
          <w:noProof/>
          <w:lang w:val="es-ES" w:eastAsia="es-ES"/>
        </w:rPr>
      </w:pPr>
    </w:p>
    <w:p w:rsidR="00835581" w:rsidRDefault="00835581" w:rsidP="00182A4E">
      <w:pPr>
        <w:spacing w:after="240" w:line="240" w:lineRule="auto"/>
        <w:rPr>
          <w:noProof/>
          <w:lang w:val="es-ES" w:eastAsia="es-ES"/>
        </w:rPr>
      </w:pPr>
    </w:p>
    <w:p w:rsidR="00835581" w:rsidRDefault="00835581" w:rsidP="00182A4E">
      <w:pPr>
        <w:spacing w:after="240" w:line="240" w:lineRule="auto"/>
        <w:rPr>
          <w:noProof/>
          <w:lang w:val="es-ES" w:eastAsia="es-ES"/>
        </w:rPr>
      </w:pPr>
      <w:r>
        <w:rPr>
          <w:noProof/>
          <w:lang w:val="es-ES" w:eastAsia="es-ES"/>
        </w:rPr>
        <w:pict>
          <v:shape id="_x0000_s1058" type="#_x0000_t202" style="position:absolute;left:0;text-align:left;margin-left:20.15pt;margin-top:16pt;width:339.85pt;height:26pt;z-index:14" filled="f">
            <v:stroke joinstyle="round"/>
            <v:textbox style="mso-rotate-with-shape:t" inset="1.99mm,1.99mm,1.99mm,1.99mm">
              <w:txbxContent>
                <w:p w:rsidR="00835581" w:rsidRPr="00802DED" w:rsidRDefault="00835581" w:rsidP="00835581">
                  <w:pPr>
                    <w:rPr>
                      <w:i/>
                      <w:iCs/>
                      <w:sz w:val="20"/>
                      <w:szCs w:val="20"/>
                      <w:lang w:val="en-US"/>
                    </w:rPr>
                  </w:pPr>
                  <w:proofErr w:type="gramStart"/>
                  <w:r w:rsidRPr="00802DED">
                    <w:rPr>
                      <w:i/>
                      <w:iCs/>
                      <w:sz w:val="20"/>
                      <w:szCs w:val="20"/>
                      <w:lang w:val="en-US"/>
                    </w:rPr>
                    <w:t>records[</w:t>
                  </w:r>
                  <w:proofErr w:type="gramEnd"/>
                  <w:r w:rsidRPr="00802DED">
                    <w:rPr>
                      <w:i/>
                      <w:iCs/>
                      <w:sz w:val="20"/>
                      <w:szCs w:val="20"/>
                      <w:lang w:val="en-US"/>
                    </w:rPr>
                    <w:t>i].value['datos'] = records[i].value['datos'].replace(/::/g, "%");</w:t>
                  </w:r>
                </w:p>
              </w:txbxContent>
            </v:textbox>
          </v:shape>
        </w:pict>
      </w:r>
    </w:p>
    <w:p w:rsidR="00835581" w:rsidRPr="00835581" w:rsidRDefault="00835581" w:rsidP="00182A4E">
      <w:pPr>
        <w:spacing w:after="240" w:line="240" w:lineRule="auto"/>
        <w:rPr>
          <w:noProof/>
          <w:lang w:eastAsia="es-ES"/>
        </w:rPr>
      </w:pPr>
    </w:p>
    <w:p w:rsidR="00835581" w:rsidRDefault="00835581" w:rsidP="00182A4E">
      <w:pPr>
        <w:spacing w:after="240" w:line="240" w:lineRule="auto"/>
        <w:rPr>
          <w:noProof/>
          <w:lang w:val="es-ES" w:eastAsia="es-ES"/>
        </w:rPr>
      </w:pPr>
    </w:p>
    <w:p w:rsidR="00835581" w:rsidRDefault="00835581" w:rsidP="00835581">
      <w:pPr>
        <w:spacing w:after="240" w:line="240" w:lineRule="auto"/>
      </w:pPr>
      <w:r w:rsidRPr="00835581">
        <w:t>Esta línea lo que hace es reemplazar “</w:t>
      </w:r>
      <w:proofErr w:type="gramStart"/>
      <w:r w:rsidRPr="00835581">
        <w:t>::”</w:t>
      </w:r>
      <w:proofErr w:type="gramEnd"/>
      <w:r w:rsidRPr="00835581">
        <w:t xml:space="preserve"> por “%”. Hemos elegido ese delimitador porque los típicos que suelen ser “;”, “,” y “|” aparecen en el dataset como parte de los campos. Lanza</w:t>
      </w:r>
      <w:r w:rsidR="000A06C5">
        <w:t xml:space="preserve"> de nuevo el preview y comprueba</w:t>
      </w:r>
      <w:r w:rsidRPr="00835581">
        <w:t xml:space="preserve"> que se ha realizado el cambio correctamente. </w:t>
      </w:r>
    </w:p>
    <w:p w:rsidR="00835581" w:rsidRPr="00835581" w:rsidRDefault="00835581" w:rsidP="00182A4E">
      <w:pPr>
        <w:spacing w:after="240" w:line="240" w:lineRule="auto"/>
        <w:rPr>
          <w:noProof/>
          <w:lang w:eastAsia="es-ES"/>
        </w:rPr>
      </w:pPr>
    </w:p>
    <w:p w:rsidR="00835581" w:rsidRDefault="00835581" w:rsidP="00182A4E">
      <w:pPr>
        <w:spacing w:after="240" w:line="240" w:lineRule="auto"/>
        <w:rPr>
          <w:noProof/>
          <w:lang w:val="es-ES" w:eastAsia="es-ES"/>
        </w:rPr>
      </w:pPr>
    </w:p>
    <w:p w:rsidR="00835581" w:rsidRDefault="00835581" w:rsidP="00182A4E">
      <w:pPr>
        <w:spacing w:after="240" w:line="240" w:lineRule="auto"/>
        <w:rPr>
          <w:noProof/>
          <w:lang w:val="es-ES" w:eastAsia="es-ES"/>
        </w:rPr>
      </w:pPr>
    </w:p>
    <w:p w:rsidR="00835581" w:rsidRDefault="00835581" w:rsidP="00182A4E">
      <w:pPr>
        <w:spacing w:after="240" w:line="240" w:lineRule="auto"/>
      </w:pPr>
    </w:p>
    <w:p w:rsidR="00835581" w:rsidRDefault="00835581" w:rsidP="00BA5F8B">
      <w:pPr>
        <w:spacing w:after="240" w:line="240" w:lineRule="auto"/>
      </w:pPr>
    </w:p>
    <w:p w:rsidR="00835581" w:rsidRDefault="00835581" w:rsidP="00BA5F8B">
      <w:pPr>
        <w:pStyle w:val="Ttulo2"/>
        <w:tabs>
          <w:tab w:val="clear" w:pos="4593"/>
        </w:tabs>
        <w:spacing w:after="240" w:line="240" w:lineRule="auto"/>
        <w:ind w:left="284" w:hanging="284"/>
      </w:pPr>
      <w:bookmarkStart w:id="8" w:name="_Toc461726197"/>
      <w:r>
        <w:lastRenderedPageBreak/>
        <w:t>Destino componente destino</w:t>
      </w:r>
      <w:bookmarkEnd w:id="8"/>
    </w:p>
    <w:p w:rsidR="00835581" w:rsidRDefault="00835581" w:rsidP="00BA5F8B">
      <w:pPr>
        <w:spacing w:after="240" w:line="240" w:lineRule="auto"/>
      </w:pPr>
      <w:r>
        <w:rPr>
          <w:noProof/>
        </w:rPr>
        <w:pict>
          <v:shape id="_x0000_s1060" type="#_x0000_t202" style="position:absolute;left:0;text-align:left;margin-left:20.4pt;margin-top:2pt;width:340.4pt;height:267.9pt;z-index:16;visibility:visible;mso-width-relative:margin;mso-height-relative:margin" strokecolor="white">
            <v:textbox>
              <w:txbxContent>
                <w:p w:rsidR="00835581" w:rsidRDefault="00835581" w:rsidP="00835581">
                  <w:pPr>
                    <w:spacing w:after="240" w:line="240" w:lineRule="auto"/>
                  </w:pPr>
                  <w:r w:rsidRPr="00835581">
                    <w:t xml:space="preserve">De nuevo, pulsa sobre el componente y crea un flujo como el siguiente: </w:t>
                  </w:r>
                </w:p>
                <w:p w:rsidR="00835581" w:rsidRDefault="00835581">
                  <w:r w:rsidRPr="00835581">
                    <w:pict>
                      <v:shape id="_x0000_i1028" type="#_x0000_t75" style="width:324.75pt;height:62.25pt">
                        <v:imagedata r:id="rId25" o:title=""/>
                      </v:shape>
                    </w:pict>
                  </w:r>
                </w:p>
                <w:p w:rsidR="00835581" w:rsidRDefault="00835581" w:rsidP="00835581">
                  <w:pPr>
                    <w:spacing w:after="240" w:line="240" w:lineRule="auto"/>
                  </w:pPr>
                </w:p>
                <w:p w:rsidR="00835581" w:rsidRDefault="00835581" w:rsidP="00835581">
                  <w:pPr>
                    <w:spacing w:after="240" w:line="240" w:lineRule="auto"/>
                  </w:pPr>
                  <w:r>
                    <w:t>Accede a la configuración del destino. Hay que modificar 3 pestañas:</w:t>
                  </w:r>
                </w:p>
                <w:p w:rsidR="00835581" w:rsidRDefault="00835581" w:rsidP="00835581">
                  <w:r>
                    <w:rPr>
                      <w:u w:val="single"/>
                    </w:rPr>
                    <w:t>Hadoop FS:</w:t>
                  </w:r>
                  <w:r>
                    <w:t xml:space="preserve"> Corresponde a las conexiones y rutas del HDFS</w:t>
                  </w:r>
                </w:p>
                <w:p w:rsidR="00835581" w:rsidRPr="00802DED" w:rsidRDefault="00835581" w:rsidP="00835581">
                  <w:pPr>
                    <w:rPr>
                      <w:sz w:val="20"/>
                      <w:szCs w:val="20"/>
                      <w:lang w:val="en-US"/>
                    </w:rPr>
                  </w:pPr>
                  <w:r w:rsidRPr="00835581">
                    <w:rPr>
                      <w:lang w:val="en-US"/>
                    </w:rPr>
                    <w:t xml:space="preserve"> </w:t>
                  </w:r>
                  <w:r w:rsidRPr="00835581">
                    <w:rPr>
                      <w:lang w:val="en-US"/>
                    </w:rPr>
                    <w:tab/>
                  </w:r>
                  <w:r w:rsidRPr="00835581">
                    <w:rPr>
                      <w:lang w:val="en-US"/>
                    </w:rPr>
                    <w:tab/>
                  </w:r>
                  <w:r w:rsidRPr="00802DED">
                    <w:rPr>
                      <w:b/>
                      <w:bCs/>
                      <w:sz w:val="20"/>
                      <w:szCs w:val="20"/>
                      <w:lang w:val="en-US"/>
                    </w:rPr>
                    <w:t>Hadoop FS URI</w:t>
                  </w:r>
                  <w:r w:rsidRPr="00802DED">
                    <w:rPr>
                      <w:sz w:val="20"/>
                      <w:szCs w:val="20"/>
                      <w:lang w:val="en-US"/>
                    </w:rPr>
                    <w:t>: hdfs</w:t>
                  </w:r>
                  <w:proofErr w:type="gramStart"/>
                  <w:r w:rsidRPr="00802DED">
                    <w:rPr>
                      <w:sz w:val="20"/>
                      <w:szCs w:val="20"/>
                      <w:lang w:val="en-US"/>
                    </w:rPr>
                    <w:t>:/</w:t>
                  </w:r>
                  <w:proofErr w:type="gramEnd"/>
                  <w:r w:rsidRPr="00802DED">
                    <w:rPr>
                      <w:sz w:val="20"/>
                      <w:szCs w:val="20"/>
                      <w:lang w:val="en-US"/>
                    </w:rPr>
                    <w:t>/localhost:8020</w:t>
                  </w:r>
                </w:p>
                <w:p w:rsidR="00835581" w:rsidRDefault="00835581" w:rsidP="00835581">
                  <w:r w:rsidRPr="00802DED">
                    <w:rPr>
                      <w:sz w:val="20"/>
                      <w:szCs w:val="20"/>
                      <w:lang w:val="en-US"/>
                    </w:rPr>
                    <w:tab/>
                  </w:r>
                  <w:r w:rsidRPr="00802DED">
                    <w:rPr>
                      <w:sz w:val="20"/>
                      <w:szCs w:val="20"/>
                      <w:lang w:val="en-US"/>
                    </w:rPr>
                    <w:tab/>
                  </w:r>
                  <w:r>
                    <w:rPr>
                      <w:b/>
                      <w:bCs/>
                      <w:sz w:val="20"/>
                      <w:szCs w:val="20"/>
                    </w:rPr>
                    <w:t>HDFS User</w:t>
                  </w:r>
                  <w:r>
                    <w:rPr>
                      <w:sz w:val="20"/>
                      <w:szCs w:val="20"/>
                    </w:rPr>
                    <w:t>: cloudera-scm</w:t>
                  </w:r>
                </w:p>
                <w:p w:rsidR="00835581" w:rsidRDefault="00835581" w:rsidP="00835581">
                  <w:r>
                    <w:tab/>
                  </w:r>
                </w:p>
                <w:p w:rsidR="00835581" w:rsidRDefault="00835581"/>
              </w:txbxContent>
            </v:textbox>
          </v:shape>
        </w:pict>
      </w:r>
      <w:r>
        <w:rPr>
          <w:noProof/>
          <w:lang w:val="es-ES" w:eastAsia="es-ES"/>
        </w:rPr>
        <w:pict>
          <v:shape id="_x0000_s1059" type="#_x0000_t75" style="position:absolute;left:0;text-align:left;margin-left:-6.15pt;margin-top:2pt;width:120.7pt;height:267.9pt;z-index:15;mso-wrap-distance-left:0;mso-wrap-distance-right:0" filled="t" stroked="t">
            <v:fill color2="black"/>
            <v:imagedata r:id="rId26" o:title=""/>
            <w10:wrap type="square" side="largest"/>
          </v:shape>
        </w:pict>
      </w:r>
    </w:p>
    <w:p w:rsidR="00835581" w:rsidRDefault="00835581" w:rsidP="00BA5F8B">
      <w:pPr>
        <w:spacing w:after="240" w:line="240" w:lineRule="auto"/>
      </w:pPr>
    </w:p>
    <w:p w:rsidR="00835581" w:rsidRDefault="00835581" w:rsidP="00BA5F8B">
      <w:pPr>
        <w:spacing w:after="240" w:line="240" w:lineRule="auto"/>
      </w:pPr>
    </w:p>
    <w:p w:rsidR="00835581" w:rsidRDefault="00835581" w:rsidP="00BA5F8B">
      <w:pPr>
        <w:spacing w:after="240" w:line="240" w:lineRule="auto"/>
      </w:pPr>
    </w:p>
    <w:p w:rsidR="00835581" w:rsidRDefault="00835581" w:rsidP="00BA5F8B">
      <w:pPr>
        <w:spacing w:after="240" w:line="240" w:lineRule="auto"/>
      </w:pPr>
    </w:p>
    <w:p w:rsidR="00835581" w:rsidRDefault="00835581" w:rsidP="00BA5F8B">
      <w:pPr>
        <w:spacing w:after="240" w:line="240" w:lineRule="auto"/>
      </w:pPr>
    </w:p>
    <w:p w:rsidR="00835581" w:rsidRDefault="00835581" w:rsidP="00BA5F8B">
      <w:pPr>
        <w:spacing w:after="240" w:line="240" w:lineRule="auto"/>
      </w:pPr>
    </w:p>
    <w:p w:rsidR="00835581" w:rsidRDefault="00835581" w:rsidP="00BA5F8B">
      <w:pPr>
        <w:spacing w:after="240" w:line="240" w:lineRule="auto"/>
      </w:pPr>
    </w:p>
    <w:p w:rsidR="00835581" w:rsidRDefault="00835581" w:rsidP="00BA5F8B">
      <w:pPr>
        <w:spacing w:after="240" w:line="240" w:lineRule="auto"/>
      </w:pPr>
    </w:p>
    <w:p w:rsidR="00835581" w:rsidRDefault="00835581" w:rsidP="00BA5F8B">
      <w:pPr>
        <w:spacing w:after="240" w:line="240" w:lineRule="auto"/>
      </w:pPr>
    </w:p>
    <w:p w:rsidR="00835581" w:rsidRDefault="00835581" w:rsidP="00BA5F8B">
      <w:pPr>
        <w:spacing w:after="240" w:line="240" w:lineRule="auto"/>
      </w:pPr>
    </w:p>
    <w:p w:rsidR="00835581" w:rsidRDefault="00835581" w:rsidP="00BA5F8B">
      <w:pPr>
        <w:spacing w:after="240" w:line="240" w:lineRule="auto"/>
      </w:pPr>
    </w:p>
    <w:p w:rsidR="00835581" w:rsidRDefault="00835581" w:rsidP="00835581">
      <w:pPr>
        <w:spacing w:after="240" w:line="240" w:lineRule="auto"/>
      </w:pPr>
      <w:r w:rsidRPr="00835581">
        <w:rPr>
          <w:u w:val="single"/>
        </w:rPr>
        <w:t>Output Files:</w:t>
      </w:r>
      <w:r>
        <w:t xml:space="preserve"> Es la definición de los ficheros de salida, rutas, formato, etc.</w:t>
      </w:r>
    </w:p>
    <w:p w:rsidR="00835581" w:rsidRPr="005C20CC" w:rsidRDefault="00835581" w:rsidP="00835581">
      <w:pPr>
        <w:spacing w:after="240" w:line="240" w:lineRule="auto"/>
        <w:rPr>
          <w:sz w:val="20"/>
          <w:szCs w:val="20"/>
        </w:rPr>
      </w:pPr>
      <w:r>
        <w:tab/>
      </w:r>
      <w:r w:rsidRPr="005C20CC">
        <w:rPr>
          <w:b/>
          <w:sz w:val="20"/>
          <w:szCs w:val="20"/>
        </w:rPr>
        <w:t>File Type</w:t>
      </w:r>
      <w:r w:rsidRPr="005C20CC">
        <w:rPr>
          <w:sz w:val="20"/>
          <w:szCs w:val="20"/>
        </w:rPr>
        <w:t>: Text Files</w:t>
      </w:r>
    </w:p>
    <w:p w:rsidR="00835581" w:rsidRPr="005C20CC" w:rsidRDefault="00835581" w:rsidP="00835581">
      <w:pPr>
        <w:spacing w:after="240" w:line="240" w:lineRule="auto"/>
        <w:rPr>
          <w:sz w:val="20"/>
          <w:szCs w:val="20"/>
        </w:rPr>
      </w:pPr>
      <w:r w:rsidRPr="005C20CC">
        <w:rPr>
          <w:b/>
          <w:sz w:val="20"/>
          <w:szCs w:val="20"/>
        </w:rPr>
        <w:tab/>
        <w:t>Data Format</w:t>
      </w:r>
      <w:r w:rsidRPr="005C20CC">
        <w:rPr>
          <w:sz w:val="20"/>
          <w:szCs w:val="20"/>
        </w:rPr>
        <w:t>: Text</w:t>
      </w:r>
    </w:p>
    <w:p w:rsidR="00835581" w:rsidRPr="005C20CC" w:rsidRDefault="00835581" w:rsidP="00835581">
      <w:pPr>
        <w:spacing w:after="240" w:line="240" w:lineRule="auto"/>
        <w:rPr>
          <w:sz w:val="20"/>
          <w:szCs w:val="20"/>
        </w:rPr>
      </w:pPr>
      <w:r w:rsidRPr="005C20CC">
        <w:rPr>
          <w:b/>
          <w:sz w:val="20"/>
          <w:szCs w:val="20"/>
        </w:rPr>
        <w:tab/>
        <w:t>Files Prefix</w:t>
      </w:r>
      <w:r w:rsidRPr="005C20CC">
        <w:rPr>
          <w:sz w:val="20"/>
          <w:szCs w:val="20"/>
        </w:rPr>
        <w:t>: movie</w:t>
      </w:r>
    </w:p>
    <w:p w:rsidR="00835581" w:rsidRPr="005C20CC" w:rsidRDefault="00835581" w:rsidP="00835581">
      <w:pPr>
        <w:spacing w:after="240" w:line="240" w:lineRule="auto"/>
        <w:rPr>
          <w:sz w:val="20"/>
          <w:szCs w:val="20"/>
        </w:rPr>
      </w:pPr>
      <w:r w:rsidRPr="005C20CC">
        <w:rPr>
          <w:b/>
          <w:sz w:val="20"/>
          <w:szCs w:val="20"/>
        </w:rPr>
        <w:tab/>
        <w:t>Directory Template</w:t>
      </w:r>
      <w:r w:rsidRPr="005C20CC">
        <w:rPr>
          <w:sz w:val="20"/>
          <w:szCs w:val="20"/>
        </w:rPr>
        <w:t>: /user/cloudera-scm/movielens/alias_alumno/</w:t>
      </w:r>
    </w:p>
    <w:p w:rsidR="00835581" w:rsidRDefault="00835581" w:rsidP="00835581">
      <w:r>
        <w:rPr>
          <w:u w:val="single"/>
        </w:rPr>
        <w:t>Text</w:t>
      </w:r>
      <w:r>
        <w:t xml:space="preserve">: Es la configuración del formato elegido en la pestaña anterior. </w:t>
      </w:r>
    </w:p>
    <w:p w:rsidR="00835581" w:rsidRDefault="00835581" w:rsidP="00835581">
      <w:r>
        <w:tab/>
      </w:r>
      <w:r>
        <w:rPr>
          <w:b/>
          <w:bCs/>
          <w:sz w:val="20"/>
          <w:szCs w:val="20"/>
        </w:rPr>
        <w:t>Text Field Path</w:t>
      </w:r>
      <w:r>
        <w:rPr>
          <w:sz w:val="20"/>
          <w:szCs w:val="20"/>
        </w:rPr>
        <w:t>: /datos</w:t>
      </w:r>
    </w:p>
    <w:p w:rsidR="005C20CC" w:rsidRDefault="005C20CC" w:rsidP="005C20CC">
      <w:r>
        <w:t>Lanza el preview de nuevo y comprueba que los datos llegan correctamente al destino:</w:t>
      </w:r>
    </w:p>
    <w:p w:rsidR="005C20CC" w:rsidRDefault="005C20CC" w:rsidP="005C20CC">
      <w:pPr>
        <w:spacing w:after="240" w:line="240" w:lineRule="auto"/>
        <w:ind w:firstLine="708"/>
      </w:pPr>
      <w:r>
        <w:rPr>
          <w:noProof/>
          <w:lang w:val="es-ES" w:eastAsia="es-ES"/>
        </w:rPr>
        <w:pict>
          <v:shape id="_x0000_s1061" type="#_x0000_t75" style="position:absolute;left:0;text-align:left;margin-left:-2.15pt;margin-top:4pt;width:478.4pt;height:159.8pt;z-index:17;mso-wrap-distance-left:0;mso-wrap-distance-right:0" filled="t" stroked="t" strokeweight=".05pt">
            <v:fill color2="black"/>
            <v:imagedata r:id="rId27" o:title=""/>
            <w10:wrap type="square" side="largest"/>
          </v:shape>
        </w:pict>
      </w:r>
      <w:r w:rsidR="00BA5F8B" w:rsidRPr="005C20CC">
        <w:br w:type="page"/>
      </w:r>
      <w:r>
        <w:lastRenderedPageBreak/>
        <w:t>Si todo parece correcto, pulsa sobre el botón de “Start”, a la derecha d</w:t>
      </w:r>
      <w:r w:rsidR="000A06C5">
        <w:t xml:space="preserve">el botón de validación que has </w:t>
      </w:r>
      <w:r>
        <w:t xml:space="preserve">usado anteriormente. Verás que se abre otra ventana con las estadísticas de los datos que se van leyendo, tiempos de proceso de cada componente, etc. Cuando veas que ya no está leyendo datos, significa que ya ha recorrido todo los ficheros de entrada. Como nosotros no necesitamos más datos que esos, podemos parar el pipeline. </w:t>
      </w:r>
    </w:p>
    <w:p w:rsidR="005C20CC" w:rsidRDefault="005C20CC" w:rsidP="005C20CC">
      <w:pPr>
        <w:spacing w:after="240" w:line="240" w:lineRule="auto"/>
      </w:pPr>
      <w:r>
        <w:t>¿Sabrías hacer lo mismo para el fichero de Ratings?</w:t>
      </w:r>
    </w:p>
    <w:p w:rsidR="005C20CC" w:rsidRDefault="005C20CC" w:rsidP="005C20CC">
      <w:pPr>
        <w:spacing w:after="240" w:line="240" w:lineRule="auto"/>
      </w:pPr>
      <w:r>
        <w:t>¿Sabrías generar el fichero en el HDFS como delimitado, definiendo los nombres de los campos separados por “;”?</w:t>
      </w:r>
    </w:p>
    <w:p w:rsidR="005C20CC" w:rsidRDefault="005C20CC" w:rsidP="005C20CC">
      <w:pPr>
        <w:spacing w:after="240" w:line="240" w:lineRule="auto"/>
      </w:pPr>
    </w:p>
    <w:p w:rsidR="0039276E" w:rsidRDefault="005C20CC" w:rsidP="0039276E">
      <w:pPr>
        <w:pStyle w:val="Ttulo1"/>
      </w:pPr>
      <w:bookmarkStart w:id="9" w:name="_Toc461726198"/>
      <w:r>
        <w:rPr>
          <w:lang w:val="es-ES"/>
        </w:rPr>
        <w:lastRenderedPageBreak/>
        <w:t>NOTEBOOK</w:t>
      </w:r>
      <w:bookmarkEnd w:id="9"/>
    </w:p>
    <w:p w:rsidR="005C20CC" w:rsidRDefault="005C20CC" w:rsidP="005C20CC">
      <w:pPr>
        <w:spacing w:after="240" w:line="240" w:lineRule="auto"/>
      </w:pPr>
      <w:r>
        <w:t xml:space="preserve">Con ayuda de los notebooks de Sofia2 vamos a generar el modelo de recomendación de películas usando los datos que hemos cargado en la plataforma en el ejercicio anterior. Proponemos llevarlo a cabo con Spark usando Scala, y más concretamente implementaremos el ALS. </w:t>
      </w:r>
    </w:p>
    <w:p w:rsidR="005C20CC" w:rsidRDefault="005C20CC" w:rsidP="005C20CC">
      <w:pPr>
        <w:pStyle w:val="Ttulo2"/>
        <w:tabs>
          <w:tab w:val="clear" w:pos="4593"/>
          <w:tab w:val="num" w:pos="340"/>
        </w:tabs>
        <w:ind w:left="340"/>
      </w:pPr>
      <w:bookmarkStart w:id="10" w:name="_Toc461726199"/>
      <w:r>
        <w:t>Definición de las rutas de los datos de entrada</w:t>
      </w:r>
      <w:bookmarkEnd w:id="10"/>
    </w:p>
    <w:p w:rsidR="00CE0613" w:rsidRDefault="005C20CC" w:rsidP="00CE0613">
      <w:pPr>
        <w:spacing w:after="240" w:line="240" w:lineRule="auto"/>
        <w:ind w:left="66"/>
      </w:pPr>
      <w:r>
        <w:rPr>
          <w:noProof/>
          <w:lang w:val="es-ES" w:eastAsia="es-ES"/>
        </w:rPr>
        <w:pict>
          <v:shape id="_x0000_s1062" type="#_x0000_t75" style="position:absolute;left:0;text-align:left;margin-left:2.2pt;margin-top:59.25pt;width:481.75pt;height:52.55pt;z-index:18;mso-wrap-distance-left:0;mso-wrap-distance-right:0" filled="t" stroked="t" strokeweight=".05pt">
            <v:fill color2="black"/>
            <v:imagedata r:id="rId28" o:title=""/>
            <w10:wrap type="square" side="largest"/>
          </v:shape>
        </w:pict>
      </w:r>
      <w:r>
        <w:t>El primer paso es leer los datos de películas y r</w:t>
      </w:r>
      <w:r w:rsidR="000A06C5">
        <w:t xml:space="preserve">atings, y para eso primero hay </w:t>
      </w:r>
      <w:r>
        <w:t xml:space="preserve">que que definir la ruta de los datos. Define las variables </w:t>
      </w:r>
      <w:r w:rsidR="000A06C5">
        <w:rPr>
          <w:i/>
          <w:iCs/>
        </w:rPr>
        <w:t xml:space="preserve">ratings </w:t>
      </w:r>
      <w:r>
        <w:rPr>
          <w:i/>
          <w:iCs/>
        </w:rPr>
        <w:t xml:space="preserve">path </w:t>
      </w:r>
      <w:r>
        <w:t xml:space="preserve">y </w:t>
      </w:r>
      <w:r>
        <w:rPr>
          <w:i/>
          <w:iCs/>
        </w:rPr>
        <w:t>movies_path</w:t>
      </w:r>
      <w:r>
        <w:t xml:space="preserve"> con las correspondientes rutas donde hayas hecho la carga a la plataforma.</w:t>
      </w:r>
    </w:p>
    <w:p w:rsidR="00CE0613" w:rsidRDefault="00CE0613" w:rsidP="00CE0613">
      <w:pPr>
        <w:spacing w:after="240" w:line="240" w:lineRule="auto"/>
      </w:pPr>
    </w:p>
    <w:p w:rsidR="005C20CC" w:rsidRDefault="005C20CC" w:rsidP="005C20CC">
      <w:pPr>
        <w:pStyle w:val="Ttulo2"/>
        <w:tabs>
          <w:tab w:val="clear" w:pos="4593"/>
          <w:tab w:val="num" w:pos="340"/>
        </w:tabs>
        <w:ind w:left="340"/>
      </w:pPr>
      <w:bookmarkStart w:id="11" w:name="_Toc461726200"/>
      <w:r>
        <w:t>Estructurar los datos</w:t>
      </w:r>
      <w:bookmarkEnd w:id="11"/>
    </w:p>
    <w:p w:rsidR="005C20CC" w:rsidRDefault="005C20CC" w:rsidP="005C20CC">
      <w:pPr>
        <w:spacing w:after="240" w:line="240" w:lineRule="auto"/>
      </w:pPr>
      <w:r>
        <w:t>Lo siguiente es guardar la información de películas y puntuaciones. Vamos a leer dicha información mediante RDDs de Spark.</w:t>
      </w:r>
    </w:p>
    <w:p w:rsidR="005C20CC" w:rsidRDefault="005C20CC" w:rsidP="005C20CC">
      <w:pPr>
        <w:spacing w:after="240" w:line="240" w:lineRule="auto"/>
      </w:pPr>
      <w:r>
        <w:t xml:space="preserve">Hay que definir un formato concreto tanto para las películas: </w:t>
      </w:r>
      <w:r w:rsidRPr="005C20CC">
        <w:t>(movieId, movieName)</w:t>
      </w:r>
      <w:r>
        <w:t xml:space="preserve"> como para los rating: </w:t>
      </w:r>
      <w:r w:rsidRPr="005C20CC">
        <w:t xml:space="preserve">(timestamp % 10, </w:t>
      </w:r>
      <w:proofErr w:type="gramStart"/>
      <w:r w:rsidRPr="005C20CC">
        <w:t>Rating(</w:t>
      </w:r>
      <w:proofErr w:type="gramEnd"/>
      <w:r w:rsidRPr="005C20CC">
        <w:t xml:space="preserve">userId, movieId, rating)). </w:t>
      </w:r>
    </w:p>
    <w:p w:rsidR="005C20CC" w:rsidRDefault="005C20CC" w:rsidP="005C20CC">
      <w:pPr>
        <w:spacing w:after="240" w:line="240" w:lineRule="auto"/>
      </w:pPr>
      <w:r w:rsidRPr="005C20CC">
        <w:t xml:space="preserve">También aprovechamos a importar las librerías de Mlib que se van a usar en el ejemplo. En concreto se necesitan </w:t>
      </w:r>
      <w:hyperlink r:id="rId29" w:history="1">
        <w:r w:rsidRPr="005C20CC">
          <w:rPr>
            <w:b/>
          </w:rPr>
          <w:t>ALS</w:t>
        </w:r>
      </w:hyperlink>
      <w:r w:rsidRPr="005C20CC">
        <w:t xml:space="preserve">, </w:t>
      </w:r>
      <w:hyperlink r:id="rId30" w:history="1">
        <w:r w:rsidRPr="005C20CC">
          <w:rPr>
            <w:b/>
          </w:rPr>
          <w:t>Rating</w:t>
        </w:r>
      </w:hyperlink>
      <w:r w:rsidRPr="005C20CC">
        <w:t xml:space="preserve"> y </w:t>
      </w:r>
      <w:hyperlink r:id="rId31" w:history="1">
        <w:r w:rsidRPr="005C20CC">
          <w:rPr>
            <w:b/>
          </w:rPr>
          <w:t>MatrixFactorizationModel</w:t>
        </w:r>
      </w:hyperlink>
      <w:r w:rsidRPr="005C20CC">
        <w:t>.</w:t>
      </w:r>
    </w:p>
    <w:p w:rsidR="005C20CC" w:rsidRDefault="005C20CC" w:rsidP="005C20CC">
      <w:pPr>
        <w:spacing w:after="240" w:line="240" w:lineRule="auto"/>
      </w:pPr>
      <w:r>
        <w:rPr>
          <w:noProof/>
          <w:lang w:val="es-ES" w:eastAsia="es-ES"/>
        </w:rPr>
        <w:pict>
          <v:shape id="_x0000_s1063" type="#_x0000_t75" style="position:absolute;left:0;text-align:left;margin-left:-6.8pt;margin-top:9.4pt;width:481.75pt;height:169.1pt;z-index:19;mso-wrap-distance-left:0;mso-wrap-distance-right:0" filled="t" stroked="t" strokeweight=".05pt">
            <v:fill color2="black"/>
            <v:imagedata r:id="rId32" o:title=""/>
            <w10:wrap type="square" side="largest"/>
          </v:shape>
        </w:pict>
      </w:r>
    </w:p>
    <w:p w:rsidR="00CE0613" w:rsidRDefault="00CE0613" w:rsidP="005C20CC">
      <w:pPr>
        <w:spacing w:after="240" w:line="240" w:lineRule="auto"/>
      </w:pPr>
      <w:r>
        <w:br w:type="page"/>
      </w:r>
    </w:p>
    <w:p w:rsidR="005C20CC" w:rsidRDefault="005C20CC" w:rsidP="005C20CC">
      <w:pPr>
        <w:pStyle w:val="Ttulo2"/>
        <w:tabs>
          <w:tab w:val="clear" w:pos="4593"/>
          <w:tab w:val="num" w:pos="340"/>
        </w:tabs>
        <w:ind w:left="340"/>
      </w:pPr>
      <w:bookmarkStart w:id="12" w:name="_Toc461726201"/>
      <w:r>
        <w:t>Comprobaciones de los datos</w:t>
      </w:r>
      <w:bookmarkEnd w:id="12"/>
    </w:p>
    <w:p w:rsidR="005C20CC" w:rsidRDefault="005C20CC" w:rsidP="005C20CC">
      <w:pPr>
        <w:spacing w:after="240" w:line="240" w:lineRule="auto"/>
      </w:pPr>
      <w:r>
        <w:rPr>
          <w:b/>
          <w:noProof/>
          <w:lang w:val="es-ES" w:eastAsia="es-ES"/>
        </w:rPr>
        <w:pict>
          <v:shape id="_x0000_s1064" type="#_x0000_t75" style="position:absolute;left:0;text-align:left;margin-left:-9.8pt;margin-top:56.65pt;width:481.75pt;height:81.95pt;z-index:20;mso-wrap-distance-left:0;mso-wrap-distance-right:0" filled="t" stroked="t" strokeweight=".05pt">
            <v:fill color2="black"/>
            <v:imagedata r:id="rId33" o:title=""/>
            <w10:wrap type="square" side="largest"/>
          </v:shape>
        </w:pict>
      </w:r>
      <w:r>
        <w:t>Ahora, comprueba que efectivamente se han leído los datos. ¿Cuántas puntuaciones has descargado? ¿Cuántas películas hay en el catálogo? ¿Cuántas películas se han puntuado? ¿Y cuántos usuarios lo han hecho?</w:t>
      </w:r>
    </w:p>
    <w:p w:rsidR="00CE0613" w:rsidRDefault="00CE0613" w:rsidP="00CE0613">
      <w:pPr>
        <w:spacing w:after="240" w:line="240" w:lineRule="auto"/>
        <w:rPr>
          <w:b/>
        </w:rPr>
      </w:pPr>
    </w:p>
    <w:p w:rsidR="005C20CC" w:rsidRDefault="005C20CC" w:rsidP="005C20CC">
      <w:pPr>
        <w:pStyle w:val="Ttulo2"/>
        <w:tabs>
          <w:tab w:val="clear" w:pos="4593"/>
          <w:tab w:val="num" w:pos="340"/>
        </w:tabs>
        <w:ind w:left="340"/>
      </w:pPr>
      <w:bookmarkStart w:id="13" w:name="_Toc461726202"/>
      <w:r>
        <w:t>Dividir el dataset</w:t>
      </w:r>
      <w:bookmarkEnd w:id="13"/>
    </w:p>
    <w:p w:rsidR="005C20CC" w:rsidRDefault="005C20CC" w:rsidP="00CE0613">
      <w:pPr>
        <w:spacing w:after="240" w:line="240" w:lineRule="auto"/>
      </w:pPr>
      <w:r>
        <w:t xml:space="preserve">Antes de construir el modelo hay que dividir el dataset en partes más pequeñas, una para </w:t>
      </w:r>
      <w:proofErr w:type="gramStart"/>
      <w:r>
        <w:t>entrenamiento(</w:t>
      </w:r>
      <w:proofErr w:type="gramEnd"/>
      <w:r>
        <w:rPr>
          <w:rFonts w:ascii="Helvetica Neue" w:hAnsi="Helvetica Neue"/>
          <w:color w:val="222222"/>
          <w:sz w:val="20"/>
        </w:rPr>
        <w:t>60%)</w:t>
      </w:r>
      <w:r>
        <w:t>, otra para validación(20%) y otra más para testing(20%).</w:t>
      </w:r>
    </w:p>
    <w:p w:rsidR="005C20CC" w:rsidRDefault="005C20CC" w:rsidP="00CE0613">
      <w:pPr>
        <w:spacing w:after="240" w:line="240" w:lineRule="auto"/>
        <w:rPr>
          <w:noProof/>
          <w:lang w:val="es-ES" w:eastAsia="es-ES"/>
        </w:rPr>
      </w:pPr>
      <w:r>
        <w:rPr>
          <w:noProof/>
          <w:lang w:val="es-ES" w:eastAsia="es-ES"/>
        </w:rPr>
        <w:pict>
          <v:shape id="_x0000_s1065" type="#_x0000_t75" style="position:absolute;left:0;text-align:left;margin-left:-9.8pt;margin-top:3.85pt;width:489.9pt;height:125.55pt;z-index:21;mso-wrap-distance-left:0;mso-wrap-distance-right:0" filled="t" stroked="t" strokeweight=".05pt">
            <v:fill color2="black"/>
            <v:imagedata r:id="rId34" o:title=""/>
            <w10:wrap type="square" side="largest"/>
          </v:shape>
        </w:pict>
      </w:r>
    </w:p>
    <w:p w:rsidR="005C20CC" w:rsidRDefault="005C20CC" w:rsidP="005C20CC">
      <w:pPr>
        <w:pStyle w:val="Ttulo2"/>
        <w:tabs>
          <w:tab w:val="clear" w:pos="4593"/>
          <w:tab w:val="num" w:pos="340"/>
        </w:tabs>
        <w:ind w:left="340"/>
      </w:pPr>
      <w:bookmarkStart w:id="14" w:name="_Toc461726203"/>
      <w:r>
        <w:t>Función para evaluar el modelo</w:t>
      </w:r>
      <w:bookmarkEnd w:id="14"/>
    </w:p>
    <w:p w:rsidR="005C20CC" w:rsidRDefault="005C20CC" w:rsidP="005C20CC">
      <w:pPr>
        <w:spacing w:after="240" w:line="240" w:lineRule="auto"/>
      </w:pPr>
      <w:r>
        <w:rPr>
          <w:noProof/>
          <w:lang w:val="es-ES" w:eastAsia="es-ES"/>
        </w:rPr>
        <w:pict>
          <v:shape id="_x0000_s1066" type="#_x0000_t75" style="position:absolute;left:0;text-align:left;margin-left:-9.8pt;margin-top:52.8pt;width:494.25pt;height:85.7pt;z-index:22;mso-wrap-distance-left:0;mso-wrap-distance-right:0" filled="t" stroked="t" strokeweight=".05pt">
            <v:fill color2="black"/>
            <v:imagedata r:id="rId35" o:title=""/>
            <w10:wrap type="square" side="largest"/>
          </v:shape>
        </w:pict>
      </w:r>
      <w:r>
        <w:t xml:space="preserve">Una vez divididos los datos, definamos la función que evaluará el rendimiento del modelo. En concreto usaremos  </w:t>
      </w:r>
      <w:hyperlink r:id="rId36" w:history="1">
        <w:r w:rsidRPr="005C20CC">
          <w:rPr>
            <w:b/>
          </w:rPr>
          <w:t>Root Mean Squared Error (RMSE)</w:t>
        </w:r>
      </w:hyperlink>
      <w:r>
        <w:t xml:space="preserve"> y esta es la versión en Scala:</w:t>
      </w:r>
    </w:p>
    <w:p w:rsidR="005C20CC" w:rsidRPr="005C20CC" w:rsidRDefault="005C20CC" w:rsidP="00CE0613">
      <w:pPr>
        <w:spacing w:after="240" w:line="240" w:lineRule="auto"/>
        <w:rPr>
          <w:noProof/>
          <w:lang w:eastAsia="es-ES"/>
        </w:rPr>
      </w:pPr>
    </w:p>
    <w:p w:rsidR="005C20CC" w:rsidRDefault="005C20CC" w:rsidP="00CE0613">
      <w:pPr>
        <w:spacing w:after="240" w:line="240" w:lineRule="auto"/>
        <w:rPr>
          <w:noProof/>
          <w:lang w:val="es-ES" w:eastAsia="es-ES"/>
        </w:rPr>
      </w:pPr>
    </w:p>
    <w:p w:rsidR="00CE0613" w:rsidRDefault="00CE0613" w:rsidP="00CE0613">
      <w:pPr>
        <w:spacing w:after="240" w:line="240" w:lineRule="auto"/>
        <w:rPr>
          <w:noProof/>
          <w:lang w:val="es-ES" w:eastAsia="es-ES"/>
        </w:rPr>
      </w:pPr>
    </w:p>
    <w:p w:rsidR="005C20CC" w:rsidRDefault="005C20CC" w:rsidP="005C20CC">
      <w:pPr>
        <w:pStyle w:val="Ttulo2"/>
        <w:tabs>
          <w:tab w:val="clear" w:pos="4593"/>
          <w:tab w:val="num" w:pos="340"/>
        </w:tabs>
        <w:ind w:left="340"/>
      </w:pPr>
      <w:bookmarkStart w:id="15" w:name="_Toc461726204"/>
      <w:r>
        <w:lastRenderedPageBreak/>
        <w:t>Elección del modelo</w:t>
      </w:r>
      <w:bookmarkEnd w:id="15"/>
    </w:p>
    <w:p w:rsidR="005C20CC" w:rsidRDefault="005C20CC" w:rsidP="005C20CC">
      <w:pPr>
        <w:spacing w:after="240" w:line="240" w:lineRule="auto"/>
      </w:pPr>
      <w:r>
        <w:rPr>
          <w:noProof/>
          <w:lang w:val="es-ES" w:eastAsia="es-ES"/>
        </w:rPr>
        <w:pict>
          <v:shape id="_x0000_s1067" type="#_x0000_t75" style="position:absolute;left:0;text-align:left;margin-left:-7.55pt;margin-top:64.8pt;width:481.75pt;height:176.1pt;z-index:23;mso-wrap-distance-left:0;mso-wrap-distance-right:0" filled="t" stroked="t" strokeweight=".05pt">
            <v:fill color2="black"/>
            <v:imagedata r:id="rId37" o:title=""/>
            <w10:wrap type="square" side="largest"/>
          </v:shape>
        </w:pict>
      </w:r>
      <w:r>
        <w:t>Ahora puedes usar esta función para definir los parámetros para el algoritmo de entrenamiento. El algortimo ALS requiere 3 parámetros: el rango de la matriz de factores, el número de iteraciones y una lambda.  Vamos a definir diferentes valores para estos parámetros y probar diferentes combinaciones de ellos para determinar cuál de ellas es la mejor:</w:t>
      </w:r>
    </w:p>
    <w:p w:rsidR="005C20CC" w:rsidRDefault="005C20CC" w:rsidP="00CE0613">
      <w:pPr>
        <w:spacing w:after="240" w:line="240" w:lineRule="auto"/>
      </w:pPr>
    </w:p>
    <w:p w:rsidR="005C20CC" w:rsidRDefault="005C20CC" w:rsidP="005C20CC">
      <w:r>
        <w:t>¿Cuál crees que es el mejor modelo?</w:t>
      </w:r>
    </w:p>
    <w:p w:rsidR="008165F8" w:rsidRPr="00CE0613" w:rsidRDefault="00EE5ED1" w:rsidP="00CE0613">
      <w:pPr>
        <w:spacing w:after="240" w:line="240" w:lineRule="auto"/>
      </w:pPr>
      <w:r>
        <w:rPr>
          <w:noProof/>
          <w:lang w:val="es-ES" w:eastAsia="es-ES"/>
        </w:rPr>
        <w:pict>
          <v:shape id="_x0000_s1068" type="#_x0000_t75" style="position:absolute;left:0;text-align:left;margin-left:-7.55pt;margin-top:30.75pt;width:481.75pt;height:74.55pt;z-index:24;mso-wrap-distance-left:0;mso-wrap-distance-right:0" filled="t" stroked="t" strokeweight=".05pt">
            <v:fill color2="black"/>
            <v:imagedata r:id="rId38" o:title=""/>
            <w10:wrap type="square" side="largest"/>
          </v:shape>
        </w:pict>
      </w:r>
      <w:r>
        <w:rPr>
          <w:rFonts w:ascii="Helvetica" w:hAnsi="Helvetica"/>
        </w:rPr>
        <w:t>Ahora vamos a lanzar nuestra función sobre los datos de Test.</w:t>
      </w:r>
    </w:p>
    <w:p w:rsidR="008165F8" w:rsidRDefault="008165F8" w:rsidP="00A40D1B"/>
    <w:p w:rsidR="00EE5ED1" w:rsidRDefault="00EE5ED1" w:rsidP="00EE5ED1">
      <w:pPr>
        <w:pStyle w:val="Ttulo2"/>
        <w:tabs>
          <w:tab w:val="clear" w:pos="4593"/>
          <w:tab w:val="num" w:pos="340"/>
        </w:tabs>
        <w:ind w:left="340"/>
      </w:pPr>
      <w:bookmarkStart w:id="16" w:name="_Toc461726205"/>
      <w:r>
        <w:t>Ejecutar las recomendaciones</w:t>
      </w:r>
      <w:bookmarkEnd w:id="16"/>
    </w:p>
    <w:p w:rsidR="00EE5ED1" w:rsidRPr="00EE5ED1" w:rsidRDefault="00EE5ED1" w:rsidP="00EE5ED1">
      <w:pPr>
        <w:spacing w:after="240" w:line="240" w:lineRule="auto"/>
        <w:rPr>
          <w:rFonts w:ascii="Helvetica" w:hAnsi="Helvetica"/>
        </w:rPr>
      </w:pPr>
      <w:r>
        <w:rPr>
          <w:rFonts w:ascii="Helvetica" w:hAnsi="Helvetica"/>
        </w:rPr>
        <w:t>Una vez elegido el mejor modelo ya solo quedan las recomendaciones de películas por usuario. La idea es preguntar por el usuario, que para el Dataset usado es un numérico. Vamos a hacerlo tipo formulario, de tal forma que primero pregunte por el usuario, se inserte en un campo de texto y por último lance la recomendación. Para preguntar por el usuario:</w:t>
      </w:r>
    </w:p>
    <w:p w:rsidR="00EE5ED1" w:rsidRDefault="00EE5ED1" w:rsidP="00A40D1B">
      <w:r>
        <w:rPr>
          <w:noProof/>
          <w:lang w:val="es-ES" w:eastAsia="es-ES"/>
        </w:rPr>
        <w:pict>
          <v:shape id="_x0000_s1069" type="#_x0000_t75" style="position:absolute;left:0;text-align:left;margin-left:-3.05pt;margin-top:14.5pt;width:481.75pt;height:86.15pt;z-index:25;mso-wrap-distance-left:0;mso-wrap-distance-right:0" filled="t" stroked="t" strokeweight=".05pt">
            <v:fill color2="black"/>
            <v:imagedata r:id="rId39" o:title=""/>
            <w10:wrap type="square" side="largest"/>
          </v:shape>
        </w:pict>
      </w:r>
    </w:p>
    <w:p w:rsidR="00EE5ED1" w:rsidRDefault="00EE5ED1" w:rsidP="00EE5ED1">
      <w:r>
        <w:lastRenderedPageBreak/>
        <w:t xml:space="preserve">Ahora, ya solo queda lanzar la recomendación. Para este ejemplo, definimos que se muestren las 10 mejores recomendaciones para el usuario insertado en el campo de texto. </w:t>
      </w:r>
    </w:p>
    <w:p w:rsidR="00EE5ED1" w:rsidRDefault="00EE5ED1" w:rsidP="00EE5ED1">
      <w:r>
        <w:rPr>
          <w:noProof/>
          <w:lang w:val="es-ES" w:eastAsia="es-ES"/>
        </w:rPr>
        <w:pict>
          <v:shape id="_x0000_s1070" type="#_x0000_t75" style="position:absolute;left:0;text-align:left;margin-left:-7.55pt;margin-top:18.25pt;width:481.75pt;height:139.85pt;z-index:26;mso-wrap-distance-left:0;mso-wrap-distance-right:0" filled="t" stroked="t" strokeweight=".05pt">
            <v:fill color2="black"/>
            <v:imagedata r:id="rId40" o:title=""/>
            <w10:wrap type="square" side="largest"/>
          </v:shape>
        </w:pict>
      </w:r>
    </w:p>
    <w:p w:rsidR="00580BFD" w:rsidRDefault="00580BFD" w:rsidP="00A40D1B"/>
    <w:sectPr w:rsidR="00580BFD" w:rsidSect="001467E5">
      <w:headerReference w:type="default" r:id="rId41"/>
      <w:footerReference w:type="default" r:id="rId42"/>
      <w:type w:val="continuous"/>
      <w:pgSz w:w="11906" w:h="16838"/>
      <w:pgMar w:top="63" w:right="1274" w:bottom="1417" w:left="1276" w:header="285"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5EA" w:rsidRDefault="00C935EA" w:rsidP="00100016">
      <w:r>
        <w:separator/>
      </w:r>
    </w:p>
  </w:endnote>
  <w:endnote w:type="continuationSeparator" w:id="0">
    <w:p w:rsidR="00C935EA" w:rsidRDefault="00C935EA" w:rsidP="00100016">
      <w:r>
        <w:continuationSeparator/>
      </w:r>
    </w:p>
  </w:endnote>
  <w:endnote w:type="continuationNotice" w:id="1">
    <w:p w:rsidR="00C935EA" w:rsidRDefault="00C935EA" w:rsidP="001000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onaco">
    <w:altName w:val="Courier New"/>
    <w:charset w:val="00"/>
    <w:family w:val="auto"/>
    <w:pitch w:val="default"/>
  </w:font>
  <w:font w:name="Liberation Serif">
    <w:panose1 w:val="02020603050405020304"/>
    <w:charset w:val="00"/>
    <w:family w:val="roman"/>
    <w:pitch w:val="variable"/>
    <w:sig w:usb0="E0000AFF" w:usb1="500078FF" w:usb2="00000021" w:usb3="00000000" w:csb0="000001BF" w:csb1="00000000"/>
  </w:font>
  <w:font w:name="Helvetica Neue">
    <w:altName w:val="Arial"/>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E1D" w:rsidRDefault="00591E1D" w:rsidP="00100016">
    <w:pPr>
      <w:rPr>
        <w:rStyle w:val="Nmerodepgina"/>
      </w:rPr>
    </w:pPr>
    <w:r>
      <w:rPr>
        <w:rStyle w:val="Nmerodepgina"/>
      </w:rPr>
      <w:fldChar w:fldCharType="begin"/>
    </w:r>
    <w:r>
      <w:rPr>
        <w:rStyle w:val="Nmerodepgina"/>
      </w:rPr>
      <w:instrText xml:space="preserve">PAGE  </w:instrText>
    </w:r>
    <w:r>
      <w:rPr>
        <w:rStyle w:val="Nmerodepgina"/>
      </w:rPr>
      <w:fldChar w:fldCharType="end"/>
    </w:r>
  </w:p>
  <w:p w:rsidR="00591E1D" w:rsidRDefault="00591E1D" w:rsidP="0010001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E1D" w:rsidRDefault="00591E1D" w:rsidP="0032114C">
    <w:pPr>
      <w:tabs>
        <w:tab w:val="left" w:pos="2934"/>
        <w:tab w:val="center" w:pos="4607"/>
      </w:tabs>
      <w:jc w:val="left"/>
      <w:rPr>
        <w:b/>
        <w:color w:val="0070C0"/>
      </w:rPr>
    </w:pPr>
    <w:r w:rsidRPr="00444C18">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34" type="#_x0000_t75" style="position:absolute;margin-left:-53.1pt;margin-top:23.1pt;width:54pt;height:18pt;z-index:3;v-text-anchor:middle" fillcolor="#c3cd05">
          <v:fill color2="black"/>
          <v:imagedata r:id="rId1" o:title="" chromakey="white"/>
        </v:shape>
        <o:OLEObject Type="Embed" ProgID="Photoshop.Image.9" ShapeID="_x0000_s2334" DrawAspect="Content" ObjectID="_1540111537" r:id="rId2">
          <o:FieldCodes>\s</o:FieldCodes>
        </o:OLEObject>
      </w:object>
    </w:r>
    <w:proofErr w:type="gramStart"/>
    <w:r>
      <w:rPr>
        <w:rStyle w:val="Nmerodepgina"/>
        <w:color w:val="0070C0"/>
        <w:sz w:val="22"/>
      </w:rPr>
      <w:t>:APIs</w:t>
    </w:r>
    <w:proofErr w:type="gramEnd"/>
    <w:r>
      <w:rPr>
        <w:rStyle w:val="Nmerodepgina"/>
        <w:color w:val="0070C0"/>
        <w:sz w:val="22"/>
      </w:rPr>
      <w:t xml:space="preserve"> SOFIA2</w:t>
    </w:r>
    <w:r>
      <w:rPr>
        <w:rStyle w:val="Nmerodepgina"/>
        <w:b/>
        <w:color w:val="0070C0"/>
        <w:sz w:val="22"/>
      </w:rPr>
      <w:tab/>
    </w:r>
    <w:r>
      <w:rPr>
        <w:rStyle w:val="Nmerodepgina"/>
        <w:b/>
        <w:color w:val="0070C0"/>
        <w:sz w:val="22"/>
      </w:rPr>
      <w:tab/>
    </w:r>
    <w:r w:rsidRPr="0032114C">
      <w:rPr>
        <w:b/>
        <w:i/>
        <w:color w:val="0070C0"/>
      </w:rPr>
      <w:t xml:space="preserve">Página </w:t>
    </w:r>
    <w:r w:rsidRPr="00444C18">
      <w:rPr>
        <w:b/>
        <w:i/>
        <w:color w:val="0070C0"/>
      </w:rPr>
      <w:fldChar w:fldCharType="begin"/>
    </w:r>
    <w:r w:rsidRPr="0032114C">
      <w:rPr>
        <w:b/>
        <w:i/>
        <w:color w:val="0070C0"/>
      </w:rPr>
      <w:instrText xml:space="preserve"> </w:instrText>
    </w:r>
    <w:r>
      <w:rPr>
        <w:b/>
        <w:i/>
        <w:color w:val="0070C0"/>
      </w:rPr>
      <w:instrText>PAGE</w:instrText>
    </w:r>
    <w:r w:rsidRPr="0032114C">
      <w:rPr>
        <w:b/>
        <w:i/>
        <w:color w:val="0070C0"/>
      </w:rPr>
      <w:instrText xml:space="preserve"> </w:instrText>
    </w:r>
    <w:r w:rsidRPr="00444C18">
      <w:rPr>
        <w:b/>
        <w:i/>
        <w:color w:val="0070C0"/>
      </w:rPr>
      <w:fldChar w:fldCharType="separate"/>
    </w:r>
    <w:r>
      <w:rPr>
        <w:b/>
        <w:i/>
        <w:noProof/>
        <w:color w:val="0070C0"/>
      </w:rPr>
      <w:t>14</w:t>
    </w:r>
    <w:r w:rsidRPr="0032114C">
      <w:rPr>
        <w:b/>
        <w:color w:val="0070C0"/>
      </w:rPr>
      <w:fldChar w:fldCharType="end"/>
    </w:r>
    <w:r w:rsidRPr="0032114C">
      <w:rPr>
        <w:b/>
        <w:i/>
        <w:color w:val="0070C0"/>
      </w:rPr>
      <w:t>/</w:t>
    </w:r>
    <w:r w:rsidRPr="00444C18">
      <w:rPr>
        <w:b/>
        <w:i/>
        <w:color w:val="0070C0"/>
      </w:rPr>
      <w:fldChar w:fldCharType="begin"/>
    </w:r>
    <w:r w:rsidRPr="0032114C">
      <w:rPr>
        <w:b/>
        <w:i/>
        <w:color w:val="0070C0"/>
      </w:rPr>
      <w:instrText xml:space="preserve"> </w:instrText>
    </w:r>
    <w:r>
      <w:rPr>
        <w:b/>
        <w:i/>
        <w:color w:val="0070C0"/>
      </w:rPr>
      <w:instrText>NUMPAGES</w:instrText>
    </w:r>
    <w:r w:rsidRPr="0032114C">
      <w:rPr>
        <w:b/>
        <w:i/>
        <w:color w:val="0070C0"/>
      </w:rPr>
      <w:instrText xml:space="preserve"> </w:instrText>
    </w:r>
    <w:r w:rsidRPr="00444C18">
      <w:rPr>
        <w:b/>
        <w:i/>
        <w:color w:val="0070C0"/>
      </w:rPr>
      <w:fldChar w:fldCharType="separate"/>
    </w:r>
    <w:r>
      <w:rPr>
        <w:b/>
        <w:i/>
        <w:noProof/>
        <w:color w:val="0070C0"/>
      </w:rPr>
      <w:t>15</w:t>
    </w:r>
    <w:r w:rsidRPr="0032114C">
      <w:rPr>
        <w:b/>
        <w:color w:val="0070C0"/>
      </w:rPr>
      <w:fldChar w:fldCharType="end"/>
    </w:r>
  </w:p>
  <w:p w:rsidR="00591E1D" w:rsidRDefault="00591E1D" w:rsidP="0032114C">
    <w:pPr>
      <w:tabs>
        <w:tab w:val="left" w:pos="2934"/>
        <w:tab w:val="center" w:pos="4607"/>
      </w:tabs>
      <w:jc w:val="left"/>
    </w:pPr>
    <w:r>
      <w:rPr>
        <w:b/>
        <w:color w:val="0070C0"/>
      </w:rPr>
      <w:t xml:space="preserve"> </w:t>
    </w:r>
    <w:r>
      <w:rPr>
        <w:noProof/>
      </w:rPr>
      <w:pict>
        <v:shape id="Imagen 279" o:spid="_x0000_s2349" type="#_x0000_t75" alt="Untitled-4" style="position:absolute;margin-left:197.95pt;margin-top:-220.05pt;width:340.75pt;height:267.7pt;z-index:-9;visibility:visible;mso-position-horizontal-relative:text;mso-position-vertical-relative:text">
          <v:imagedata r:id="rId3" o:title="Untitled-4"/>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E1D" w:rsidRDefault="00591E1D" w:rsidP="00591E1D">
    <w:pPr>
      <w:pStyle w:val="Piedepgina"/>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66" type="#_x0000_t75" style="position:absolute;left:0;text-align:left;margin-left:-12pt;margin-top:8.95pt;width:74.55pt;height:24.85pt;z-index:5;v-text-anchor:middle" fillcolor="#c3cd05">
          <v:fill color2="black"/>
          <v:imagedata r:id="rId1" o:title="" chromakey="white"/>
        </v:shape>
        <o:OLEObject Type="Embed" ProgID="Photoshop.Image.9" ShapeID="_x0000_s2366" DrawAspect="Content" ObjectID="_1540111539" r:id="rId2">
          <o:FieldCodes>\s</o:FieldCodes>
        </o:OLEObject>
      </w:object>
    </w:r>
  </w:p>
  <w:p w:rsidR="00591E1D" w:rsidRDefault="00591E1D" w:rsidP="00591E1D">
    <w:pPr>
      <w:pStyle w:val="Piedepgina"/>
      <w:jc w:val="right"/>
    </w:pPr>
    <w:r>
      <w:fldChar w:fldCharType="begin"/>
    </w:r>
    <w:r>
      <w:instrText>PAGE   \* MERGEFORMAT</w:instrText>
    </w:r>
    <w:r>
      <w:fldChar w:fldCharType="separate"/>
    </w:r>
    <w:r w:rsidR="00A537AE">
      <w:rPr>
        <w:noProof/>
      </w:rPr>
      <w:t>13</w:t>
    </w:r>
    <w:r>
      <w:rPr>
        <w:noProof/>
      </w:rPr>
      <w:fldChar w:fldCharType="end"/>
    </w:r>
  </w:p>
  <w:p w:rsidR="00591E1D" w:rsidRDefault="00591E1D" w:rsidP="00591E1D">
    <w:pPr>
      <w:pStyle w:val="Piedepgina"/>
    </w:pPr>
  </w:p>
  <w:p w:rsidR="00591E1D" w:rsidRDefault="00591E1D" w:rsidP="00591E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5EA" w:rsidRDefault="00C935EA" w:rsidP="00100016">
      <w:r>
        <w:separator/>
      </w:r>
    </w:p>
  </w:footnote>
  <w:footnote w:type="continuationSeparator" w:id="0">
    <w:p w:rsidR="00C935EA" w:rsidRDefault="00C935EA" w:rsidP="00100016">
      <w:r>
        <w:continuationSeparator/>
      </w:r>
    </w:p>
  </w:footnote>
  <w:footnote w:type="continuationNotice" w:id="1">
    <w:p w:rsidR="00C935EA" w:rsidRDefault="00C935EA" w:rsidP="001000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E1D" w:rsidRDefault="00591E1D" w:rsidP="00100016">
    <w:pPr>
      <w:rPr>
        <w:rStyle w:val="Nmerodepgina"/>
      </w:rPr>
    </w:pPr>
    <w:r>
      <w:rPr>
        <w:rStyle w:val="Nmerodepgina"/>
      </w:rPr>
      <w:fldChar w:fldCharType="begin"/>
    </w:r>
    <w:r>
      <w:rPr>
        <w:rStyle w:val="Nmerodepgina"/>
      </w:rPr>
      <w:instrText xml:space="preserve">PAGE  </w:instrText>
    </w:r>
    <w:r>
      <w:rPr>
        <w:rStyle w:val="Nmerodepgina"/>
      </w:rPr>
      <w:fldChar w:fldCharType="end"/>
    </w:r>
  </w:p>
  <w:p w:rsidR="00591E1D" w:rsidRDefault="00591E1D" w:rsidP="0010001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E1D" w:rsidRPr="00100016" w:rsidRDefault="00591E1D" w:rsidP="0032114C">
    <w:pPr>
      <w:pStyle w:val="PORTtexsecundario"/>
      <w:pBdr>
        <w:bottom w:val="single" w:sz="12" w:space="2" w:color="auto"/>
      </w:pBdr>
      <w:tabs>
        <w:tab w:val="center" w:pos="4678"/>
        <w:tab w:val="right" w:pos="9356"/>
      </w:tabs>
      <w:ind w:left="0"/>
      <w:jc w:val="left"/>
    </w:pPr>
    <w:r>
      <w:rPr>
        <w:noProof/>
        <w:lang w:val="es-ES"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48" type="#_x0000_t75" style="position:absolute;margin-left:-53.15pt;margin-top:.15pt;width:54pt;height:18pt;z-index:4;v-text-anchor:middle" fillcolor="#c3cd05">
          <v:fill color2="black"/>
          <v:imagedata r:id="rId1" o:title="" chromakey="white"/>
        </v:shape>
        <o:OLEObject Type="Embed" ProgID="Photoshop.Image.9" ShapeID="_x0000_s2348" DrawAspect="Content" ObjectID="_1540111536" r:id="rId2">
          <o:FieldCodes>\s</o:FieldCodes>
        </o:OLEObject>
      </w:object>
    </w:r>
    <w:r>
      <w:tab/>
    </w:r>
    <w:r w:rsidRPr="009964EA">
      <w:rPr>
        <w:noProof/>
        <w:lang w:val="es-ES" w:eastAsia="es-ES"/>
      </w:rPr>
      <w:pict>
        <v:shape id="_x0000_i1029" type="#_x0000_t75" style="width:63pt;height:29.25pt;visibility:visible">
          <v:imagedata r:id="rId3" o:title=""/>
        </v:shape>
      </w:pict>
    </w:r>
    <w:r w:rsidRPr="00444C18">
      <w:rPr>
        <w:noProof/>
      </w:rPr>
      <w:pict>
        <v:line id="Line 281" o:spid="_x0000_s2335" style="position:absolute;z-index:2;visibility:visible;mso-position-horizontal-relative:text;mso-position-vertical-relative:text" from="471.7pt,33.8pt" to="472.6pt,7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" strokecolor="#ccc"/>
      </w:pic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E1D" w:rsidRDefault="00591E1D" w:rsidP="00591E1D">
    <w:pPr>
      <w:pStyle w:val="Encabezado"/>
    </w:pPr>
    <w:r>
      <w:rPr>
        <w:noProof/>
      </w:rPr>
      <w:pict>
        <v:shapetype id="_x0000_t202" coordsize="21600,21600" o:spt="202" path="m,l,21600r21600,l21600,xe">
          <v:stroke joinstyle="miter"/>
          <v:path gradientshapeok="t" o:connecttype="rect"/>
        </v:shapetype>
        <v:shape id="_x0000_s2368" type="#_x0000_t202" style="position:absolute;left:0;text-align:left;margin-left:63.25pt;margin-top:-7.3pt;width:198.6pt;height:28.55pt;z-index: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" filled="f" stroked="f" strokeweight=".5pt">
          <v:path arrowok="t"/>
          <v:textbox style="mso-next-textbox:#_x0000_s2368">
            <w:txbxContent>
              <w:p w:rsidR="00591E1D" w:rsidRDefault="00EE5ED1" w:rsidP="00591E1D">
                <w:pPr>
                  <w:rPr>
                    <w:lang w:val="es-ES"/>
                  </w:rPr>
                </w:pPr>
                <w:r>
                  <w:rPr>
                    <w:lang w:val="es-ES"/>
                  </w:rPr>
                  <w:t>Taller Analytics Sofia2</w:t>
                </w:r>
              </w:p>
              <w:p w:rsidR="00EE5ED1" w:rsidRPr="00EE5ED1" w:rsidRDefault="00EE5ED1" w:rsidP="00591E1D">
                <w:pPr>
                  <w:rPr>
                    <w:lang w:val="es-ES"/>
                  </w:rPr>
                </w:pPr>
              </w:p>
            </w:txbxContent>
          </v:textbox>
        </v:shape>
      </w:pict>
    </w:r>
    <w:r>
      <w:rPr>
        <w:noProof/>
      </w:rPr>
      <w:pict>
        <v:line id="242 Conector recto" o:spid="_x0000_s2369" style="position:absolute;left:0;text-align:left;z-index:9;visibility:visible;mso-wrap-distance-left:3.17497mm;mso-wrap-distance-right:3.17497mm" from="56.75pt,-3.8pt" to="56.7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" strokecolor="#a9a9a9" strokeweight="1pt">
          <v:stroke dashstyle="1 1"/>
          <o:lock v:ext="edit" shapetype="f"/>
        </v:line>
      </w:pict>
    </w:r>
    <w:r w:rsidR="00DB5A9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370" type="#_x0000_t75" style="position:absolute;left:0;text-align:left;margin-left:-14.7pt;margin-top:-5.3pt;width:62.05pt;height:30.2pt;z-index:7;visibility:visible">
          <v:imagedata r:id="rId1" o:title=""/>
          <w10:wrap type="square"/>
        </v:shape>
      </w:pict>
    </w:r>
    <w:r>
      <w:rPr>
        <w:noProof/>
      </w:rPr>
      <w:object w:dxaOrig="1440" w:dyaOrig="1440">
        <v:shape id="_x0000_s2367" type="#_x0000_t75" style="position:absolute;left:0;text-align:left;margin-left:350.15pt;margin-top:-4.05pt;width:74.55pt;height:24.85pt;z-index:6;v-text-anchor:middle" fillcolor="#c3cd05">
          <v:fill color2="black"/>
          <v:imagedata r:id="rId2" o:title="" chromakey="white"/>
        </v:shape>
        <o:OLEObject Type="Embed" ProgID="Photoshop.Image.9" ShapeID="_x0000_s2367" DrawAspect="Content" ObjectID="_1540111538" r:id="rId3">
          <o:FieldCodes>\s</o:FieldCodes>
        </o:OLEObject>
      </w:object>
    </w:r>
  </w:p>
  <w:p w:rsidR="00591E1D" w:rsidRDefault="00591E1D" w:rsidP="00591E1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1.75pt;height:24pt" o:bullet="t">
        <v:imagedata r:id="rId1" o:title=""/>
      </v:shape>
    </w:pict>
  </w:numPicBullet>
  <w:abstractNum w:abstractNumId="0" w15:restartNumberingAfterBreak="0">
    <w:nsid w:val="FFFFFF82"/>
    <w:multiLevelType w:val="singleLevel"/>
    <w:tmpl w:val="5F9A0FAE"/>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FFE19EE"/>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7"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9"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0" w15:restartNumberingAfterBreak="0">
    <w:nsid w:val="02CF7D4F"/>
    <w:multiLevelType w:val="hybridMultilevel"/>
    <w:tmpl w:val="0BB80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3D23A5B"/>
    <w:multiLevelType w:val="hybridMultilevel"/>
    <w:tmpl w:val="1F56A13C"/>
    <w:lvl w:ilvl="0" w:tplc="E7625B96">
      <w:start w:val="1"/>
      <w:numFmt w:val="bullet"/>
      <w:pStyle w:val="EPTISATIListasNegritaSubrayado"/>
      <w:lvlText w:val=""/>
      <w:lvlPicBulletId w:val="0"/>
      <w:lvlJc w:val="left"/>
      <w:pPr>
        <w:tabs>
          <w:tab w:val="num" w:pos="720"/>
        </w:tabs>
        <w:ind w:left="720" w:hanging="360"/>
      </w:pPr>
      <w:rPr>
        <w:rFonts w:ascii="Symbol" w:hAnsi="Symbol" w:hint="default"/>
        <w:color w:val="auto"/>
      </w:rPr>
    </w:lvl>
    <w:lvl w:ilvl="1" w:tplc="0C0A000F">
      <w:start w:val="1"/>
      <w:numFmt w:val="decimal"/>
      <w:lvlText w:val="%2."/>
      <w:lvlJc w:val="left"/>
      <w:pPr>
        <w:tabs>
          <w:tab w:val="num" w:pos="1440"/>
        </w:tabs>
        <w:ind w:left="1440" w:hanging="360"/>
      </w:pPr>
      <w:rPr>
        <w:rFonts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709090C"/>
    <w:multiLevelType w:val="hybridMultilevel"/>
    <w:tmpl w:val="B7863A0A"/>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0989001F"/>
    <w:multiLevelType w:val="hybridMultilevel"/>
    <w:tmpl w:val="041E4B7E"/>
    <w:lvl w:ilvl="0" w:tplc="BA94394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0D676CB6"/>
    <w:multiLevelType w:val="hybridMultilevel"/>
    <w:tmpl w:val="18861122"/>
    <w:lvl w:ilvl="0" w:tplc="0C0A0003">
      <w:start w:val="1"/>
      <w:numFmt w:val="bullet"/>
      <w:lvlText w:val="o"/>
      <w:lvlJc w:val="left"/>
      <w:pPr>
        <w:ind w:left="2148" w:hanging="360"/>
      </w:pPr>
      <w:rPr>
        <w:rFonts w:ascii="Courier New" w:hAnsi="Courier New" w:cs="Courier New"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5" w15:restartNumberingAfterBreak="0">
    <w:nsid w:val="0F892EA7"/>
    <w:multiLevelType w:val="hybridMultilevel"/>
    <w:tmpl w:val="2BB400B2"/>
    <w:lvl w:ilvl="0" w:tplc="B0F8A978">
      <w:start w:val="1"/>
      <w:numFmt w:val="bullet"/>
      <w:pStyle w:val="ParrafoVieta1DEPO"/>
      <w:lvlText w:val=""/>
      <w:lvlJc w:val="left"/>
      <w:pPr>
        <w:ind w:left="720" w:hanging="360"/>
      </w:pPr>
      <w:rPr>
        <w:rFonts w:ascii="Symbol" w:hAnsi="Symbol" w:hint="default"/>
      </w:rPr>
    </w:lvl>
    <w:lvl w:ilvl="1" w:tplc="88267DCC">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7E25EAA"/>
    <w:multiLevelType w:val="hybridMultilevel"/>
    <w:tmpl w:val="BB6A8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F123628"/>
    <w:multiLevelType w:val="multilevel"/>
    <w:tmpl w:val="0CF8CA54"/>
    <w:lvl w:ilvl="0">
      <w:start w:val="1"/>
      <w:numFmt w:val="decimal"/>
      <w:pStyle w:val="Ttulo1"/>
      <w:isLgl/>
      <w:lvlText w:val="%1"/>
      <w:lvlJc w:val="left"/>
      <w:pPr>
        <w:tabs>
          <w:tab w:val="num" w:pos="340"/>
        </w:tabs>
        <w:ind w:left="340" w:hanging="340"/>
      </w:pPr>
      <w:rPr>
        <w:rFonts w:hint="default"/>
      </w:rPr>
    </w:lvl>
    <w:lvl w:ilvl="1">
      <w:start w:val="1"/>
      <w:numFmt w:val="decimal"/>
      <w:pStyle w:val="Ttulo2"/>
      <w:isLgl/>
      <w:lvlText w:val="%1.%2"/>
      <w:lvlJc w:val="left"/>
      <w:pPr>
        <w:tabs>
          <w:tab w:val="num" w:pos="4593"/>
        </w:tabs>
        <w:ind w:left="4593" w:hanging="340"/>
      </w:pPr>
      <w:rPr>
        <w:rFonts w:hint="default"/>
      </w:rPr>
    </w:lvl>
    <w:lvl w:ilvl="2">
      <w:start w:val="1"/>
      <w:numFmt w:val="decimal"/>
      <w:pStyle w:val="Ttulo3"/>
      <w:isLgl/>
      <w:lvlText w:val="%1.%2.%3"/>
      <w:lvlJc w:val="left"/>
      <w:pPr>
        <w:tabs>
          <w:tab w:val="num" w:pos="2340"/>
        </w:tabs>
        <w:ind w:left="2340" w:hanging="340"/>
      </w:pPr>
      <w:rPr>
        <w:rFonts w:hint="default"/>
        <w:b/>
        <w:bCs w:val="0"/>
        <w:i w:val="0"/>
        <w:iCs w:val="0"/>
        <w:caps w:val="0"/>
        <w:smallCaps w:val="0"/>
        <w:strike w:val="0"/>
        <w:dstrike w:val="0"/>
        <w:noProof w:val="0"/>
        <w:vanish w:val="0"/>
        <w:color w:val="4F81BD"/>
        <w:spacing w:val="0"/>
        <w:kern w:val="0"/>
        <w:position w:val="0"/>
        <w:u w:val="none"/>
        <w:vertAlign w:val="baseline"/>
        <w:em w:val="none"/>
      </w:rPr>
    </w:lvl>
    <w:lvl w:ilvl="3">
      <w:start w:val="1"/>
      <w:numFmt w:val="decimal"/>
      <w:pStyle w:val="Ttulo4"/>
      <w:isLgl/>
      <w:lvlText w:val="%1.%2.%3.%4"/>
      <w:lvlJc w:val="left"/>
      <w:pPr>
        <w:tabs>
          <w:tab w:val="num" w:pos="340"/>
        </w:tabs>
        <w:ind w:left="340" w:hanging="340"/>
      </w:pPr>
      <w:rPr>
        <w:rFonts w:hint="default"/>
      </w:rPr>
    </w:lvl>
    <w:lvl w:ilvl="4">
      <w:start w:val="1"/>
      <w:numFmt w:val="decimal"/>
      <w:pStyle w:val="Ttulo5"/>
      <w:isLgl/>
      <w:lvlText w:val="%1.%2.%3.%4.%5"/>
      <w:lvlJc w:val="left"/>
      <w:pPr>
        <w:tabs>
          <w:tab w:val="num" w:pos="340"/>
        </w:tabs>
        <w:ind w:left="340" w:hanging="340"/>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18" w15:restartNumberingAfterBreak="0">
    <w:nsid w:val="21B2651C"/>
    <w:multiLevelType w:val="hybridMultilevel"/>
    <w:tmpl w:val="9E8AB52E"/>
    <w:lvl w:ilvl="0">
      <w:start w:val="1"/>
      <w:numFmt w:val="decimal"/>
      <w:lvlText w:val="%1."/>
      <w:lvlJc w:val="left"/>
      <w:pPr>
        <w:ind w:left="1770" w:hanging="360"/>
      </w:pPr>
      <w:rPr>
        <w:rFonts w:hint="default"/>
      </w:rPr>
    </w:lvl>
    <w:lvl w:ilvl="1" w:tentative="1">
      <w:start w:val="1"/>
      <w:numFmt w:val="lowerLetter"/>
      <w:lvlText w:val="%2."/>
      <w:lvlJc w:val="left"/>
      <w:pPr>
        <w:ind w:left="2490" w:hanging="360"/>
      </w:pPr>
    </w:lvl>
    <w:lvl w:ilvl="2" w:tentative="1">
      <w:start w:val="1"/>
      <w:numFmt w:val="lowerRoman"/>
      <w:lvlText w:val="%3."/>
      <w:lvlJc w:val="right"/>
      <w:pPr>
        <w:ind w:left="3210" w:hanging="180"/>
      </w:pPr>
    </w:lvl>
    <w:lvl w:ilvl="3" w:tentative="1">
      <w:start w:val="1"/>
      <w:numFmt w:val="decimal"/>
      <w:lvlText w:val="%4."/>
      <w:lvlJc w:val="left"/>
      <w:pPr>
        <w:ind w:left="3930" w:hanging="360"/>
      </w:pPr>
    </w:lvl>
    <w:lvl w:ilvl="4" w:tentative="1">
      <w:start w:val="1"/>
      <w:numFmt w:val="lowerLetter"/>
      <w:lvlText w:val="%5."/>
      <w:lvlJc w:val="left"/>
      <w:pPr>
        <w:ind w:left="4650" w:hanging="360"/>
      </w:pPr>
    </w:lvl>
    <w:lvl w:ilvl="5" w:tentative="1">
      <w:start w:val="1"/>
      <w:numFmt w:val="lowerRoman"/>
      <w:lvlText w:val="%6."/>
      <w:lvlJc w:val="right"/>
      <w:pPr>
        <w:ind w:left="5370" w:hanging="180"/>
      </w:pPr>
    </w:lvl>
    <w:lvl w:ilvl="6" w:tentative="1">
      <w:start w:val="1"/>
      <w:numFmt w:val="decimal"/>
      <w:lvlText w:val="%7."/>
      <w:lvlJc w:val="left"/>
      <w:pPr>
        <w:ind w:left="6090" w:hanging="360"/>
      </w:pPr>
    </w:lvl>
    <w:lvl w:ilvl="7" w:tentative="1">
      <w:start w:val="1"/>
      <w:numFmt w:val="lowerLetter"/>
      <w:lvlText w:val="%8."/>
      <w:lvlJc w:val="left"/>
      <w:pPr>
        <w:ind w:left="6810" w:hanging="360"/>
      </w:pPr>
    </w:lvl>
    <w:lvl w:ilvl="8" w:tentative="1">
      <w:start w:val="1"/>
      <w:numFmt w:val="lowerRoman"/>
      <w:lvlText w:val="%9."/>
      <w:lvlJc w:val="right"/>
      <w:pPr>
        <w:ind w:left="7530" w:hanging="180"/>
      </w:pPr>
    </w:lvl>
  </w:abstractNum>
  <w:abstractNum w:abstractNumId="19" w15:restartNumberingAfterBreak="0">
    <w:nsid w:val="256D6F08"/>
    <w:multiLevelType w:val="hybridMultilevel"/>
    <w:tmpl w:val="041E4B7E"/>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15:restartNumberingAfterBreak="0">
    <w:nsid w:val="27604CE8"/>
    <w:multiLevelType w:val="hybridMultilevel"/>
    <w:tmpl w:val="7FA8D338"/>
    <w:lvl w:ilvl="0" w:tplc="90A6AAB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CDD4669"/>
    <w:multiLevelType w:val="hybridMultilevel"/>
    <w:tmpl w:val="E380512E"/>
    <w:lvl w:ilvl="0" w:tplc="BA943940">
      <w:start w:val="1"/>
      <w:numFmt w:val="bullet"/>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2" w15:restartNumberingAfterBreak="0">
    <w:nsid w:val="2DE61BFB"/>
    <w:multiLevelType w:val="hybridMultilevel"/>
    <w:tmpl w:val="D1461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2007900"/>
    <w:multiLevelType w:val="hybridMultilevel"/>
    <w:tmpl w:val="C6EC03E4"/>
    <w:lvl w:ilvl="0" w:tplc="0C0A0001">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2BC11C1"/>
    <w:multiLevelType w:val="hybridMultilevel"/>
    <w:tmpl w:val="A9B87886"/>
    <w:lvl w:ilvl="0" w:tplc="0C0A0001">
      <w:start w:val="1"/>
      <w:numFmt w:val="bullet"/>
      <w:pStyle w:val="vieta"/>
      <w:lvlText w:val=""/>
      <w:lvlJc w:val="left"/>
      <w:pPr>
        <w:tabs>
          <w:tab w:val="num" w:pos="340"/>
        </w:tabs>
        <w:ind w:left="340" w:hanging="340"/>
      </w:pPr>
      <w:rPr>
        <w:rFonts w:ascii="Wingdings" w:hAnsi="Wingdings" w:hint="default"/>
        <w:b/>
        <w:i w:val="0"/>
        <w:color w:val="00B0CA"/>
        <w:sz w:val="16"/>
        <w:effect w:val="none"/>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24188E"/>
    <w:multiLevelType w:val="hybridMultilevel"/>
    <w:tmpl w:val="C9D0AE06"/>
    <w:lvl w:ilvl="0" w:tplc="E150558A">
      <w:start w:val="1"/>
      <w:numFmt w:val="bullet"/>
      <w:pStyle w:val="VietaA1"/>
      <w:lvlText w:val=""/>
      <w:lvlJc w:val="left"/>
      <w:pPr>
        <w:ind w:left="360" w:hanging="360"/>
      </w:pPr>
      <w:rPr>
        <w:rFonts w:ascii="Wingdings" w:hAnsi="Wingdings" w:hint="default"/>
        <w:b/>
        <w:i w:val="0"/>
        <w:color w:val="00B0CA"/>
        <w:sz w:val="20"/>
        <w:effect w:val="none"/>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6D80D52"/>
    <w:multiLevelType w:val="hybridMultilevel"/>
    <w:tmpl w:val="041E4B7E"/>
    <w:lvl w:ilvl="0" w:tplc="0C0A0001">
      <w:start w:val="1"/>
      <w:numFmt w:val="decimal"/>
      <w:lvlText w:val="%1."/>
      <w:lvlJc w:val="left"/>
      <w:pPr>
        <w:ind w:left="360" w:hanging="360"/>
      </w:pPr>
      <w:rPr>
        <w:rFonts w:hint="default"/>
      </w:rPr>
    </w:lvl>
    <w:lvl w:ilvl="1" w:tplc="0C0A0003" w:tentative="1">
      <w:start w:val="1"/>
      <w:numFmt w:val="lowerLetter"/>
      <w:lvlText w:val="%2."/>
      <w:lvlJc w:val="left"/>
      <w:pPr>
        <w:ind w:left="1080" w:hanging="360"/>
      </w:pPr>
    </w:lvl>
    <w:lvl w:ilvl="2" w:tplc="0C0A0005" w:tentative="1">
      <w:start w:val="1"/>
      <w:numFmt w:val="lowerRoman"/>
      <w:lvlText w:val="%3."/>
      <w:lvlJc w:val="right"/>
      <w:pPr>
        <w:ind w:left="1800" w:hanging="180"/>
      </w:pPr>
    </w:lvl>
    <w:lvl w:ilvl="3" w:tplc="0C0A0001" w:tentative="1">
      <w:start w:val="1"/>
      <w:numFmt w:val="decimal"/>
      <w:lvlText w:val="%4."/>
      <w:lvlJc w:val="left"/>
      <w:pPr>
        <w:ind w:left="2520" w:hanging="360"/>
      </w:pPr>
    </w:lvl>
    <w:lvl w:ilvl="4" w:tplc="0C0A0003" w:tentative="1">
      <w:start w:val="1"/>
      <w:numFmt w:val="lowerLetter"/>
      <w:lvlText w:val="%5."/>
      <w:lvlJc w:val="left"/>
      <w:pPr>
        <w:ind w:left="3240" w:hanging="360"/>
      </w:pPr>
    </w:lvl>
    <w:lvl w:ilvl="5" w:tplc="0C0A0005" w:tentative="1">
      <w:start w:val="1"/>
      <w:numFmt w:val="lowerRoman"/>
      <w:lvlText w:val="%6."/>
      <w:lvlJc w:val="right"/>
      <w:pPr>
        <w:ind w:left="3960" w:hanging="180"/>
      </w:pPr>
    </w:lvl>
    <w:lvl w:ilvl="6" w:tplc="0C0A0001" w:tentative="1">
      <w:start w:val="1"/>
      <w:numFmt w:val="decimal"/>
      <w:lvlText w:val="%7."/>
      <w:lvlJc w:val="left"/>
      <w:pPr>
        <w:ind w:left="4680" w:hanging="360"/>
      </w:pPr>
    </w:lvl>
    <w:lvl w:ilvl="7" w:tplc="0C0A0003" w:tentative="1">
      <w:start w:val="1"/>
      <w:numFmt w:val="lowerLetter"/>
      <w:lvlText w:val="%8."/>
      <w:lvlJc w:val="left"/>
      <w:pPr>
        <w:ind w:left="5400" w:hanging="360"/>
      </w:pPr>
    </w:lvl>
    <w:lvl w:ilvl="8" w:tplc="0C0A0005" w:tentative="1">
      <w:start w:val="1"/>
      <w:numFmt w:val="lowerRoman"/>
      <w:lvlText w:val="%9."/>
      <w:lvlJc w:val="right"/>
      <w:pPr>
        <w:ind w:left="6120" w:hanging="180"/>
      </w:pPr>
    </w:lvl>
  </w:abstractNum>
  <w:abstractNum w:abstractNumId="27" w15:restartNumberingAfterBreak="0">
    <w:nsid w:val="4D963D10"/>
    <w:multiLevelType w:val="hybridMultilevel"/>
    <w:tmpl w:val="BDCA9AE6"/>
    <w:lvl w:ilvl="0" w:tplc="BA943940">
      <w:start w:val="1"/>
      <w:numFmt w:val="bullet"/>
      <w:pStyle w:val="Vietas-Primernivel"/>
      <w:lvlText w:val=""/>
      <w:lvlJc w:val="left"/>
      <w:pPr>
        <w:ind w:left="3904" w:hanging="360"/>
      </w:pPr>
      <w:rPr>
        <w:rFonts w:ascii="Symbol" w:hAnsi="Symbol" w:hint="default"/>
        <w:color w:val="FEA000"/>
      </w:rPr>
    </w:lvl>
    <w:lvl w:ilvl="1" w:tplc="0C0A0019">
      <w:start w:val="1"/>
      <w:numFmt w:val="bullet"/>
      <w:lvlText w:val="o"/>
      <w:lvlJc w:val="left"/>
      <w:pPr>
        <w:ind w:left="2007" w:hanging="360"/>
      </w:pPr>
      <w:rPr>
        <w:rFonts w:ascii="Courier New" w:hAnsi="Courier New" w:cs="Courier New" w:hint="default"/>
      </w:rPr>
    </w:lvl>
    <w:lvl w:ilvl="2" w:tplc="0C0A001B" w:tentative="1">
      <w:start w:val="1"/>
      <w:numFmt w:val="bullet"/>
      <w:lvlText w:val=""/>
      <w:lvlJc w:val="left"/>
      <w:pPr>
        <w:ind w:left="2727" w:hanging="360"/>
      </w:pPr>
      <w:rPr>
        <w:rFonts w:ascii="Wingdings" w:hAnsi="Wingdings" w:hint="default"/>
      </w:rPr>
    </w:lvl>
    <w:lvl w:ilvl="3" w:tplc="0C0A000F" w:tentative="1">
      <w:start w:val="1"/>
      <w:numFmt w:val="bullet"/>
      <w:lvlText w:val=""/>
      <w:lvlJc w:val="left"/>
      <w:pPr>
        <w:ind w:left="3447" w:hanging="360"/>
      </w:pPr>
      <w:rPr>
        <w:rFonts w:ascii="Symbol" w:hAnsi="Symbol" w:hint="default"/>
      </w:rPr>
    </w:lvl>
    <w:lvl w:ilvl="4" w:tplc="0C0A0019" w:tentative="1">
      <w:start w:val="1"/>
      <w:numFmt w:val="bullet"/>
      <w:lvlText w:val="o"/>
      <w:lvlJc w:val="left"/>
      <w:pPr>
        <w:ind w:left="4167" w:hanging="360"/>
      </w:pPr>
      <w:rPr>
        <w:rFonts w:ascii="Courier New" w:hAnsi="Courier New" w:cs="Courier New" w:hint="default"/>
      </w:rPr>
    </w:lvl>
    <w:lvl w:ilvl="5" w:tplc="0C0A001B" w:tentative="1">
      <w:start w:val="1"/>
      <w:numFmt w:val="bullet"/>
      <w:lvlText w:val=""/>
      <w:lvlJc w:val="left"/>
      <w:pPr>
        <w:ind w:left="4887" w:hanging="360"/>
      </w:pPr>
      <w:rPr>
        <w:rFonts w:ascii="Wingdings" w:hAnsi="Wingdings" w:hint="default"/>
      </w:rPr>
    </w:lvl>
    <w:lvl w:ilvl="6" w:tplc="0C0A000F" w:tentative="1">
      <w:start w:val="1"/>
      <w:numFmt w:val="bullet"/>
      <w:lvlText w:val=""/>
      <w:lvlJc w:val="left"/>
      <w:pPr>
        <w:ind w:left="5607" w:hanging="360"/>
      </w:pPr>
      <w:rPr>
        <w:rFonts w:ascii="Symbol" w:hAnsi="Symbol" w:hint="default"/>
      </w:rPr>
    </w:lvl>
    <w:lvl w:ilvl="7" w:tplc="0C0A0019" w:tentative="1">
      <w:start w:val="1"/>
      <w:numFmt w:val="bullet"/>
      <w:lvlText w:val="o"/>
      <w:lvlJc w:val="left"/>
      <w:pPr>
        <w:ind w:left="6327" w:hanging="360"/>
      </w:pPr>
      <w:rPr>
        <w:rFonts w:ascii="Courier New" w:hAnsi="Courier New" w:cs="Courier New" w:hint="default"/>
      </w:rPr>
    </w:lvl>
    <w:lvl w:ilvl="8" w:tplc="0C0A001B" w:tentative="1">
      <w:start w:val="1"/>
      <w:numFmt w:val="bullet"/>
      <w:lvlText w:val=""/>
      <w:lvlJc w:val="left"/>
      <w:pPr>
        <w:ind w:left="7047" w:hanging="360"/>
      </w:pPr>
      <w:rPr>
        <w:rFonts w:ascii="Wingdings" w:hAnsi="Wingdings" w:hint="default"/>
      </w:rPr>
    </w:lvl>
  </w:abstractNum>
  <w:abstractNum w:abstractNumId="28" w15:restartNumberingAfterBreak="0">
    <w:nsid w:val="4EA2671D"/>
    <w:multiLevelType w:val="hybridMultilevel"/>
    <w:tmpl w:val="4308E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2D435D"/>
    <w:multiLevelType w:val="hybridMultilevel"/>
    <w:tmpl w:val="455EB2F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0" w15:restartNumberingAfterBreak="0">
    <w:nsid w:val="53E076DF"/>
    <w:multiLevelType w:val="multilevel"/>
    <w:tmpl w:val="590C799A"/>
    <w:lvl w:ilvl="0">
      <w:start w:val="1"/>
      <w:numFmt w:val="decimal"/>
      <w:pStyle w:val="Ttulo10"/>
      <w:lvlText w:val="%1."/>
      <w:lvlJc w:val="left"/>
      <w:pPr>
        <w:tabs>
          <w:tab w:val="num" w:pos="437"/>
        </w:tabs>
        <w:ind w:left="720" w:hanging="720"/>
      </w:pPr>
      <w:rPr>
        <w:rFonts w:ascii="Arial" w:hAnsi="Arial" w:hint="default"/>
        <w:b/>
        <w:i w:val="0"/>
        <w:sz w:val="32"/>
      </w:rPr>
    </w:lvl>
    <w:lvl w:ilvl="1">
      <w:start w:val="1"/>
      <w:numFmt w:val="decimal"/>
      <w:pStyle w:val="Ttulo20"/>
      <w:lvlText w:val="%1.%2."/>
      <w:lvlJc w:val="left"/>
      <w:pPr>
        <w:tabs>
          <w:tab w:val="num" w:pos="1440"/>
        </w:tabs>
        <w:ind w:left="1152" w:hanging="432"/>
      </w:pPr>
      <w:rPr>
        <w:rFonts w:ascii="Arial" w:hAnsi="Arial" w:hint="default"/>
        <w:color w:val="auto"/>
        <w:sz w:val="28"/>
      </w:rPr>
    </w:lvl>
    <w:lvl w:ilvl="2">
      <w:start w:val="1"/>
      <w:numFmt w:val="decimal"/>
      <w:pStyle w:val="Ttulo30"/>
      <w:lvlText w:val="%1.%2.%3."/>
      <w:lvlJc w:val="left"/>
      <w:pPr>
        <w:tabs>
          <w:tab w:val="num" w:pos="2160"/>
        </w:tabs>
        <w:ind w:left="1584" w:hanging="504"/>
      </w:pPr>
      <w:rPr>
        <w:rFonts w:hint="default"/>
      </w:rPr>
    </w:lvl>
    <w:lvl w:ilvl="3">
      <w:start w:val="1"/>
      <w:numFmt w:val="decimal"/>
      <w:pStyle w:val="Ttulo40"/>
      <w:lvlText w:val="%1.%2.%3.%4."/>
      <w:lvlJc w:val="left"/>
      <w:pPr>
        <w:tabs>
          <w:tab w:val="num" w:pos="2880"/>
        </w:tabs>
        <w:ind w:left="2088" w:hanging="648"/>
      </w:pPr>
      <w:rPr>
        <w:rFonts w:hint="default"/>
      </w:rPr>
    </w:lvl>
    <w:lvl w:ilvl="4">
      <w:start w:val="1"/>
      <w:numFmt w:val="decimal"/>
      <w:pStyle w:val="Ttulo50"/>
      <w:lvlText w:val="%1.%2.%3.%4.%5."/>
      <w:lvlJc w:val="left"/>
      <w:pPr>
        <w:tabs>
          <w:tab w:val="num" w:pos="3600"/>
        </w:tabs>
        <w:ind w:left="2592" w:hanging="792"/>
      </w:pPr>
      <w:rPr>
        <w:rFonts w:hint="default"/>
      </w:rPr>
    </w:lvl>
    <w:lvl w:ilvl="5">
      <w:start w:val="1"/>
      <w:numFmt w:val="decimal"/>
      <w:pStyle w:val="Ttulo60"/>
      <w:lvlText w:val="%1.%2.%3.%4.%5.%6."/>
      <w:lvlJc w:val="left"/>
      <w:pPr>
        <w:tabs>
          <w:tab w:val="num" w:pos="4320"/>
        </w:tabs>
        <w:ind w:left="3096" w:hanging="936"/>
      </w:pPr>
      <w:rPr>
        <w:rFonts w:hint="default"/>
      </w:rPr>
    </w:lvl>
    <w:lvl w:ilvl="6">
      <w:start w:val="1"/>
      <w:numFmt w:val="decimal"/>
      <w:pStyle w:val="Ttulo70"/>
      <w:lvlText w:val="%1.%2.%3.%4.%5.%6.%7."/>
      <w:lvlJc w:val="left"/>
      <w:pPr>
        <w:tabs>
          <w:tab w:val="num" w:pos="5040"/>
        </w:tabs>
        <w:ind w:left="3600" w:hanging="1080"/>
      </w:pPr>
      <w:rPr>
        <w:rFonts w:hint="default"/>
      </w:rPr>
    </w:lvl>
    <w:lvl w:ilvl="7">
      <w:start w:val="1"/>
      <w:numFmt w:val="decimal"/>
      <w:pStyle w:val="Ttulo80"/>
      <w:lvlText w:val="%1.%2.%3.%4.%5.%6.%7.%8."/>
      <w:lvlJc w:val="left"/>
      <w:pPr>
        <w:tabs>
          <w:tab w:val="num" w:pos="5760"/>
        </w:tabs>
        <w:ind w:left="4104" w:hanging="1224"/>
      </w:pPr>
      <w:rPr>
        <w:rFonts w:hint="default"/>
      </w:rPr>
    </w:lvl>
    <w:lvl w:ilvl="8">
      <w:start w:val="1"/>
      <w:numFmt w:val="decimal"/>
      <w:pStyle w:val="Ttulo90"/>
      <w:lvlText w:val="%1.%2.%3.%4.%5.%6.%7.%8.%9."/>
      <w:lvlJc w:val="left"/>
      <w:pPr>
        <w:tabs>
          <w:tab w:val="num" w:pos="4140"/>
        </w:tabs>
        <w:ind w:left="2700" w:hanging="1440"/>
      </w:pPr>
      <w:rPr>
        <w:rFonts w:hint="default"/>
      </w:rPr>
    </w:lvl>
  </w:abstractNum>
  <w:abstractNum w:abstractNumId="31" w15:restartNumberingAfterBreak="0">
    <w:nsid w:val="56CC12F2"/>
    <w:multiLevelType w:val="hybridMultilevel"/>
    <w:tmpl w:val="FCE8DD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60CD53AF"/>
    <w:multiLevelType w:val="hybridMultilevel"/>
    <w:tmpl w:val="4D32F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F352409"/>
    <w:multiLevelType w:val="hybridMultilevel"/>
    <w:tmpl w:val="2DA44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B2F7E19"/>
    <w:multiLevelType w:val="hybridMultilevel"/>
    <w:tmpl w:val="981A9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64077E"/>
    <w:multiLevelType w:val="hybridMultilevel"/>
    <w:tmpl w:val="3B046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B07571"/>
    <w:multiLevelType w:val="hybridMultilevel"/>
    <w:tmpl w:val="80887B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30"/>
  </w:num>
  <w:num w:numId="3">
    <w:abstractNumId w:val="25"/>
  </w:num>
  <w:num w:numId="4">
    <w:abstractNumId w:val="24"/>
  </w:num>
  <w:num w:numId="5">
    <w:abstractNumId w:val="11"/>
  </w:num>
  <w:num w:numId="6">
    <w:abstractNumId w:val="1"/>
  </w:num>
  <w:num w:numId="7">
    <w:abstractNumId w:val="0"/>
  </w:num>
  <w:num w:numId="8">
    <w:abstractNumId w:val="22"/>
  </w:num>
  <w:num w:numId="9">
    <w:abstractNumId w:val="29"/>
  </w:num>
  <w:num w:numId="10">
    <w:abstractNumId w:val="18"/>
  </w:num>
  <w:num w:numId="11">
    <w:abstractNumId w:val="12"/>
  </w:num>
  <w:num w:numId="12">
    <w:abstractNumId w:val="14"/>
  </w:num>
  <w:num w:numId="13">
    <w:abstractNumId w:val="19"/>
  </w:num>
  <w:num w:numId="14">
    <w:abstractNumId w:val="26"/>
  </w:num>
  <w:num w:numId="15">
    <w:abstractNumId w:val="27"/>
  </w:num>
  <w:num w:numId="16">
    <w:abstractNumId w:val="13"/>
  </w:num>
  <w:num w:numId="17">
    <w:abstractNumId w:val="32"/>
  </w:num>
  <w:num w:numId="18">
    <w:abstractNumId w:val="21"/>
  </w:num>
  <w:num w:numId="19">
    <w:abstractNumId w:val="23"/>
  </w:num>
  <w:num w:numId="20">
    <w:abstractNumId w:val="15"/>
  </w:num>
  <w:num w:numId="21">
    <w:abstractNumId w:val="33"/>
  </w:num>
  <w:num w:numId="22">
    <w:abstractNumId w:val="28"/>
  </w:num>
  <w:num w:numId="23">
    <w:abstractNumId w:val="31"/>
  </w:num>
  <w:num w:numId="24">
    <w:abstractNumId w:val="35"/>
  </w:num>
  <w:num w:numId="25">
    <w:abstractNumId w:val="16"/>
  </w:num>
  <w:num w:numId="26">
    <w:abstractNumId w:val="10"/>
  </w:num>
  <w:num w:numId="27">
    <w:abstractNumId w:val="34"/>
  </w:num>
  <w:num w:numId="28">
    <w:abstractNumId w:val="17"/>
  </w:num>
  <w:num w:numId="29">
    <w:abstractNumId w:val="36"/>
  </w:num>
  <w:num w:numId="30">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s-ES_tradnl" w:vendorID="64" w:dllVersion="131078" w:nlCheck="1" w:checkStyle="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0"/>
  <w:activeWritingStyle w:appName="MSWord" w:lang="fr-FR" w:vendorID="64" w:dllVersion="131078" w:nlCheck="1" w:checkStyle="1"/>
  <w:activeWritingStyle w:appName="MSWord" w:lang="es-AR" w:vendorID="64" w:dllVersion="131078" w:nlCheck="1" w:checkStyle="1"/>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00"/>
  <w:displayHorizontalDrawingGridEvery w:val="2"/>
  <w:characterSpacingControl w:val="doNotCompress"/>
  <w:hdrShapeDefaults>
    <o:shapedefaults v:ext="edit" spidmax="2371">
      <o:colormru v:ext="edit" colors="#ccc,#00b0ca,#ddd"/>
    </o:shapedefaults>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761E"/>
    <w:rsid w:val="000008A5"/>
    <w:rsid w:val="0000129F"/>
    <w:rsid w:val="000013E5"/>
    <w:rsid w:val="00002D1C"/>
    <w:rsid w:val="00002F79"/>
    <w:rsid w:val="00004F1E"/>
    <w:rsid w:val="000056E2"/>
    <w:rsid w:val="00005745"/>
    <w:rsid w:val="00005CBD"/>
    <w:rsid w:val="000063AB"/>
    <w:rsid w:val="00006517"/>
    <w:rsid w:val="000065E7"/>
    <w:rsid w:val="00006969"/>
    <w:rsid w:val="00007AC8"/>
    <w:rsid w:val="00007BC8"/>
    <w:rsid w:val="0001019B"/>
    <w:rsid w:val="00012051"/>
    <w:rsid w:val="00012ADF"/>
    <w:rsid w:val="00012EFC"/>
    <w:rsid w:val="00015C53"/>
    <w:rsid w:val="00015F34"/>
    <w:rsid w:val="000165E7"/>
    <w:rsid w:val="00017BC2"/>
    <w:rsid w:val="00021449"/>
    <w:rsid w:val="00022362"/>
    <w:rsid w:val="000226EB"/>
    <w:rsid w:val="000228DF"/>
    <w:rsid w:val="00024F03"/>
    <w:rsid w:val="000261B6"/>
    <w:rsid w:val="0002639C"/>
    <w:rsid w:val="00027573"/>
    <w:rsid w:val="00027BDC"/>
    <w:rsid w:val="0003051D"/>
    <w:rsid w:val="00030775"/>
    <w:rsid w:val="0003156F"/>
    <w:rsid w:val="00031C47"/>
    <w:rsid w:val="00031F7D"/>
    <w:rsid w:val="000322A8"/>
    <w:rsid w:val="00033C03"/>
    <w:rsid w:val="000346AB"/>
    <w:rsid w:val="000356B9"/>
    <w:rsid w:val="00037341"/>
    <w:rsid w:val="00037E65"/>
    <w:rsid w:val="00037EAC"/>
    <w:rsid w:val="00040945"/>
    <w:rsid w:val="00041E8B"/>
    <w:rsid w:val="00041F8E"/>
    <w:rsid w:val="00042813"/>
    <w:rsid w:val="00043F72"/>
    <w:rsid w:val="00044371"/>
    <w:rsid w:val="0004580F"/>
    <w:rsid w:val="00046423"/>
    <w:rsid w:val="00047AFE"/>
    <w:rsid w:val="00050056"/>
    <w:rsid w:val="0005028D"/>
    <w:rsid w:val="00051B0B"/>
    <w:rsid w:val="00051EB1"/>
    <w:rsid w:val="000522A3"/>
    <w:rsid w:val="00052FD0"/>
    <w:rsid w:val="000540DE"/>
    <w:rsid w:val="00054A08"/>
    <w:rsid w:val="00054C9C"/>
    <w:rsid w:val="00055202"/>
    <w:rsid w:val="000557D8"/>
    <w:rsid w:val="00055CE2"/>
    <w:rsid w:val="00056789"/>
    <w:rsid w:val="0005750D"/>
    <w:rsid w:val="00057D8B"/>
    <w:rsid w:val="00061019"/>
    <w:rsid w:val="00063165"/>
    <w:rsid w:val="000635A4"/>
    <w:rsid w:val="000635C1"/>
    <w:rsid w:val="0006377E"/>
    <w:rsid w:val="000638B1"/>
    <w:rsid w:val="000646B6"/>
    <w:rsid w:val="00067B71"/>
    <w:rsid w:val="000703E9"/>
    <w:rsid w:val="00071132"/>
    <w:rsid w:val="000718FF"/>
    <w:rsid w:val="000719A1"/>
    <w:rsid w:val="00071CFB"/>
    <w:rsid w:val="00072160"/>
    <w:rsid w:val="000723D3"/>
    <w:rsid w:val="00072C13"/>
    <w:rsid w:val="0007321D"/>
    <w:rsid w:val="0007378D"/>
    <w:rsid w:val="00074227"/>
    <w:rsid w:val="00075034"/>
    <w:rsid w:val="00075885"/>
    <w:rsid w:val="00075B5E"/>
    <w:rsid w:val="000818C9"/>
    <w:rsid w:val="000818E2"/>
    <w:rsid w:val="00082043"/>
    <w:rsid w:val="000823ED"/>
    <w:rsid w:val="00083048"/>
    <w:rsid w:val="00083312"/>
    <w:rsid w:val="00083AC3"/>
    <w:rsid w:val="00084DDC"/>
    <w:rsid w:val="00090514"/>
    <w:rsid w:val="0009189B"/>
    <w:rsid w:val="00091B18"/>
    <w:rsid w:val="00091DEB"/>
    <w:rsid w:val="0009371B"/>
    <w:rsid w:val="000954C2"/>
    <w:rsid w:val="0009652A"/>
    <w:rsid w:val="00096735"/>
    <w:rsid w:val="00097B7C"/>
    <w:rsid w:val="000A06C5"/>
    <w:rsid w:val="000A0A05"/>
    <w:rsid w:val="000A1E77"/>
    <w:rsid w:val="000A2FE2"/>
    <w:rsid w:val="000A3BB7"/>
    <w:rsid w:val="000A7190"/>
    <w:rsid w:val="000A796A"/>
    <w:rsid w:val="000A7B44"/>
    <w:rsid w:val="000B0A4B"/>
    <w:rsid w:val="000B1B9A"/>
    <w:rsid w:val="000B2383"/>
    <w:rsid w:val="000B2549"/>
    <w:rsid w:val="000B2841"/>
    <w:rsid w:val="000B2C20"/>
    <w:rsid w:val="000B2D8E"/>
    <w:rsid w:val="000B41FD"/>
    <w:rsid w:val="000B5015"/>
    <w:rsid w:val="000B5651"/>
    <w:rsid w:val="000B5C61"/>
    <w:rsid w:val="000B5F7D"/>
    <w:rsid w:val="000B7404"/>
    <w:rsid w:val="000B784D"/>
    <w:rsid w:val="000C06E1"/>
    <w:rsid w:val="000C11D0"/>
    <w:rsid w:val="000C2E65"/>
    <w:rsid w:val="000C32CA"/>
    <w:rsid w:val="000C3EFB"/>
    <w:rsid w:val="000C4067"/>
    <w:rsid w:val="000C4994"/>
    <w:rsid w:val="000C4A4B"/>
    <w:rsid w:val="000C7000"/>
    <w:rsid w:val="000C7457"/>
    <w:rsid w:val="000C7913"/>
    <w:rsid w:val="000C7F6A"/>
    <w:rsid w:val="000D2475"/>
    <w:rsid w:val="000D2558"/>
    <w:rsid w:val="000D2605"/>
    <w:rsid w:val="000D31E1"/>
    <w:rsid w:val="000D335B"/>
    <w:rsid w:val="000D40D1"/>
    <w:rsid w:val="000D4471"/>
    <w:rsid w:val="000D5ACD"/>
    <w:rsid w:val="000D6406"/>
    <w:rsid w:val="000D64A8"/>
    <w:rsid w:val="000D65B1"/>
    <w:rsid w:val="000D6BF1"/>
    <w:rsid w:val="000D73A9"/>
    <w:rsid w:val="000D7AD6"/>
    <w:rsid w:val="000D7B02"/>
    <w:rsid w:val="000E02EC"/>
    <w:rsid w:val="000E06E5"/>
    <w:rsid w:val="000E10AF"/>
    <w:rsid w:val="000E1E68"/>
    <w:rsid w:val="000E35C0"/>
    <w:rsid w:val="000E3C73"/>
    <w:rsid w:val="000E4C24"/>
    <w:rsid w:val="000E4C70"/>
    <w:rsid w:val="000E540D"/>
    <w:rsid w:val="000E5CE3"/>
    <w:rsid w:val="000E5DB5"/>
    <w:rsid w:val="000E5FC5"/>
    <w:rsid w:val="000E6F30"/>
    <w:rsid w:val="000E76DC"/>
    <w:rsid w:val="000E7779"/>
    <w:rsid w:val="000F0338"/>
    <w:rsid w:val="000F2001"/>
    <w:rsid w:val="000F2510"/>
    <w:rsid w:val="000F2641"/>
    <w:rsid w:val="000F382F"/>
    <w:rsid w:val="000F3C48"/>
    <w:rsid w:val="000F3EBC"/>
    <w:rsid w:val="000F42BF"/>
    <w:rsid w:val="000F4325"/>
    <w:rsid w:val="000F4FFD"/>
    <w:rsid w:val="000F57E3"/>
    <w:rsid w:val="000F60D5"/>
    <w:rsid w:val="000F67D5"/>
    <w:rsid w:val="000F6992"/>
    <w:rsid w:val="000F6FE3"/>
    <w:rsid w:val="000F7062"/>
    <w:rsid w:val="000F7D1B"/>
    <w:rsid w:val="00100016"/>
    <w:rsid w:val="00101F69"/>
    <w:rsid w:val="00102894"/>
    <w:rsid w:val="001033C0"/>
    <w:rsid w:val="001037B2"/>
    <w:rsid w:val="001037EE"/>
    <w:rsid w:val="00103B46"/>
    <w:rsid w:val="00107BA0"/>
    <w:rsid w:val="001103E0"/>
    <w:rsid w:val="0011061C"/>
    <w:rsid w:val="00110907"/>
    <w:rsid w:val="00110BAB"/>
    <w:rsid w:val="00111252"/>
    <w:rsid w:val="00111D26"/>
    <w:rsid w:val="00111E5F"/>
    <w:rsid w:val="00112394"/>
    <w:rsid w:val="00112EDD"/>
    <w:rsid w:val="001133D8"/>
    <w:rsid w:val="00114A29"/>
    <w:rsid w:val="001163A5"/>
    <w:rsid w:val="00117013"/>
    <w:rsid w:val="001202CB"/>
    <w:rsid w:val="00120CE5"/>
    <w:rsid w:val="00120F7F"/>
    <w:rsid w:val="00121F8F"/>
    <w:rsid w:val="0012265C"/>
    <w:rsid w:val="0012268E"/>
    <w:rsid w:val="0012321F"/>
    <w:rsid w:val="00124128"/>
    <w:rsid w:val="00124201"/>
    <w:rsid w:val="00124374"/>
    <w:rsid w:val="00124C15"/>
    <w:rsid w:val="001254BE"/>
    <w:rsid w:val="00125565"/>
    <w:rsid w:val="00125E28"/>
    <w:rsid w:val="00126153"/>
    <w:rsid w:val="0012664E"/>
    <w:rsid w:val="00126D53"/>
    <w:rsid w:val="0012796D"/>
    <w:rsid w:val="00127DB8"/>
    <w:rsid w:val="0013066E"/>
    <w:rsid w:val="001306C3"/>
    <w:rsid w:val="00130A05"/>
    <w:rsid w:val="00130EB2"/>
    <w:rsid w:val="00133779"/>
    <w:rsid w:val="001339CE"/>
    <w:rsid w:val="00133A82"/>
    <w:rsid w:val="00134C91"/>
    <w:rsid w:val="001355A8"/>
    <w:rsid w:val="00135FCA"/>
    <w:rsid w:val="00136491"/>
    <w:rsid w:val="001401CD"/>
    <w:rsid w:val="00140FA8"/>
    <w:rsid w:val="00141A9F"/>
    <w:rsid w:val="00142C2E"/>
    <w:rsid w:val="00143604"/>
    <w:rsid w:val="00143DDB"/>
    <w:rsid w:val="001446C3"/>
    <w:rsid w:val="001447C5"/>
    <w:rsid w:val="001454D2"/>
    <w:rsid w:val="001456FE"/>
    <w:rsid w:val="00145C07"/>
    <w:rsid w:val="00145D11"/>
    <w:rsid w:val="001467E5"/>
    <w:rsid w:val="00146FB8"/>
    <w:rsid w:val="00147E0D"/>
    <w:rsid w:val="00151436"/>
    <w:rsid w:val="0015174A"/>
    <w:rsid w:val="00151986"/>
    <w:rsid w:val="00152393"/>
    <w:rsid w:val="00152489"/>
    <w:rsid w:val="00152818"/>
    <w:rsid w:val="001533F0"/>
    <w:rsid w:val="00153946"/>
    <w:rsid w:val="00153C74"/>
    <w:rsid w:val="001549A9"/>
    <w:rsid w:val="00154E83"/>
    <w:rsid w:val="00155941"/>
    <w:rsid w:val="0015607E"/>
    <w:rsid w:val="001562A1"/>
    <w:rsid w:val="0015678A"/>
    <w:rsid w:val="001568D2"/>
    <w:rsid w:val="00157346"/>
    <w:rsid w:val="00157A83"/>
    <w:rsid w:val="00157B77"/>
    <w:rsid w:val="00160FB1"/>
    <w:rsid w:val="001616B8"/>
    <w:rsid w:val="00161A45"/>
    <w:rsid w:val="00162067"/>
    <w:rsid w:val="00162350"/>
    <w:rsid w:val="00163AD2"/>
    <w:rsid w:val="00165007"/>
    <w:rsid w:val="001678C9"/>
    <w:rsid w:val="00167F9A"/>
    <w:rsid w:val="00170751"/>
    <w:rsid w:val="001743F8"/>
    <w:rsid w:val="001761C7"/>
    <w:rsid w:val="00176443"/>
    <w:rsid w:val="001806E5"/>
    <w:rsid w:val="0018104D"/>
    <w:rsid w:val="00182A4E"/>
    <w:rsid w:val="00183F29"/>
    <w:rsid w:val="00184069"/>
    <w:rsid w:val="001845B2"/>
    <w:rsid w:val="00185801"/>
    <w:rsid w:val="00185952"/>
    <w:rsid w:val="00186B32"/>
    <w:rsid w:val="0019029A"/>
    <w:rsid w:val="00190319"/>
    <w:rsid w:val="00190E10"/>
    <w:rsid w:val="00191B29"/>
    <w:rsid w:val="00192032"/>
    <w:rsid w:val="001921A8"/>
    <w:rsid w:val="00192301"/>
    <w:rsid w:val="001923BF"/>
    <w:rsid w:val="00192A0B"/>
    <w:rsid w:val="001930A6"/>
    <w:rsid w:val="00193510"/>
    <w:rsid w:val="00193AE2"/>
    <w:rsid w:val="00194428"/>
    <w:rsid w:val="00194F13"/>
    <w:rsid w:val="00195101"/>
    <w:rsid w:val="0019635F"/>
    <w:rsid w:val="00197050"/>
    <w:rsid w:val="00197691"/>
    <w:rsid w:val="001A0BD2"/>
    <w:rsid w:val="001A12CA"/>
    <w:rsid w:val="001A3174"/>
    <w:rsid w:val="001A3760"/>
    <w:rsid w:val="001A41DB"/>
    <w:rsid w:val="001A48EB"/>
    <w:rsid w:val="001A6002"/>
    <w:rsid w:val="001A6110"/>
    <w:rsid w:val="001A74E8"/>
    <w:rsid w:val="001A786E"/>
    <w:rsid w:val="001B1367"/>
    <w:rsid w:val="001B1693"/>
    <w:rsid w:val="001B1707"/>
    <w:rsid w:val="001B2DC3"/>
    <w:rsid w:val="001B3D64"/>
    <w:rsid w:val="001B4841"/>
    <w:rsid w:val="001B58C2"/>
    <w:rsid w:val="001B5B88"/>
    <w:rsid w:val="001B74DC"/>
    <w:rsid w:val="001C0890"/>
    <w:rsid w:val="001C18CA"/>
    <w:rsid w:val="001C1FFF"/>
    <w:rsid w:val="001C4DAD"/>
    <w:rsid w:val="001C5E89"/>
    <w:rsid w:val="001C60C4"/>
    <w:rsid w:val="001C6A7F"/>
    <w:rsid w:val="001D0C11"/>
    <w:rsid w:val="001D0D59"/>
    <w:rsid w:val="001D1821"/>
    <w:rsid w:val="001D194F"/>
    <w:rsid w:val="001D216F"/>
    <w:rsid w:val="001D3C00"/>
    <w:rsid w:val="001D3F0B"/>
    <w:rsid w:val="001D41A4"/>
    <w:rsid w:val="001D5807"/>
    <w:rsid w:val="001D5BAC"/>
    <w:rsid w:val="001D61EF"/>
    <w:rsid w:val="001D6B59"/>
    <w:rsid w:val="001D71EB"/>
    <w:rsid w:val="001D7C73"/>
    <w:rsid w:val="001E08C8"/>
    <w:rsid w:val="001E0A0C"/>
    <w:rsid w:val="001E1A66"/>
    <w:rsid w:val="001E2E6F"/>
    <w:rsid w:val="001E322B"/>
    <w:rsid w:val="001E382A"/>
    <w:rsid w:val="001E4555"/>
    <w:rsid w:val="001E5365"/>
    <w:rsid w:val="001E672A"/>
    <w:rsid w:val="001F0905"/>
    <w:rsid w:val="001F0989"/>
    <w:rsid w:val="001F0DCE"/>
    <w:rsid w:val="001F2186"/>
    <w:rsid w:val="001F372F"/>
    <w:rsid w:val="001F3A90"/>
    <w:rsid w:val="001F3D7F"/>
    <w:rsid w:val="001F3F3D"/>
    <w:rsid w:val="001F4C5E"/>
    <w:rsid w:val="001F6683"/>
    <w:rsid w:val="001F6BC1"/>
    <w:rsid w:val="001F7141"/>
    <w:rsid w:val="001F7B5A"/>
    <w:rsid w:val="00200F2E"/>
    <w:rsid w:val="00200FD4"/>
    <w:rsid w:val="002013FB"/>
    <w:rsid w:val="00201FF0"/>
    <w:rsid w:val="00203736"/>
    <w:rsid w:val="00203876"/>
    <w:rsid w:val="00204F4D"/>
    <w:rsid w:val="0020576A"/>
    <w:rsid w:val="00206092"/>
    <w:rsid w:val="002060B7"/>
    <w:rsid w:val="00206226"/>
    <w:rsid w:val="0020622A"/>
    <w:rsid w:val="002067E3"/>
    <w:rsid w:val="002068C4"/>
    <w:rsid w:val="002105C1"/>
    <w:rsid w:val="00210975"/>
    <w:rsid w:val="00210A00"/>
    <w:rsid w:val="00212B45"/>
    <w:rsid w:val="00212C75"/>
    <w:rsid w:val="0021372A"/>
    <w:rsid w:val="002148C3"/>
    <w:rsid w:val="00214D1F"/>
    <w:rsid w:val="00214E7B"/>
    <w:rsid w:val="0021599B"/>
    <w:rsid w:val="00215C20"/>
    <w:rsid w:val="00215DFA"/>
    <w:rsid w:val="00216475"/>
    <w:rsid w:val="00216994"/>
    <w:rsid w:val="00217366"/>
    <w:rsid w:val="00217978"/>
    <w:rsid w:val="00221328"/>
    <w:rsid w:val="00222306"/>
    <w:rsid w:val="002233BD"/>
    <w:rsid w:val="0022435D"/>
    <w:rsid w:val="00224883"/>
    <w:rsid w:val="00224B9D"/>
    <w:rsid w:val="00225765"/>
    <w:rsid w:val="00226905"/>
    <w:rsid w:val="00231585"/>
    <w:rsid w:val="00231EAF"/>
    <w:rsid w:val="00232BE4"/>
    <w:rsid w:val="00233112"/>
    <w:rsid w:val="00233D6F"/>
    <w:rsid w:val="0023567C"/>
    <w:rsid w:val="0023649B"/>
    <w:rsid w:val="0024187D"/>
    <w:rsid w:val="00242239"/>
    <w:rsid w:val="002426C5"/>
    <w:rsid w:val="00242E1A"/>
    <w:rsid w:val="002435BE"/>
    <w:rsid w:val="00244386"/>
    <w:rsid w:val="0024516D"/>
    <w:rsid w:val="002452DD"/>
    <w:rsid w:val="00245508"/>
    <w:rsid w:val="0024636C"/>
    <w:rsid w:val="002469F2"/>
    <w:rsid w:val="00246E32"/>
    <w:rsid w:val="00247EB0"/>
    <w:rsid w:val="00250886"/>
    <w:rsid w:val="00251A85"/>
    <w:rsid w:val="00252573"/>
    <w:rsid w:val="00252CBF"/>
    <w:rsid w:val="002532E2"/>
    <w:rsid w:val="00254BA5"/>
    <w:rsid w:val="00254C33"/>
    <w:rsid w:val="0025537A"/>
    <w:rsid w:val="002565C1"/>
    <w:rsid w:val="002574E6"/>
    <w:rsid w:val="00257AEA"/>
    <w:rsid w:val="00260AA9"/>
    <w:rsid w:val="00260CD2"/>
    <w:rsid w:val="002617B6"/>
    <w:rsid w:val="0026198C"/>
    <w:rsid w:val="00261D9F"/>
    <w:rsid w:val="002620C4"/>
    <w:rsid w:val="00262CD7"/>
    <w:rsid w:val="00262FBD"/>
    <w:rsid w:val="00263604"/>
    <w:rsid w:val="00263683"/>
    <w:rsid w:val="00264D33"/>
    <w:rsid w:val="002662BC"/>
    <w:rsid w:val="002667B6"/>
    <w:rsid w:val="00266A4A"/>
    <w:rsid w:val="00267210"/>
    <w:rsid w:val="00270C54"/>
    <w:rsid w:val="00271122"/>
    <w:rsid w:val="002726F0"/>
    <w:rsid w:val="00272AD9"/>
    <w:rsid w:val="002744F6"/>
    <w:rsid w:val="00274AF1"/>
    <w:rsid w:val="00274DF9"/>
    <w:rsid w:val="0027622F"/>
    <w:rsid w:val="002763BD"/>
    <w:rsid w:val="0027663D"/>
    <w:rsid w:val="002774EC"/>
    <w:rsid w:val="00281C82"/>
    <w:rsid w:val="00283028"/>
    <w:rsid w:val="00283210"/>
    <w:rsid w:val="00283BEE"/>
    <w:rsid w:val="00284FC9"/>
    <w:rsid w:val="00286D2B"/>
    <w:rsid w:val="00290AAA"/>
    <w:rsid w:val="00290D5E"/>
    <w:rsid w:val="00291078"/>
    <w:rsid w:val="00291B44"/>
    <w:rsid w:val="00291DD5"/>
    <w:rsid w:val="00293E04"/>
    <w:rsid w:val="002952B0"/>
    <w:rsid w:val="00295A79"/>
    <w:rsid w:val="00295F2E"/>
    <w:rsid w:val="00295F81"/>
    <w:rsid w:val="00296FFB"/>
    <w:rsid w:val="00297351"/>
    <w:rsid w:val="002973E7"/>
    <w:rsid w:val="002A0E63"/>
    <w:rsid w:val="002A1E2B"/>
    <w:rsid w:val="002A2651"/>
    <w:rsid w:val="002A2C4E"/>
    <w:rsid w:val="002A3575"/>
    <w:rsid w:val="002A3875"/>
    <w:rsid w:val="002A3A00"/>
    <w:rsid w:val="002A4B69"/>
    <w:rsid w:val="002A5695"/>
    <w:rsid w:val="002A5760"/>
    <w:rsid w:val="002A5AA0"/>
    <w:rsid w:val="002A6718"/>
    <w:rsid w:val="002A7833"/>
    <w:rsid w:val="002A79A8"/>
    <w:rsid w:val="002A7B2C"/>
    <w:rsid w:val="002B0899"/>
    <w:rsid w:val="002B2777"/>
    <w:rsid w:val="002B3818"/>
    <w:rsid w:val="002B3C5B"/>
    <w:rsid w:val="002B4163"/>
    <w:rsid w:val="002B4295"/>
    <w:rsid w:val="002B4A3E"/>
    <w:rsid w:val="002B5219"/>
    <w:rsid w:val="002B5503"/>
    <w:rsid w:val="002B6BC8"/>
    <w:rsid w:val="002B6CB6"/>
    <w:rsid w:val="002B70A8"/>
    <w:rsid w:val="002B7E90"/>
    <w:rsid w:val="002C062A"/>
    <w:rsid w:val="002C0682"/>
    <w:rsid w:val="002C106A"/>
    <w:rsid w:val="002C1513"/>
    <w:rsid w:val="002C5B5C"/>
    <w:rsid w:val="002C717C"/>
    <w:rsid w:val="002C7963"/>
    <w:rsid w:val="002D015A"/>
    <w:rsid w:val="002D0172"/>
    <w:rsid w:val="002D0D42"/>
    <w:rsid w:val="002D1022"/>
    <w:rsid w:val="002D2045"/>
    <w:rsid w:val="002D3987"/>
    <w:rsid w:val="002D3AB0"/>
    <w:rsid w:val="002D6699"/>
    <w:rsid w:val="002D6910"/>
    <w:rsid w:val="002D7ACA"/>
    <w:rsid w:val="002E06F5"/>
    <w:rsid w:val="002E07C9"/>
    <w:rsid w:val="002E0BBE"/>
    <w:rsid w:val="002E0C12"/>
    <w:rsid w:val="002E0D4E"/>
    <w:rsid w:val="002E1ED2"/>
    <w:rsid w:val="002E27B7"/>
    <w:rsid w:val="002E3582"/>
    <w:rsid w:val="002E3D05"/>
    <w:rsid w:val="002E4107"/>
    <w:rsid w:val="002E4483"/>
    <w:rsid w:val="002E4665"/>
    <w:rsid w:val="002E5724"/>
    <w:rsid w:val="002E5C1C"/>
    <w:rsid w:val="002E60B3"/>
    <w:rsid w:val="002E60DB"/>
    <w:rsid w:val="002E6AB9"/>
    <w:rsid w:val="002E6B3B"/>
    <w:rsid w:val="002E6E70"/>
    <w:rsid w:val="002E6F98"/>
    <w:rsid w:val="002E7071"/>
    <w:rsid w:val="002E70B4"/>
    <w:rsid w:val="002E7126"/>
    <w:rsid w:val="002E7142"/>
    <w:rsid w:val="002E71D1"/>
    <w:rsid w:val="002F1117"/>
    <w:rsid w:val="002F388F"/>
    <w:rsid w:val="002F3AB8"/>
    <w:rsid w:val="002F44DC"/>
    <w:rsid w:val="002F4BDC"/>
    <w:rsid w:val="002F4F39"/>
    <w:rsid w:val="00300A0E"/>
    <w:rsid w:val="0030193D"/>
    <w:rsid w:val="00302720"/>
    <w:rsid w:val="003027F9"/>
    <w:rsid w:val="00304A9D"/>
    <w:rsid w:val="00304DB7"/>
    <w:rsid w:val="0030503D"/>
    <w:rsid w:val="003071F5"/>
    <w:rsid w:val="00311C92"/>
    <w:rsid w:val="00312C4E"/>
    <w:rsid w:val="003134F7"/>
    <w:rsid w:val="00313823"/>
    <w:rsid w:val="00314AC4"/>
    <w:rsid w:val="003155C1"/>
    <w:rsid w:val="003160DD"/>
    <w:rsid w:val="00316B7C"/>
    <w:rsid w:val="00320C2C"/>
    <w:rsid w:val="00320D71"/>
    <w:rsid w:val="0032114C"/>
    <w:rsid w:val="00321560"/>
    <w:rsid w:val="0032160C"/>
    <w:rsid w:val="00321F93"/>
    <w:rsid w:val="00322CC7"/>
    <w:rsid w:val="0032514F"/>
    <w:rsid w:val="00325506"/>
    <w:rsid w:val="00325DA6"/>
    <w:rsid w:val="00326C3F"/>
    <w:rsid w:val="003304AF"/>
    <w:rsid w:val="00330976"/>
    <w:rsid w:val="0033138E"/>
    <w:rsid w:val="00331785"/>
    <w:rsid w:val="00331FF9"/>
    <w:rsid w:val="003325AF"/>
    <w:rsid w:val="00332C45"/>
    <w:rsid w:val="00333847"/>
    <w:rsid w:val="00334FDC"/>
    <w:rsid w:val="0033598C"/>
    <w:rsid w:val="00335C47"/>
    <w:rsid w:val="00337C1A"/>
    <w:rsid w:val="0034057D"/>
    <w:rsid w:val="00340B69"/>
    <w:rsid w:val="00340E5B"/>
    <w:rsid w:val="003422C5"/>
    <w:rsid w:val="0034245D"/>
    <w:rsid w:val="00342F2C"/>
    <w:rsid w:val="003432A7"/>
    <w:rsid w:val="003433FF"/>
    <w:rsid w:val="00343666"/>
    <w:rsid w:val="0034464C"/>
    <w:rsid w:val="00347D0A"/>
    <w:rsid w:val="003500A1"/>
    <w:rsid w:val="00350633"/>
    <w:rsid w:val="00351578"/>
    <w:rsid w:val="0035341F"/>
    <w:rsid w:val="00354544"/>
    <w:rsid w:val="00354922"/>
    <w:rsid w:val="00354E79"/>
    <w:rsid w:val="003553CC"/>
    <w:rsid w:val="00355715"/>
    <w:rsid w:val="00356B47"/>
    <w:rsid w:val="003579BB"/>
    <w:rsid w:val="003632BF"/>
    <w:rsid w:val="003632D5"/>
    <w:rsid w:val="003642DB"/>
    <w:rsid w:val="0036523C"/>
    <w:rsid w:val="00365370"/>
    <w:rsid w:val="0036625A"/>
    <w:rsid w:val="00367550"/>
    <w:rsid w:val="003707DC"/>
    <w:rsid w:val="00373655"/>
    <w:rsid w:val="00375C8A"/>
    <w:rsid w:val="00376517"/>
    <w:rsid w:val="00377C43"/>
    <w:rsid w:val="00380609"/>
    <w:rsid w:val="00382346"/>
    <w:rsid w:val="0038242D"/>
    <w:rsid w:val="00382437"/>
    <w:rsid w:val="00383C0E"/>
    <w:rsid w:val="00383F49"/>
    <w:rsid w:val="00384629"/>
    <w:rsid w:val="00384C4E"/>
    <w:rsid w:val="003853F4"/>
    <w:rsid w:val="00386252"/>
    <w:rsid w:val="00386D5E"/>
    <w:rsid w:val="00387548"/>
    <w:rsid w:val="00387770"/>
    <w:rsid w:val="003878ED"/>
    <w:rsid w:val="00387B6D"/>
    <w:rsid w:val="003914E3"/>
    <w:rsid w:val="00391E46"/>
    <w:rsid w:val="0039276E"/>
    <w:rsid w:val="00392E3E"/>
    <w:rsid w:val="003938CC"/>
    <w:rsid w:val="00394F64"/>
    <w:rsid w:val="00395A70"/>
    <w:rsid w:val="0039682F"/>
    <w:rsid w:val="00397B15"/>
    <w:rsid w:val="003A01F7"/>
    <w:rsid w:val="003A0763"/>
    <w:rsid w:val="003A08CA"/>
    <w:rsid w:val="003A1160"/>
    <w:rsid w:val="003A4ACF"/>
    <w:rsid w:val="003A5E90"/>
    <w:rsid w:val="003A615B"/>
    <w:rsid w:val="003A6C29"/>
    <w:rsid w:val="003A6E13"/>
    <w:rsid w:val="003A730B"/>
    <w:rsid w:val="003B0760"/>
    <w:rsid w:val="003B07B4"/>
    <w:rsid w:val="003B1546"/>
    <w:rsid w:val="003B1BDC"/>
    <w:rsid w:val="003B3634"/>
    <w:rsid w:val="003B3BAD"/>
    <w:rsid w:val="003B48E5"/>
    <w:rsid w:val="003B4E54"/>
    <w:rsid w:val="003B51CD"/>
    <w:rsid w:val="003B595F"/>
    <w:rsid w:val="003B5BD2"/>
    <w:rsid w:val="003B63AD"/>
    <w:rsid w:val="003B6EFF"/>
    <w:rsid w:val="003B7E64"/>
    <w:rsid w:val="003C1398"/>
    <w:rsid w:val="003C283B"/>
    <w:rsid w:val="003C2A30"/>
    <w:rsid w:val="003C31CD"/>
    <w:rsid w:val="003C4ABB"/>
    <w:rsid w:val="003C4D29"/>
    <w:rsid w:val="003C4EB5"/>
    <w:rsid w:val="003C4F4F"/>
    <w:rsid w:val="003C5049"/>
    <w:rsid w:val="003C51F9"/>
    <w:rsid w:val="003C530C"/>
    <w:rsid w:val="003C572B"/>
    <w:rsid w:val="003C576F"/>
    <w:rsid w:val="003C642B"/>
    <w:rsid w:val="003C66BF"/>
    <w:rsid w:val="003D00F0"/>
    <w:rsid w:val="003D039B"/>
    <w:rsid w:val="003D0C04"/>
    <w:rsid w:val="003D1556"/>
    <w:rsid w:val="003D1C69"/>
    <w:rsid w:val="003D2416"/>
    <w:rsid w:val="003D25EC"/>
    <w:rsid w:val="003D326A"/>
    <w:rsid w:val="003D39FF"/>
    <w:rsid w:val="003D5597"/>
    <w:rsid w:val="003D5B6B"/>
    <w:rsid w:val="003D638D"/>
    <w:rsid w:val="003D66D4"/>
    <w:rsid w:val="003D68E0"/>
    <w:rsid w:val="003D6BC1"/>
    <w:rsid w:val="003D7343"/>
    <w:rsid w:val="003D7663"/>
    <w:rsid w:val="003D78E1"/>
    <w:rsid w:val="003E051E"/>
    <w:rsid w:val="003E14C8"/>
    <w:rsid w:val="003E1825"/>
    <w:rsid w:val="003E2165"/>
    <w:rsid w:val="003E2343"/>
    <w:rsid w:val="003E286D"/>
    <w:rsid w:val="003E3578"/>
    <w:rsid w:val="003E36B8"/>
    <w:rsid w:val="003E39BF"/>
    <w:rsid w:val="003E4263"/>
    <w:rsid w:val="003E482A"/>
    <w:rsid w:val="003E5A8A"/>
    <w:rsid w:val="003E633B"/>
    <w:rsid w:val="003E6739"/>
    <w:rsid w:val="003E725F"/>
    <w:rsid w:val="003E72D1"/>
    <w:rsid w:val="003F0231"/>
    <w:rsid w:val="003F0BF4"/>
    <w:rsid w:val="003F11B5"/>
    <w:rsid w:val="003F1304"/>
    <w:rsid w:val="003F136B"/>
    <w:rsid w:val="003F250C"/>
    <w:rsid w:val="003F2924"/>
    <w:rsid w:val="003F3881"/>
    <w:rsid w:val="003F3A75"/>
    <w:rsid w:val="003F41CF"/>
    <w:rsid w:val="003F70A7"/>
    <w:rsid w:val="003F7B8E"/>
    <w:rsid w:val="004012F2"/>
    <w:rsid w:val="0040156E"/>
    <w:rsid w:val="004018BF"/>
    <w:rsid w:val="00401E1C"/>
    <w:rsid w:val="004022A5"/>
    <w:rsid w:val="00402B6A"/>
    <w:rsid w:val="00402E71"/>
    <w:rsid w:val="004034CE"/>
    <w:rsid w:val="0040459B"/>
    <w:rsid w:val="004045B5"/>
    <w:rsid w:val="00404833"/>
    <w:rsid w:val="00405EC3"/>
    <w:rsid w:val="00406B80"/>
    <w:rsid w:val="0040735B"/>
    <w:rsid w:val="00410317"/>
    <w:rsid w:val="00410621"/>
    <w:rsid w:val="004109C0"/>
    <w:rsid w:val="00411447"/>
    <w:rsid w:val="00412F21"/>
    <w:rsid w:val="00413488"/>
    <w:rsid w:val="004149C5"/>
    <w:rsid w:val="004156D4"/>
    <w:rsid w:val="004159D9"/>
    <w:rsid w:val="00415DB0"/>
    <w:rsid w:val="00415FD9"/>
    <w:rsid w:val="004169E5"/>
    <w:rsid w:val="00417D38"/>
    <w:rsid w:val="00417E3B"/>
    <w:rsid w:val="00420796"/>
    <w:rsid w:val="004208D6"/>
    <w:rsid w:val="004222C7"/>
    <w:rsid w:val="004222C8"/>
    <w:rsid w:val="0042287C"/>
    <w:rsid w:val="0042316C"/>
    <w:rsid w:val="00423390"/>
    <w:rsid w:val="0042440D"/>
    <w:rsid w:val="00424586"/>
    <w:rsid w:val="004253A7"/>
    <w:rsid w:val="00425958"/>
    <w:rsid w:val="004264AB"/>
    <w:rsid w:val="004264FE"/>
    <w:rsid w:val="00426F0E"/>
    <w:rsid w:val="00432685"/>
    <w:rsid w:val="00433078"/>
    <w:rsid w:val="00433A39"/>
    <w:rsid w:val="00433CAB"/>
    <w:rsid w:val="004351C7"/>
    <w:rsid w:val="00436C87"/>
    <w:rsid w:val="004371C3"/>
    <w:rsid w:val="004377E9"/>
    <w:rsid w:val="00441063"/>
    <w:rsid w:val="004411F6"/>
    <w:rsid w:val="004413B2"/>
    <w:rsid w:val="004419C3"/>
    <w:rsid w:val="00441C8C"/>
    <w:rsid w:val="004426C9"/>
    <w:rsid w:val="00444578"/>
    <w:rsid w:val="00444C18"/>
    <w:rsid w:val="00445D03"/>
    <w:rsid w:val="004474B1"/>
    <w:rsid w:val="00450A43"/>
    <w:rsid w:val="00450E68"/>
    <w:rsid w:val="00451F0B"/>
    <w:rsid w:val="004533FE"/>
    <w:rsid w:val="00455BF1"/>
    <w:rsid w:val="00455DEB"/>
    <w:rsid w:val="004571E1"/>
    <w:rsid w:val="00457C58"/>
    <w:rsid w:val="0046128F"/>
    <w:rsid w:val="004612AD"/>
    <w:rsid w:val="00462929"/>
    <w:rsid w:val="00462A1F"/>
    <w:rsid w:val="0046368C"/>
    <w:rsid w:val="00463EAE"/>
    <w:rsid w:val="00463F4F"/>
    <w:rsid w:val="004643DC"/>
    <w:rsid w:val="00464425"/>
    <w:rsid w:val="00464AFB"/>
    <w:rsid w:val="00464CB6"/>
    <w:rsid w:val="004661B7"/>
    <w:rsid w:val="00466662"/>
    <w:rsid w:val="004710F3"/>
    <w:rsid w:val="00471692"/>
    <w:rsid w:val="004717F9"/>
    <w:rsid w:val="00471D36"/>
    <w:rsid w:val="00471EB1"/>
    <w:rsid w:val="00472000"/>
    <w:rsid w:val="00473102"/>
    <w:rsid w:val="00473DD2"/>
    <w:rsid w:val="00474778"/>
    <w:rsid w:val="00475CF7"/>
    <w:rsid w:val="00475D22"/>
    <w:rsid w:val="00477350"/>
    <w:rsid w:val="00481CC8"/>
    <w:rsid w:val="00482671"/>
    <w:rsid w:val="00483084"/>
    <w:rsid w:val="00483562"/>
    <w:rsid w:val="00483B63"/>
    <w:rsid w:val="00483E93"/>
    <w:rsid w:val="00483FC8"/>
    <w:rsid w:val="0048518F"/>
    <w:rsid w:val="004860F8"/>
    <w:rsid w:val="00486293"/>
    <w:rsid w:val="0048700C"/>
    <w:rsid w:val="00490CCF"/>
    <w:rsid w:val="00490E72"/>
    <w:rsid w:val="00491729"/>
    <w:rsid w:val="00492254"/>
    <w:rsid w:val="00492635"/>
    <w:rsid w:val="00494921"/>
    <w:rsid w:val="004956CD"/>
    <w:rsid w:val="00495EFF"/>
    <w:rsid w:val="00496AB1"/>
    <w:rsid w:val="00497227"/>
    <w:rsid w:val="004A0E12"/>
    <w:rsid w:val="004A1037"/>
    <w:rsid w:val="004A1162"/>
    <w:rsid w:val="004A11B5"/>
    <w:rsid w:val="004A177D"/>
    <w:rsid w:val="004A2581"/>
    <w:rsid w:val="004A2F72"/>
    <w:rsid w:val="004A3EB8"/>
    <w:rsid w:val="004A42B5"/>
    <w:rsid w:val="004A606E"/>
    <w:rsid w:val="004A6FA1"/>
    <w:rsid w:val="004A73D4"/>
    <w:rsid w:val="004A7BE3"/>
    <w:rsid w:val="004B0030"/>
    <w:rsid w:val="004B01A3"/>
    <w:rsid w:val="004B0245"/>
    <w:rsid w:val="004B0DB6"/>
    <w:rsid w:val="004B108F"/>
    <w:rsid w:val="004B1538"/>
    <w:rsid w:val="004B1CC3"/>
    <w:rsid w:val="004B1E1C"/>
    <w:rsid w:val="004B202F"/>
    <w:rsid w:val="004B3317"/>
    <w:rsid w:val="004B3E32"/>
    <w:rsid w:val="004B4B04"/>
    <w:rsid w:val="004B56E6"/>
    <w:rsid w:val="004B5A93"/>
    <w:rsid w:val="004B5F75"/>
    <w:rsid w:val="004B627A"/>
    <w:rsid w:val="004B637A"/>
    <w:rsid w:val="004B65AF"/>
    <w:rsid w:val="004B7EA2"/>
    <w:rsid w:val="004C0160"/>
    <w:rsid w:val="004C1000"/>
    <w:rsid w:val="004C24F8"/>
    <w:rsid w:val="004C35A6"/>
    <w:rsid w:val="004C3CEC"/>
    <w:rsid w:val="004C3E65"/>
    <w:rsid w:val="004C48B5"/>
    <w:rsid w:val="004C590E"/>
    <w:rsid w:val="004C6319"/>
    <w:rsid w:val="004C7137"/>
    <w:rsid w:val="004D00FB"/>
    <w:rsid w:val="004D0351"/>
    <w:rsid w:val="004D03F4"/>
    <w:rsid w:val="004D0C4A"/>
    <w:rsid w:val="004D1558"/>
    <w:rsid w:val="004D2AC7"/>
    <w:rsid w:val="004D2D46"/>
    <w:rsid w:val="004D4783"/>
    <w:rsid w:val="004D58D1"/>
    <w:rsid w:val="004D73AA"/>
    <w:rsid w:val="004E0F05"/>
    <w:rsid w:val="004E1428"/>
    <w:rsid w:val="004E1D54"/>
    <w:rsid w:val="004E2200"/>
    <w:rsid w:val="004E2667"/>
    <w:rsid w:val="004E48E7"/>
    <w:rsid w:val="004E5708"/>
    <w:rsid w:val="004E6AF8"/>
    <w:rsid w:val="004E6B59"/>
    <w:rsid w:val="004E70D3"/>
    <w:rsid w:val="004E71E1"/>
    <w:rsid w:val="004F01DF"/>
    <w:rsid w:val="004F07AA"/>
    <w:rsid w:val="004F1CA6"/>
    <w:rsid w:val="004F1E66"/>
    <w:rsid w:val="004F301D"/>
    <w:rsid w:val="004F3427"/>
    <w:rsid w:val="004F5039"/>
    <w:rsid w:val="004F552A"/>
    <w:rsid w:val="004F5DA4"/>
    <w:rsid w:val="004F6E18"/>
    <w:rsid w:val="00501405"/>
    <w:rsid w:val="00501A57"/>
    <w:rsid w:val="005024D0"/>
    <w:rsid w:val="0050261E"/>
    <w:rsid w:val="0050286C"/>
    <w:rsid w:val="00502C0B"/>
    <w:rsid w:val="0050383C"/>
    <w:rsid w:val="00504A80"/>
    <w:rsid w:val="00505FC2"/>
    <w:rsid w:val="005062D3"/>
    <w:rsid w:val="00506474"/>
    <w:rsid w:val="0050667F"/>
    <w:rsid w:val="00506C2C"/>
    <w:rsid w:val="005111D5"/>
    <w:rsid w:val="00511A94"/>
    <w:rsid w:val="00511C72"/>
    <w:rsid w:val="00511EFE"/>
    <w:rsid w:val="00511F37"/>
    <w:rsid w:val="00513400"/>
    <w:rsid w:val="005134A0"/>
    <w:rsid w:val="005139E8"/>
    <w:rsid w:val="0051413A"/>
    <w:rsid w:val="0051465E"/>
    <w:rsid w:val="00514BFD"/>
    <w:rsid w:val="0051673A"/>
    <w:rsid w:val="00516872"/>
    <w:rsid w:val="00516AAF"/>
    <w:rsid w:val="00516EBD"/>
    <w:rsid w:val="00517556"/>
    <w:rsid w:val="005209FE"/>
    <w:rsid w:val="00521761"/>
    <w:rsid w:val="00521F60"/>
    <w:rsid w:val="00522145"/>
    <w:rsid w:val="00522683"/>
    <w:rsid w:val="00522828"/>
    <w:rsid w:val="00524B39"/>
    <w:rsid w:val="005254DD"/>
    <w:rsid w:val="005260DA"/>
    <w:rsid w:val="00526F69"/>
    <w:rsid w:val="0052761E"/>
    <w:rsid w:val="005277B1"/>
    <w:rsid w:val="00527BC3"/>
    <w:rsid w:val="00530703"/>
    <w:rsid w:val="00530C06"/>
    <w:rsid w:val="0053101A"/>
    <w:rsid w:val="00531B9A"/>
    <w:rsid w:val="00531D9D"/>
    <w:rsid w:val="00532E16"/>
    <w:rsid w:val="00532FAB"/>
    <w:rsid w:val="005334B2"/>
    <w:rsid w:val="005337D7"/>
    <w:rsid w:val="00534630"/>
    <w:rsid w:val="00535F9B"/>
    <w:rsid w:val="0053700C"/>
    <w:rsid w:val="005374D8"/>
    <w:rsid w:val="00537961"/>
    <w:rsid w:val="00537B1A"/>
    <w:rsid w:val="005402F5"/>
    <w:rsid w:val="0054075B"/>
    <w:rsid w:val="005413DE"/>
    <w:rsid w:val="00541608"/>
    <w:rsid w:val="00541687"/>
    <w:rsid w:val="00541815"/>
    <w:rsid w:val="00541A1B"/>
    <w:rsid w:val="005426F1"/>
    <w:rsid w:val="00542F42"/>
    <w:rsid w:val="005435F0"/>
    <w:rsid w:val="00544788"/>
    <w:rsid w:val="00545CEF"/>
    <w:rsid w:val="00550725"/>
    <w:rsid w:val="00550A09"/>
    <w:rsid w:val="00550C3D"/>
    <w:rsid w:val="00550DD6"/>
    <w:rsid w:val="00551905"/>
    <w:rsid w:val="00551CC9"/>
    <w:rsid w:val="0055268A"/>
    <w:rsid w:val="00553098"/>
    <w:rsid w:val="005533D8"/>
    <w:rsid w:val="005534E2"/>
    <w:rsid w:val="00553699"/>
    <w:rsid w:val="0055388F"/>
    <w:rsid w:val="00554AFD"/>
    <w:rsid w:val="00554F65"/>
    <w:rsid w:val="0055599D"/>
    <w:rsid w:val="00555C1C"/>
    <w:rsid w:val="00555C47"/>
    <w:rsid w:val="005600B8"/>
    <w:rsid w:val="00561F22"/>
    <w:rsid w:val="00562084"/>
    <w:rsid w:val="00562A96"/>
    <w:rsid w:val="00563170"/>
    <w:rsid w:val="00563A4B"/>
    <w:rsid w:val="00563C34"/>
    <w:rsid w:val="00564BCB"/>
    <w:rsid w:val="00566144"/>
    <w:rsid w:val="005662F3"/>
    <w:rsid w:val="00566589"/>
    <w:rsid w:val="005700C1"/>
    <w:rsid w:val="005702C1"/>
    <w:rsid w:val="00570B62"/>
    <w:rsid w:val="00571173"/>
    <w:rsid w:val="005711A3"/>
    <w:rsid w:val="0057120C"/>
    <w:rsid w:val="0057192B"/>
    <w:rsid w:val="0057193C"/>
    <w:rsid w:val="005724C8"/>
    <w:rsid w:val="00573B43"/>
    <w:rsid w:val="00574A87"/>
    <w:rsid w:val="00574BC7"/>
    <w:rsid w:val="00574D37"/>
    <w:rsid w:val="005753CF"/>
    <w:rsid w:val="00576CA2"/>
    <w:rsid w:val="00576CFE"/>
    <w:rsid w:val="005773A6"/>
    <w:rsid w:val="00577BAD"/>
    <w:rsid w:val="00577C88"/>
    <w:rsid w:val="0058010D"/>
    <w:rsid w:val="0058098D"/>
    <w:rsid w:val="00580AB6"/>
    <w:rsid w:val="00580BFD"/>
    <w:rsid w:val="0058171F"/>
    <w:rsid w:val="00582413"/>
    <w:rsid w:val="00582E24"/>
    <w:rsid w:val="0058505E"/>
    <w:rsid w:val="005854E8"/>
    <w:rsid w:val="0058638F"/>
    <w:rsid w:val="0059107D"/>
    <w:rsid w:val="00591E1D"/>
    <w:rsid w:val="005948EE"/>
    <w:rsid w:val="00594EB2"/>
    <w:rsid w:val="00596A4A"/>
    <w:rsid w:val="0059754E"/>
    <w:rsid w:val="005A08E3"/>
    <w:rsid w:val="005A12B9"/>
    <w:rsid w:val="005A242A"/>
    <w:rsid w:val="005A3E32"/>
    <w:rsid w:val="005A48E8"/>
    <w:rsid w:val="005A5064"/>
    <w:rsid w:val="005A5D63"/>
    <w:rsid w:val="005A62C9"/>
    <w:rsid w:val="005B06BB"/>
    <w:rsid w:val="005B0922"/>
    <w:rsid w:val="005B09D8"/>
    <w:rsid w:val="005B23D4"/>
    <w:rsid w:val="005B2658"/>
    <w:rsid w:val="005B3693"/>
    <w:rsid w:val="005B39A1"/>
    <w:rsid w:val="005B3FAE"/>
    <w:rsid w:val="005B43C4"/>
    <w:rsid w:val="005B4E00"/>
    <w:rsid w:val="005B4F2A"/>
    <w:rsid w:val="005B4F53"/>
    <w:rsid w:val="005B6BEE"/>
    <w:rsid w:val="005B765E"/>
    <w:rsid w:val="005C0907"/>
    <w:rsid w:val="005C1587"/>
    <w:rsid w:val="005C20CC"/>
    <w:rsid w:val="005C211A"/>
    <w:rsid w:val="005C2776"/>
    <w:rsid w:val="005C3396"/>
    <w:rsid w:val="005C4244"/>
    <w:rsid w:val="005C63D8"/>
    <w:rsid w:val="005C6CC3"/>
    <w:rsid w:val="005C70D0"/>
    <w:rsid w:val="005D14AF"/>
    <w:rsid w:val="005D24BD"/>
    <w:rsid w:val="005D267A"/>
    <w:rsid w:val="005D2FCC"/>
    <w:rsid w:val="005D3EF6"/>
    <w:rsid w:val="005D4314"/>
    <w:rsid w:val="005D471C"/>
    <w:rsid w:val="005D58AE"/>
    <w:rsid w:val="005D74D2"/>
    <w:rsid w:val="005E0BEE"/>
    <w:rsid w:val="005E0CA6"/>
    <w:rsid w:val="005E2452"/>
    <w:rsid w:val="005E2A7C"/>
    <w:rsid w:val="005E3BB9"/>
    <w:rsid w:val="005E43B4"/>
    <w:rsid w:val="005E4798"/>
    <w:rsid w:val="005E4DE9"/>
    <w:rsid w:val="005E625A"/>
    <w:rsid w:val="005E6931"/>
    <w:rsid w:val="005E7ED7"/>
    <w:rsid w:val="005F069B"/>
    <w:rsid w:val="005F0B8C"/>
    <w:rsid w:val="005F11F2"/>
    <w:rsid w:val="005F1B50"/>
    <w:rsid w:val="005F1BD4"/>
    <w:rsid w:val="005F1DA8"/>
    <w:rsid w:val="005F2F26"/>
    <w:rsid w:val="005F56CE"/>
    <w:rsid w:val="005F5F30"/>
    <w:rsid w:val="005F62F0"/>
    <w:rsid w:val="005F6C3B"/>
    <w:rsid w:val="005F6C8E"/>
    <w:rsid w:val="00600103"/>
    <w:rsid w:val="00600F0E"/>
    <w:rsid w:val="00601003"/>
    <w:rsid w:val="00603E36"/>
    <w:rsid w:val="0060441D"/>
    <w:rsid w:val="00604E3B"/>
    <w:rsid w:val="006063BF"/>
    <w:rsid w:val="006065D5"/>
    <w:rsid w:val="0060770A"/>
    <w:rsid w:val="00611CE1"/>
    <w:rsid w:val="00611D74"/>
    <w:rsid w:val="00611F73"/>
    <w:rsid w:val="00611FD2"/>
    <w:rsid w:val="00613B1E"/>
    <w:rsid w:val="00613E4D"/>
    <w:rsid w:val="00614049"/>
    <w:rsid w:val="00614B13"/>
    <w:rsid w:val="00614E5F"/>
    <w:rsid w:val="00614EDB"/>
    <w:rsid w:val="006156B5"/>
    <w:rsid w:val="00615B2B"/>
    <w:rsid w:val="00617114"/>
    <w:rsid w:val="00620237"/>
    <w:rsid w:val="0062209C"/>
    <w:rsid w:val="00622716"/>
    <w:rsid w:val="00622F35"/>
    <w:rsid w:val="00622F39"/>
    <w:rsid w:val="0062358B"/>
    <w:rsid w:val="006243B2"/>
    <w:rsid w:val="00625FBF"/>
    <w:rsid w:val="0062659A"/>
    <w:rsid w:val="006276D1"/>
    <w:rsid w:val="00627D26"/>
    <w:rsid w:val="006313CF"/>
    <w:rsid w:val="006315F6"/>
    <w:rsid w:val="006327FA"/>
    <w:rsid w:val="0063325C"/>
    <w:rsid w:val="006343F4"/>
    <w:rsid w:val="006349BB"/>
    <w:rsid w:val="00635471"/>
    <w:rsid w:val="0063548A"/>
    <w:rsid w:val="00635B7A"/>
    <w:rsid w:val="00635CDF"/>
    <w:rsid w:val="00636078"/>
    <w:rsid w:val="0063699C"/>
    <w:rsid w:val="00636A58"/>
    <w:rsid w:val="00636DC5"/>
    <w:rsid w:val="00640756"/>
    <w:rsid w:val="00640907"/>
    <w:rsid w:val="00641357"/>
    <w:rsid w:val="00641C76"/>
    <w:rsid w:val="00642010"/>
    <w:rsid w:val="00646290"/>
    <w:rsid w:val="00646AAB"/>
    <w:rsid w:val="00647BD8"/>
    <w:rsid w:val="006508B7"/>
    <w:rsid w:val="00650F42"/>
    <w:rsid w:val="006528F4"/>
    <w:rsid w:val="00652E3B"/>
    <w:rsid w:val="0065328F"/>
    <w:rsid w:val="00653E4A"/>
    <w:rsid w:val="00654677"/>
    <w:rsid w:val="00655559"/>
    <w:rsid w:val="006556EE"/>
    <w:rsid w:val="006562CD"/>
    <w:rsid w:val="0065779F"/>
    <w:rsid w:val="006578A9"/>
    <w:rsid w:val="00657FE6"/>
    <w:rsid w:val="00660921"/>
    <w:rsid w:val="00661691"/>
    <w:rsid w:val="00661F44"/>
    <w:rsid w:val="00665277"/>
    <w:rsid w:val="0066542D"/>
    <w:rsid w:val="0066551E"/>
    <w:rsid w:val="0066576A"/>
    <w:rsid w:val="0066580D"/>
    <w:rsid w:val="00665A4F"/>
    <w:rsid w:val="00665D2B"/>
    <w:rsid w:val="00666115"/>
    <w:rsid w:val="00666702"/>
    <w:rsid w:val="00666D0C"/>
    <w:rsid w:val="0066753E"/>
    <w:rsid w:val="006719E8"/>
    <w:rsid w:val="006722B8"/>
    <w:rsid w:val="006727C0"/>
    <w:rsid w:val="006738FD"/>
    <w:rsid w:val="00673CE4"/>
    <w:rsid w:val="00673E7B"/>
    <w:rsid w:val="0067438B"/>
    <w:rsid w:val="00676B9E"/>
    <w:rsid w:val="00677F6A"/>
    <w:rsid w:val="00680168"/>
    <w:rsid w:val="00680625"/>
    <w:rsid w:val="00680A18"/>
    <w:rsid w:val="00682DF9"/>
    <w:rsid w:val="00684C8D"/>
    <w:rsid w:val="00685BCD"/>
    <w:rsid w:val="00687175"/>
    <w:rsid w:val="006877B1"/>
    <w:rsid w:val="00687B11"/>
    <w:rsid w:val="00687BFC"/>
    <w:rsid w:val="00687C12"/>
    <w:rsid w:val="00687E59"/>
    <w:rsid w:val="00691E59"/>
    <w:rsid w:val="00692048"/>
    <w:rsid w:val="0069236F"/>
    <w:rsid w:val="00692469"/>
    <w:rsid w:val="0069367C"/>
    <w:rsid w:val="00693974"/>
    <w:rsid w:val="00694A69"/>
    <w:rsid w:val="00695F80"/>
    <w:rsid w:val="00697667"/>
    <w:rsid w:val="006A1259"/>
    <w:rsid w:val="006A1284"/>
    <w:rsid w:val="006A2153"/>
    <w:rsid w:val="006A21A1"/>
    <w:rsid w:val="006A2468"/>
    <w:rsid w:val="006A5871"/>
    <w:rsid w:val="006A5D73"/>
    <w:rsid w:val="006A7B44"/>
    <w:rsid w:val="006B09BB"/>
    <w:rsid w:val="006B2E35"/>
    <w:rsid w:val="006B30AA"/>
    <w:rsid w:val="006B47E9"/>
    <w:rsid w:val="006B5077"/>
    <w:rsid w:val="006B545E"/>
    <w:rsid w:val="006B570C"/>
    <w:rsid w:val="006B576A"/>
    <w:rsid w:val="006B6FB7"/>
    <w:rsid w:val="006B7466"/>
    <w:rsid w:val="006C0A8D"/>
    <w:rsid w:val="006C0C54"/>
    <w:rsid w:val="006C0CDE"/>
    <w:rsid w:val="006C110D"/>
    <w:rsid w:val="006C26B6"/>
    <w:rsid w:val="006C29E0"/>
    <w:rsid w:val="006C37FB"/>
    <w:rsid w:val="006C3DC0"/>
    <w:rsid w:val="006C4376"/>
    <w:rsid w:val="006C46C6"/>
    <w:rsid w:val="006C484C"/>
    <w:rsid w:val="006C49B8"/>
    <w:rsid w:val="006C4D99"/>
    <w:rsid w:val="006C5383"/>
    <w:rsid w:val="006C5D2F"/>
    <w:rsid w:val="006C5DD0"/>
    <w:rsid w:val="006C6A6B"/>
    <w:rsid w:val="006C6F66"/>
    <w:rsid w:val="006C701C"/>
    <w:rsid w:val="006C7C45"/>
    <w:rsid w:val="006D1846"/>
    <w:rsid w:val="006D42B7"/>
    <w:rsid w:val="006D4BB4"/>
    <w:rsid w:val="006D60B0"/>
    <w:rsid w:val="006D6449"/>
    <w:rsid w:val="006D7AD6"/>
    <w:rsid w:val="006D7C98"/>
    <w:rsid w:val="006E1402"/>
    <w:rsid w:val="006E1A91"/>
    <w:rsid w:val="006E27E3"/>
    <w:rsid w:val="006E27FB"/>
    <w:rsid w:val="006E298F"/>
    <w:rsid w:val="006E2B98"/>
    <w:rsid w:val="006E3EB0"/>
    <w:rsid w:val="006E4026"/>
    <w:rsid w:val="006E42B9"/>
    <w:rsid w:val="006E4416"/>
    <w:rsid w:val="006E5281"/>
    <w:rsid w:val="006E5A4C"/>
    <w:rsid w:val="006E5CB7"/>
    <w:rsid w:val="006F0382"/>
    <w:rsid w:val="006F05DF"/>
    <w:rsid w:val="006F27FC"/>
    <w:rsid w:val="006F31F4"/>
    <w:rsid w:val="006F35CB"/>
    <w:rsid w:val="006F5BD3"/>
    <w:rsid w:val="006F5D06"/>
    <w:rsid w:val="006F64EF"/>
    <w:rsid w:val="006F760C"/>
    <w:rsid w:val="006F7DB4"/>
    <w:rsid w:val="007007C8"/>
    <w:rsid w:val="007012DA"/>
    <w:rsid w:val="00701465"/>
    <w:rsid w:val="00701EFD"/>
    <w:rsid w:val="007023C5"/>
    <w:rsid w:val="00704656"/>
    <w:rsid w:val="0070549D"/>
    <w:rsid w:val="00705E9A"/>
    <w:rsid w:val="007063DF"/>
    <w:rsid w:val="007076C8"/>
    <w:rsid w:val="00710703"/>
    <w:rsid w:val="00711E7D"/>
    <w:rsid w:val="007123CF"/>
    <w:rsid w:val="0071310D"/>
    <w:rsid w:val="00714374"/>
    <w:rsid w:val="007146AF"/>
    <w:rsid w:val="0071500F"/>
    <w:rsid w:val="007152F5"/>
    <w:rsid w:val="00715DF6"/>
    <w:rsid w:val="00716AA4"/>
    <w:rsid w:val="00716E5A"/>
    <w:rsid w:val="0072245E"/>
    <w:rsid w:val="00722EAD"/>
    <w:rsid w:val="00723DCC"/>
    <w:rsid w:val="00724369"/>
    <w:rsid w:val="00725DC7"/>
    <w:rsid w:val="00726BE7"/>
    <w:rsid w:val="00727A5C"/>
    <w:rsid w:val="007301FE"/>
    <w:rsid w:val="00730339"/>
    <w:rsid w:val="00732D78"/>
    <w:rsid w:val="007333E2"/>
    <w:rsid w:val="00733520"/>
    <w:rsid w:val="007338E7"/>
    <w:rsid w:val="007342D7"/>
    <w:rsid w:val="0073453A"/>
    <w:rsid w:val="00735005"/>
    <w:rsid w:val="0073627A"/>
    <w:rsid w:val="00736663"/>
    <w:rsid w:val="00740563"/>
    <w:rsid w:val="007413F4"/>
    <w:rsid w:val="00741F6C"/>
    <w:rsid w:val="007422F7"/>
    <w:rsid w:val="00742E05"/>
    <w:rsid w:val="00743322"/>
    <w:rsid w:val="007437B0"/>
    <w:rsid w:val="00743937"/>
    <w:rsid w:val="0074417C"/>
    <w:rsid w:val="00745150"/>
    <w:rsid w:val="00745AC3"/>
    <w:rsid w:val="00746980"/>
    <w:rsid w:val="00746E74"/>
    <w:rsid w:val="00747D9E"/>
    <w:rsid w:val="00750052"/>
    <w:rsid w:val="0075045A"/>
    <w:rsid w:val="00751A6F"/>
    <w:rsid w:val="007554FA"/>
    <w:rsid w:val="00755ADD"/>
    <w:rsid w:val="00755EA4"/>
    <w:rsid w:val="00756275"/>
    <w:rsid w:val="00756D6F"/>
    <w:rsid w:val="00756E7D"/>
    <w:rsid w:val="0075704A"/>
    <w:rsid w:val="00757087"/>
    <w:rsid w:val="007574BF"/>
    <w:rsid w:val="00760EE3"/>
    <w:rsid w:val="00761546"/>
    <w:rsid w:val="00762C3E"/>
    <w:rsid w:val="00762ECD"/>
    <w:rsid w:val="007633CE"/>
    <w:rsid w:val="00764382"/>
    <w:rsid w:val="00764504"/>
    <w:rsid w:val="00764A3D"/>
    <w:rsid w:val="00765421"/>
    <w:rsid w:val="00765FC7"/>
    <w:rsid w:val="007673FA"/>
    <w:rsid w:val="0076790B"/>
    <w:rsid w:val="00771551"/>
    <w:rsid w:val="00771D6F"/>
    <w:rsid w:val="00773701"/>
    <w:rsid w:val="00773CFD"/>
    <w:rsid w:val="0077423F"/>
    <w:rsid w:val="0077483F"/>
    <w:rsid w:val="00774A6E"/>
    <w:rsid w:val="00775491"/>
    <w:rsid w:val="00775890"/>
    <w:rsid w:val="00775D44"/>
    <w:rsid w:val="00777861"/>
    <w:rsid w:val="00777A45"/>
    <w:rsid w:val="00777C68"/>
    <w:rsid w:val="007804C4"/>
    <w:rsid w:val="00780A9E"/>
    <w:rsid w:val="00781484"/>
    <w:rsid w:val="00782A87"/>
    <w:rsid w:val="007844CC"/>
    <w:rsid w:val="007847F9"/>
    <w:rsid w:val="00784EC3"/>
    <w:rsid w:val="00784F33"/>
    <w:rsid w:val="007854A1"/>
    <w:rsid w:val="00787056"/>
    <w:rsid w:val="00790227"/>
    <w:rsid w:val="007902E0"/>
    <w:rsid w:val="0079075A"/>
    <w:rsid w:val="00790C14"/>
    <w:rsid w:val="00791DF7"/>
    <w:rsid w:val="00792638"/>
    <w:rsid w:val="00792650"/>
    <w:rsid w:val="00792B7C"/>
    <w:rsid w:val="00792CAC"/>
    <w:rsid w:val="007950E0"/>
    <w:rsid w:val="00795782"/>
    <w:rsid w:val="00796179"/>
    <w:rsid w:val="00797BF1"/>
    <w:rsid w:val="007A0D35"/>
    <w:rsid w:val="007A1E17"/>
    <w:rsid w:val="007A3BA1"/>
    <w:rsid w:val="007A41B5"/>
    <w:rsid w:val="007A527A"/>
    <w:rsid w:val="007A5936"/>
    <w:rsid w:val="007A6065"/>
    <w:rsid w:val="007A6376"/>
    <w:rsid w:val="007A7A8E"/>
    <w:rsid w:val="007B0105"/>
    <w:rsid w:val="007B08D9"/>
    <w:rsid w:val="007B09B6"/>
    <w:rsid w:val="007B18C8"/>
    <w:rsid w:val="007B19DC"/>
    <w:rsid w:val="007B1B51"/>
    <w:rsid w:val="007B1CA9"/>
    <w:rsid w:val="007B20BC"/>
    <w:rsid w:val="007B3294"/>
    <w:rsid w:val="007B35E9"/>
    <w:rsid w:val="007B3CFD"/>
    <w:rsid w:val="007B3D04"/>
    <w:rsid w:val="007B4DAE"/>
    <w:rsid w:val="007B4E1D"/>
    <w:rsid w:val="007C0E76"/>
    <w:rsid w:val="007C196F"/>
    <w:rsid w:val="007C1AE8"/>
    <w:rsid w:val="007C1E7A"/>
    <w:rsid w:val="007C2728"/>
    <w:rsid w:val="007C2A6B"/>
    <w:rsid w:val="007C2D9D"/>
    <w:rsid w:val="007C2E4B"/>
    <w:rsid w:val="007C3317"/>
    <w:rsid w:val="007C40F8"/>
    <w:rsid w:val="007C4692"/>
    <w:rsid w:val="007C4DE4"/>
    <w:rsid w:val="007C54A6"/>
    <w:rsid w:val="007C606C"/>
    <w:rsid w:val="007C7A26"/>
    <w:rsid w:val="007D1D96"/>
    <w:rsid w:val="007D2095"/>
    <w:rsid w:val="007D257A"/>
    <w:rsid w:val="007D3442"/>
    <w:rsid w:val="007D3D38"/>
    <w:rsid w:val="007D4394"/>
    <w:rsid w:val="007D577B"/>
    <w:rsid w:val="007D5E6F"/>
    <w:rsid w:val="007D64C4"/>
    <w:rsid w:val="007E0CD5"/>
    <w:rsid w:val="007E0FB3"/>
    <w:rsid w:val="007E11E2"/>
    <w:rsid w:val="007E1DB8"/>
    <w:rsid w:val="007E1F84"/>
    <w:rsid w:val="007E20C0"/>
    <w:rsid w:val="007E36A4"/>
    <w:rsid w:val="007E3720"/>
    <w:rsid w:val="007E4DC9"/>
    <w:rsid w:val="007E5286"/>
    <w:rsid w:val="007E6A9C"/>
    <w:rsid w:val="007E7859"/>
    <w:rsid w:val="007F046A"/>
    <w:rsid w:val="007F0F05"/>
    <w:rsid w:val="007F1745"/>
    <w:rsid w:val="007F17F9"/>
    <w:rsid w:val="007F1BD7"/>
    <w:rsid w:val="007F2B25"/>
    <w:rsid w:val="007F3359"/>
    <w:rsid w:val="007F3CC8"/>
    <w:rsid w:val="007F488D"/>
    <w:rsid w:val="007F4BF9"/>
    <w:rsid w:val="007F500E"/>
    <w:rsid w:val="007F6629"/>
    <w:rsid w:val="007F7ACC"/>
    <w:rsid w:val="008007D8"/>
    <w:rsid w:val="00800A30"/>
    <w:rsid w:val="00800AE5"/>
    <w:rsid w:val="00800FD2"/>
    <w:rsid w:val="0080136F"/>
    <w:rsid w:val="008013E5"/>
    <w:rsid w:val="00801A7F"/>
    <w:rsid w:val="00801E14"/>
    <w:rsid w:val="00801EF3"/>
    <w:rsid w:val="00802205"/>
    <w:rsid w:val="00802C12"/>
    <w:rsid w:val="00802F74"/>
    <w:rsid w:val="008055FB"/>
    <w:rsid w:val="0080647C"/>
    <w:rsid w:val="008065A5"/>
    <w:rsid w:val="00806CAE"/>
    <w:rsid w:val="00810196"/>
    <w:rsid w:val="00810E4D"/>
    <w:rsid w:val="008116FD"/>
    <w:rsid w:val="00811736"/>
    <w:rsid w:val="0081235B"/>
    <w:rsid w:val="008127FF"/>
    <w:rsid w:val="00813374"/>
    <w:rsid w:val="00813A35"/>
    <w:rsid w:val="00813C6F"/>
    <w:rsid w:val="00816117"/>
    <w:rsid w:val="00816353"/>
    <w:rsid w:val="008165F8"/>
    <w:rsid w:val="00816600"/>
    <w:rsid w:val="00820033"/>
    <w:rsid w:val="0082212D"/>
    <w:rsid w:val="008221B2"/>
    <w:rsid w:val="00823698"/>
    <w:rsid w:val="00824A2D"/>
    <w:rsid w:val="008261BB"/>
    <w:rsid w:val="00826C08"/>
    <w:rsid w:val="00827C00"/>
    <w:rsid w:val="0083080C"/>
    <w:rsid w:val="00830B0E"/>
    <w:rsid w:val="008312B7"/>
    <w:rsid w:val="00831A5C"/>
    <w:rsid w:val="008333AB"/>
    <w:rsid w:val="008336A8"/>
    <w:rsid w:val="00834020"/>
    <w:rsid w:val="00835581"/>
    <w:rsid w:val="00835BC2"/>
    <w:rsid w:val="0083626E"/>
    <w:rsid w:val="00836463"/>
    <w:rsid w:val="0084061F"/>
    <w:rsid w:val="00840AD4"/>
    <w:rsid w:val="0084227F"/>
    <w:rsid w:val="00842CE0"/>
    <w:rsid w:val="00844599"/>
    <w:rsid w:val="00844D43"/>
    <w:rsid w:val="00844DEA"/>
    <w:rsid w:val="00844E3C"/>
    <w:rsid w:val="00845E50"/>
    <w:rsid w:val="00846EC0"/>
    <w:rsid w:val="00850683"/>
    <w:rsid w:val="008515ED"/>
    <w:rsid w:val="008528C6"/>
    <w:rsid w:val="00852BE7"/>
    <w:rsid w:val="00852EE8"/>
    <w:rsid w:val="00854017"/>
    <w:rsid w:val="0085553D"/>
    <w:rsid w:val="0085707C"/>
    <w:rsid w:val="00857CBF"/>
    <w:rsid w:val="00860213"/>
    <w:rsid w:val="00860D67"/>
    <w:rsid w:val="008612E6"/>
    <w:rsid w:val="008616C1"/>
    <w:rsid w:val="00862C14"/>
    <w:rsid w:val="0086408E"/>
    <w:rsid w:val="0086471A"/>
    <w:rsid w:val="00866C1C"/>
    <w:rsid w:val="00866CF4"/>
    <w:rsid w:val="00866DB8"/>
    <w:rsid w:val="008675FE"/>
    <w:rsid w:val="00871D81"/>
    <w:rsid w:val="0087443D"/>
    <w:rsid w:val="008750E6"/>
    <w:rsid w:val="00876EC9"/>
    <w:rsid w:val="008773C3"/>
    <w:rsid w:val="00877E68"/>
    <w:rsid w:val="00880A82"/>
    <w:rsid w:val="00880D85"/>
    <w:rsid w:val="008813F5"/>
    <w:rsid w:val="00881ABB"/>
    <w:rsid w:val="00881B47"/>
    <w:rsid w:val="008843E6"/>
    <w:rsid w:val="00884DAA"/>
    <w:rsid w:val="00885729"/>
    <w:rsid w:val="008864DC"/>
    <w:rsid w:val="00886562"/>
    <w:rsid w:val="00886A3D"/>
    <w:rsid w:val="00887159"/>
    <w:rsid w:val="00887A4B"/>
    <w:rsid w:val="00890009"/>
    <w:rsid w:val="008903F8"/>
    <w:rsid w:val="00890F05"/>
    <w:rsid w:val="0089131A"/>
    <w:rsid w:val="00891E3D"/>
    <w:rsid w:val="0089210E"/>
    <w:rsid w:val="008925BD"/>
    <w:rsid w:val="008936D9"/>
    <w:rsid w:val="00896701"/>
    <w:rsid w:val="00896E9B"/>
    <w:rsid w:val="00897DB2"/>
    <w:rsid w:val="008A0354"/>
    <w:rsid w:val="008A08D5"/>
    <w:rsid w:val="008A0E6B"/>
    <w:rsid w:val="008A12FC"/>
    <w:rsid w:val="008A1962"/>
    <w:rsid w:val="008A1ACA"/>
    <w:rsid w:val="008A1D11"/>
    <w:rsid w:val="008A202A"/>
    <w:rsid w:val="008A4483"/>
    <w:rsid w:val="008A569E"/>
    <w:rsid w:val="008A6AB1"/>
    <w:rsid w:val="008A6E40"/>
    <w:rsid w:val="008A770D"/>
    <w:rsid w:val="008A7742"/>
    <w:rsid w:val="008B2649"/>
    <w:rsid w:val="008B4DF1"/>
    <w:rsid w:val="008B5E94"/>
    <w:rsid w:val="008B615A"/>
    <w:rsid w:val="008B6BDB"/>
    <w:rsid w:val="008C1554"/>
    <w:rsid w:val="008C172A"/>
    <w:rsid w:val="008C2F81"/>
    <w:rsid w:val="008C3A31"/>
    <w:rsid w:val="008C3A32"/>
    <w:rsid w:val="008C4253"/>
    <w:rsid w:val="008C48C8"/>
    <w:rsid w:val="008C49EA"/>
    <w:rsid w:val="008C52AE"/>
    <w:rsid w:val="008C559E"/>
    <w:rsid w:val="008C5C36"/>
    <w:rsid w:val="008C7FAC"/>
    <w:rsid w:val="008D0542"/>
    <w:rsid w:val="008D20F0"/>
    <w:rsid w:val="008D2BE0"/>
    <w:rsid w:val="008D2CA7"/>
    <w:rsid w:val="008D2E37"/>
    <w:rsid w:val="008D3215"/>
    <w:rsid w:val="008D3243"/>
    <w:rsid w:val="008D3363"/>
    <w:rsid w:val="008D4558"/>
    <w:rsid w:val="008D4953"/>
    <w:rsid w:val="008D4B16"/>
    <w:rsid w:val="008D555C"/>
    <w:rsid w:val="008D680B"/>
    <w:rsid w:val="008D6A1E"/>
    <w:rsid w:val="008D6DDC"/>
    <w:rsid w:val="008E0D59"/>
    <w:rsid w:val="008E1E6C"/>
    <w:rsid w:val="008E1FF1"/>
    <w:rsid w:val="008E2FBB"/>
    <w:rsid w:val="008E304B"/>
    <w:rsid w:val="008E36DF"/>
    <w:rsid w:val="008E3C15"/>
    <w:rsid w:val="008E461B"/>
    <w:rsid w:val="008E5683"/>
    <w:rsid w:val="008E59A6"/>
    <w:rsid w:val="008E6821"/>
    <w:rsid w:val="008E74C8"/>
    <w:rsid w:val="008F09DB"/>
    <w:rsid w:val="008F17B6"/>
    <w:rsid w:val="008F24E2"/>
    <w:rsid w:val="008F253F"/>
    <w:rsid w:val="008F2649"/>
    <w:rsid w:val="008F2927"/>
    <w:rsid w:val="008F41B2"/>
    <w:rsid w:val="008F5C91"/>
    <w:rsid w:val="008F633B"/>
    <w:rsid w:val="008F65CB"/>
    <w:rsid w:val="008F67DF"/>
    <w:rsid w:val="00900054"/>
    <w:rsid w:val="009000F6"/>
    <w:rsid w:val="00900A10"/>
    <w:rsid w:val="009019CB"/>
    <w:rsid w:val="00902267"/>
    <w:rsid w:val="00902998"/>
    <w:rsid w:val="00902C49"/>
    <w:rsid w:val="009030EE"/>
    <w:rsid w:val="00904213"/>
    <w:rsid w:val="0090518E"/>
    <w:rsid w:val="009058D4"/>
    <w:rsid w:val="00906301"/>
    <w:rsid w:val="009066D0"/>
    <w:rsid w:val="00907112"/>
    <w:rsid w:val="009072C3"/>
    <w:rsid w:val="00910678"/>
    <w:rsid w:val="00910AA8"/>
    <w:rsid w:val="00911AC9"/>
    <w:rsid w:val="009126D2"/>
    <w:rsid w:val="00912876"/>
    <w:rsid w:val="009133C4"/>
    <w:rsid w:val="009143E6"/>
    <w:rsid w:val="00916411"/>
    <w:rsid w:val="009169C0"/>
    <w:rsid w:val="00917832"/>
    <w:rsid w:val="00917EE2"/>
    <w:rsid w:val="00920693"/>
    <w:rsid w:val="00920A81"/>
    <w:rsid w:val="00920FB0"/>
    <w:rsid w:val="0092183B"/>
    <w:rsid w:val="00921858"/>
    <w:rsid w:val="00921C9A"/>
    <w:rsid w:val="00922AB7"/>
    <w:rsid w:val="00923212"/>
    <w:rsid w:val="00924178"/>
    <w:rsid w:val="009249F6"/>
    <w:rsid w:val="0092501C"/>
    <w:rsid w:val="00925BEC"/>
    <w:rsid w:val="009270EE"/>
    <w:rsid w:val="00927454"/>
    <w:rsid w:val="0093021F"/>
    <w:rsid w:val="00930E5D"/>
    <w:rsid w:val="00930EFC"/>
    <w:rsid w:val="009317D4"/>
    <w:rsid w:val="00931E4C"/>
    <w:rsid w:val="0093250A"/>
    <w:rsid w:val="00934BC8"/>
    <w:rsid w:val="00936B01"/>
    <w:rsid w:val="00940A3D"/>
    <w:rsid w:val="00940BB5"/>
    <w:rsid w:val="009417A8"/>
    <w:rsid w:val="00941B4B"/>
    <w:rsid w:val="00941C90"/>
    <w:rsid w:val="0094263A"/>
    <w:rsid w:val="00942AA7"/>
    <w:rsid w:val="00942E3B"/>
    <w:rsid w:val="0094358B"/>
    <w:rsid w:val="0094465F"/>
    <w:rsid w:val="00944AB1"/>
    <w:rsid w:val="009462AA"/>
    <w:rsid w:val="00946844"/>
    <w:rsid w:val="00946986"/>
    <w:rsid w:val="00946C4B"/>
    <w:rsid w:val="00947592"/>
    <w:rsid w:val="0095053D"/>
    <w:rsid w:val="00950601"/>
    <w:rsid w:val="009522FD"/>
    <w:rsid w:val="009529BB"/>
    <w:rsid w:val="00952A28"/>
    <w:rsid w:val="009542C0"/>
    <w:rsid w:val="0095484C"/>
    <w:rsid w:val="00954E47"/>
    <w:rsid w:val="0095596A"/>
    <w:rsid w:val="009569BB"/>
    <w:rsid w:val="00957DC2"/>
    <w:rsid w:val="0096183B"/>
    <w:rsid w:val="00962942"/>
    <w:rsid w:val="00962A0E"/>
    <w:rsid w:val="00964181"/>
    <w:rsid w:val="00964707"/>
    <w:rsid w:val="00965705"/>
    <w:rsid w:val="009666CC"/>
    <w:rsid w:val="00966F4E"/>
    <w:rsid w:val="00967427"/>
    <w:rsid w:val="0097010F"/>
    <w:rsid w:val="0097091E"/>
    <w:rsid w:val="00973887"/>
    <w:rsid w:val="00973F3C"/>
    <w:rsid w:val="009741E5"/>
    <w:rsid w:val="009747F2"/>
    <w:rsid w:val="00974DBB"/>
    <w:rsid w:val="00974DEB"/>
    <w:rsid w:val="009751F0"/>
    <w:rsid w:val="009758B1"/>
    <w:rsid w:val="00976C5F"/>
    <w:rsid w:val="0097769D"/>
    <w:rsid w:val="00977DCA"/>
    <w:rsid w:val="00980AB4"/>
    <w:rsid w:val="0098160C"/>
    <w:rsid w:val="00981B1C"/>
    <w:rsid w:val="00981F0A"/>
    <w:rsid w:val="00983472"/>
    <w:rsid w:val="00983646"/>
    <w:rsid w:val="00983EB8"/>
    <w:rsid w:val="00984B0C"/>
    <w:rsid w:val="00985550"/>
    <w:rsid w:val="00986EC8"/>
    <w:rsid w:val="00986FB2"/>
    <w:rsid w:val="00987AD9"/>
    <w:rsid w:val="00990D84"/>
    <w:rsid w:val="00991469"/>
    <w:rsid w:val="00992B7B"/>
    <w:rsid w:val="00992B99"/>
    <w:rsid w:val="009930DD"/>
    <w:rsid w:val="00993DB8"/>
    <w:rsid w:val="00994A8A"/>
    <w:rsid w:val="00995677"/>
    <w:rsid w:val="009959CE"/>
    <w:rsid w:val="009959DF"/>
    <w:rsid w:val="009964EA"/>
    <w:rsid w:val="00996DE5"/>
    <w:rsid w:val="00997004"/>
    <w:rsid w:val="009A0926"/>
    <w:rsid w:val="009A297C"/>
    <w:rsid w:val="009A3065"/>
    <w:rsid w:val="009A33C7"/>
    <w:rsid w:val="009A36E9"/>
    <w:rsid w:val="009A420A"/>
    <w:rsid w:val="009A5B43"/>
    <w:rsid w:val="009A6DF3"/>
    <w:rsid w:val="009A70B8"/>
    <w:rsid w:val="009A7C03"/>
    <w:rsid w:val="009B0F4C"/>
    <w:rsid w:val="009B1027"/>
    <w:rsid w:val="009B1411"/>
    <w:rsid w:val="009B190D"/>
    <w:rsid w:val="009B19F8"/>
    <w:rsid w:val="009B3CC4"/>
    <w:rsid w:val="009B3F2B"/>
    <w:rsid w:val="009B48AB"/>
    <w:rsid w:val="009B4BFA"/>
    <w:rsid w:val="009B4C40"/>
    <w:rsid w:val="009B5A99"/>
    <w:rsid w:val="009B7880"/>
    <w:rsid w:val="009C0C8C"/>
    <w:rsid w:val="009C0D69"/>
    <w:rsid w:val="009C17F0"/>
    <w:rsid w:val="009C22DB"/>
    <w:rsid w:val="009C24EE"/>
    <w:rsid w:val="009C2DF3"/>
    <w:rsid w:val="009C36C9"/>
    <w:rsid w:val="009C415B"/>
    <w:rsid w:val="009C4A9D"/>
    <w:rsid w:val="009C4D4F"/>
    <w:rsid w:val="009C580D"/>
    <w:rsid w:val="009C5C31"/>
    <w:rsid w:val="009D005D"/>
    <w:rsid w:val="009D050B"/>
    <w:rsid w:val="009D0CBE"/>
    <w:rsid w:val="009D10D9"/>
    <w:rsid w:val="009D181F"/>
    <w:rsid w:val="009D18C5"/>
    <w:rsid w:val="009D1A23"/>
    <w:rsid w:val="009D2289"/>
    <w:rsid w:val="009D2329"/>
    <w:rsid w:val="009D2988"/>
    <w:rsid w:val="009D3283"/>
    <w:rsid w:val="009D3E82"/>
    <w:rsid w:val="009D571E"/>
    <w:rsid w:val="009D5894"/>
    <w:rsid w:val="009D5C6E"/>
    <w:rsid w:val="009D698F"/>
    <w:rsid w:val="009E006E"/>
    <w:rsid w:val="009E0518"/>
    <w:rsid w:val="009E09EC"/>
    <w:rsid w:val="009E0CA3"/>
    <w:rsid w:val="009E0FAD"/>
    <w:rsid w:val="009E160A"/>
    <w:rsid w:val="009E1BA4"/>
    <w:rsid w:val="009E20F3"/>
    <w:rsid w:val="009E23CF"/>
    <w:rsid w:val="009E2773"/>
    <w:rsid w:val="009E3069"/>
    <w:rsid w:val="009E33F2"/>
    <w:rsid w:val="009E3D89"/>
    <w:rsid w:val="009E463B"/>
    <w:rsid w:val="009E49E1"/>
    <w:rsid w:val="009E4D9C"/>
    <w:rsid w:val="009E5087"/>
    <w:rsid w:val="009E5B1A"/>
    <w:rsid w:val="009E5F30"/>
    <w:rsid w:val="009E72B3"/>
    <w:rsid w:val="009E7336"/>
    <w:rsid w:val="009F0178"/>
    <w:rsid w:val="009F1118"/>
    <w:rsid w:val="009F2C9D"/>
    <w:rsid w:val="009F2CCB"/>
    <w:rsid w:val="009F33AC"/>
    <w:rsid w:val="009F3A16"/>
    <w:rsid w:val="009F47B0"/>
    <w:rsid w:val="009F6EE2"/>
    <w:rsid w:val="009F74D2"/>
    <w:rsid w:val="009F7A35"/>
    <w:rsid w:val="009F7FC9"/>
    <w:rsid w:val="00A0062E"/>
    <w:rsid w:val="00A0093C"/>
    <w:rsid w:val="00A01924"/>
    <w:rsid w:val="00A01AEA"/>
    <w:rsid w:val="00A01E07"/>
    <w:rsid w:val="00A01E23"/>
    <w:rsid w:val="00A03E5A"/>
    <w:rsid w:val="00A04795"/>
    <w:rsid w:val="00A04ECA"/>
    <w:rsid w:val="00A05EDD"/>
    <w:rsid w:val="00A1011E"/>
    <w:rsid w:val="00A10592"/>
    <w:rsid w:val="00A12090"/>
    <w:rsid w:val="00A1263E"/>
    <w:rsid w:val="00A12890"/>
    <w:rsid w:val="00A129F6"/>
    <w:rsid w:val="00A14AC5"/>
    <w:rsid w:val="00A1642A"/>
    <w:rsid w:val="00A164D3"/>
    <w:rsid w:val="00A16ADE"/>
    <w:rsid w:val="00A172FF"/>
    <w:rsid w:val="00A17305"/>
    <w:rsid w:val="00A173EE"/>
    <w:rsid w:val="00A175B4"/>
    <w:rsid w:val="00A17BD0"/>
    <w:rsid w:val="00A209AF"/>
    <w:rsid w:val="00A21AD9"/>
    <w:rsid w:val="00A22011"/>
    <w:rsid w:val="00A2236C"/>
    <w:rsid w:val="00A240F2"/>
    <w:rsid w:val="00A24548"/>
    <w:rsid w:val="00A249F7"/>
    <w:rsid w:val="00A2525C"/>
    <w:rsid w:val="00A26776"/>
    <w:rsid w:val="00A31BD2"/>
    <w:rsid w:val="00A31D2A"/>
    <w:rsid w:val="00A31E75"/>
    <w:rsid w:val="00A32735"/>
    <w:rsid w:val="00A328EE"/>
    <w:rsid w:val="00A3360C"/>
    <w:rsid w:val="00A347F5"/>
    <w:rsid w:val="00A35140"/>
    <w:rsid w:val="00A367CC"/>
    <w:rsid w:val="00A4064B"/>
    <w:rsid w:val="00A40B51"/>
    <w:rsid w:val="00A40D1B"/>
    <w:rsid w:val="00A41759"/>
    <w:rsid w:val="00A428E1"/>
    <w:rsid w:val="00A43621"/>
    <w:rsid w:val="00A43DA9"/>
    <w:rsid w:val="00A4547F"/>
    <w:rsid w:val="00A46327"/>
    <w:rsid w:val="00A46A97"/>
    <w:rsid w:val="00A470D7"/>
    <w:rsid w:val="00A47289"/>
    <w:rsid w:val="00A50672"/>
    <w:rsid w:val="00A506D6"/>
    <w:rsid w:val="00A508CF"/>
    <w:rsid w:val="00A51804"/>
    <w:rsid w:val="00A51BD2"/>
    <w:rsid w:val="00A51F92"/>
    <w:rsid w:val="00A5208D"/>
    <w:rsid w:val="00A52631"/>
    <w:rsid w:val="00A528D1"/>
    <w:rsid w:val="00A5353D"/>
    <w:rsid w:val="00A5374D"/>
    <w:rsid w:val="00A537AE"/>
    <w:rsid w:val="00A557B2"/>
    <w:rsid w:val="00A56086"/>
    <w:rsid w:val="00A560F5"/>
    <w:rsid w:val="00A578E4"/>
    <w:rsid w:val="00A608CE"/>
    <w:rsid w:val="00A62346"/>
    <w:rsid w:val="00A63823"/>
    <w:rsid w:val="00A63CCF"/>
    <w:rsid w:val="00A652F7"/>
    <w:rsid w:val="00A65624"/>
    <w:rsid w:val="00A66740"/>
    <w:rsid w:val="00A709CF"/>
    <w:rsid w:val="00A710F2"/>
    <w:rsid w:val="00A71B1F"/>
    <w:rsid w:val="00A71C71"/>
    <w:rsid w:val="00A71DCA"/>
    <w:rsid w:val="00A71E0C"/>
    <w:rsid w:val="00A72E12"/>
    <w:rsid w:val="00A739CA"/>
    <w:rsid w:val="00A76DE6"/>
    <w:rsid w:val="00A7777B"/>
    <w:rsid w:val="00A84D39"/>
    <w:rsid w:val="00A84D55"/>
    <w:rsid w:val="00A84D8A"/>
    <w:rsid w:val="00A86612"/>
    <w:rsid w:val="00A86754"/>
    <w:rsid w:val="00A867C0"/>
    <w:rsid w:val="00A86BF0"/>
    <w:rsid w:val="00A905A1"/>
    <w:rsid w:val="00A908B8"/>
    <w:rsid w:val="00A9102F"/>
    <w:rsid w:val="00A915D3"/>
    <w:rsid w:val="00A925A4"/>
    <w:rsid w:val="00A93FC6"/>
    <w:rsid w:val="00A945FC"/>
    <w:rsid w:val="00A94A37"/>
    <w:rsid w:val="00A95B6B"/>
    <w:rsid w:val="00A97DA3"/>
    <w:rsid w:val="00AA07DC"/>
    <w:rsid w:val="00AA1131"/>
    <w:rsid w:val="00AA1E7B"/>
    <w:rsid w:val="00AA2A38"/>
    <w:rsid w:val="00AA4B84"/>
    <w:rsid w:val="00AA50CC"/>
    <w:rsid w:val="00AA572B"/>
    <w:rsid w:val="00AA5D27"/>
    <w:rsid w:val="00AA630C"/>
    <w:rsid w:val="00AA63A2"/>
    <w:rsid w:val="00AA7D0B"/>
    <w:rsid w:val="00AB13FC"/>
    <w:rsid w:val="00AB4182"/>
    <w:rsid w:val="00AB508B"/>
    <w:rsid w:val="00AB561F"/>
    <w:rsid w:val="00AB5B0E"/>
    <w:rsid w:val="00AB5B7B"/>
    <w:rsid w:val="00AB5C8A"/>
    <w:rsid w:val="00AB6865"/>
    <w:rsid w:val="00AB6D4B"/>
    <w:rsid w:val="00AB7694"/>
    <w:rsid w:val="00AB7C30"/>
    <w:rsid w:val="00AB7F7F"/>
    <w:rsid w:val="00AC069B"/>
    <w:rsid w:val="00AC0AF4"/>
    <w:rsid w:val="00AC11B2"/>
    <w:rsid w:val="00AC1A8C"/>
    <w:rsid w:val="00AC1BD9"/>
    <w:rsid w:val="00AC2B1A"/>
    <w:rsid w:val="00AC3997"/>
    <w:rsid w:val="00AC4EBB"/>
    <w:rsid w:val="00AC59B1"/>
    <w:rsid w:val="00AC5F08"/>
    <w:rsid w:val="00AC6742"/>
    <w:rsid w:val="00AD0276"/>
    <w:rsid w:val="00AD12A7"/>
    <w:rsid w:val="00AD146F"/>
    <w:rsid w:val="00AD257E"/>
    <w:rsid w:val="00AD2927"/>
    <w:rsid w:val="00AD436F"/>
    <w:rsid w:val="00AD46F8"/>
    <w:rsid w:val="00AD60F4"/>
    <w:rsid w:val="00AD6855"/>
    <w:rsid w:val="00AD77A5"/>
    <w:rsid w:val="00AD77EB"/>
    <w:rsid w:val="00AD7BDE"/>
    <w:rsid w:val="00AE2363"/>
    <w:rsid w:val="00AE2AD4"/>
    <w:rsid w:val="00AE4DFA"/>
    <w:rsid w:val="00AE4FA1"/>
    <w:rsid w:val="00AE534D"/>
    <w:rsid w:val="00AE6DE0"/>
    <w:rsid w:val="00AE723C"/>
    <w:rsid w:val="00AE7CC2"/>
    <w:rsid w:val="00AE7F28"/>
    <w:rsid w:val="00AF043B"/>
    <w:rsid w:val="00AF05F9"/>
    <w:rsid w:val="00AF0678"/>
    <w:rsid w:val="00AF1AEC"/>
    <w:rsid w:val="00AF234A"/>
    <w:rsid w:val="00AF24E8"/>
    <w:rsid w:val="00AF3332"/>
    <w:rsid w:val="00AF33DC"/>
    <w:rsid w:val="00AF394A"/>
    <w:rsid w:val="00AF4B27"/>
    <w:rsid w:val="00AF5062"/>
    <w:rsid w:val="00AF5FDE"/>
    <w:rsid w:val="00AF6174"/>
    <w:rsid w:val="00AF6D33"/>
    <w:rsid w:val="00AF70C6"/>
    <w:rsid w:val="00B00EF7"/>
    <w:rsid w:val="00B01130"/>
    <w:rsid w:val="00B02E28"/>
    <w:rsid w:val="00B02FD0"/>
    <w:rsid w:val="00B03B52"/>
    <w:rsid w:val="00B04433"/>
    <w:rsid w:val="00B05734"/>
    <w:rsid w:val="00B11517"/>
    <w:rsid w:val="00B11AAC"/>
    <w:rsid w:val="00B11CD8"/>
    <w:rsid w:val="00B11F07"/>
    <w:rsid w:val="00B12DFC"/>
    <w:rsid w:val="00B131BD"/>
    <w:rsid w:val="00B14075"/>
    <w:rsid w:val="00B143D9"/>
    <w:rsid w:val="00B1515A"/>
    <w:rsid w:val="00B15198"/>
    <w:rsid w:val="00B154FC"/>
    <w:rsid w:val="00B15DDD"/>
    <w:rsid w:val="00B15E9D"/>
    <w:rsid w:val="00B16177"/>
    <w:rsid w:val="00B16B71"/>
    <w:rsid w:val="00B1721F"/>
    <w:rsid w:val="00B173AC"/>
    <w:rsid w:val="00B20594"/>
    <w:rsid w:val="00B20A54"/>
    <w:rsid w:val="00B22DF8"/>
    <w:rsid w:val="00B24A11"/>
    <w:rsid w:val="00B25111"/>
    <w:rsid w:val="00B25879"/>
    <w:rsid w:val="00B2587C"/>
    <w:rsid w:val="00B25C73"/>
    <w:rsid w:val="00B27078"/>
    <w:rsid w:val="00B27C26"/>
    <w:rsid w:val="00B30301"/>
    <w:rsid w:val="00B30674"/>
    <w:rsid w:val="00B30A70"/>
    <w:rsid w:val="00B31043"/>
    <w:rsid w:val="00B31B60"/>
    <w:rsid w:val="00B32529"/>
    <w:rsid w:val="00B3423D"/>
    <w:rsid w:val="00B349FA"/>
    <w:rsid w:val="00B36409"/>
    <w:rsid w:val="00B3681A"/>
    <w:rsid w:val="00B36C3E"/>
    <w:rsid w:val="00B3797F"/>
    <w:rsid w:val="00B37D12"/>
    <w:rsid w:val="00B37F2B"/>
    <w:rsid w:val="00B4126F"/>
    <w:rsid w:val="00B42B2D"/>
    <w:rsid w:val="00B42D00"/>
    <w:rsid w:val="00B431D4"/>
    <w:rsid w:val="00B43280"/>
    <w:rsid w:val="00B45CE1"/>
    <w:rsid w:val="00B4600C"/>
    <w:rsid w:val="00B46C22"/>
    <w:rsid w:val="00B472EB"/>
    <w:rsid w:val="00B47695"/>
    <w:rsid w:val="00B52072"/>
    <w:rsid w:val="00B52357"/>
    <w:rsid w:val="00B532C2"/>
    <w:rsid w:val="00B5384A"/>
    <w:rsid w:val="00B5409D"/>
    <w:rsid w:val="00B5493E"/>
    <w:rsid w:val="00B55976"/>
    <w:rsid w:val="00B561F6"/>
    <w:rsid w:val="00B563E2"/>
    <w:rsid w:val="00B56DA9"/>
    <w:rsid w:val="00B5788F"/>
    <w:rsid w:val="00B603A6"/>
    <w:rsid w:val="00B6093B"/>
    <w:rsid w:val="00B60BB2"/>
    <w:rsid w:val="00B621B7"/>
    <w:rsid w:val="00B62E43"/>
    <w:rsid w:val="00B642D7"/>
    <w:rsid w:val="00B6452A"/>
    <w:rsid w:val="00B645C7"/>
    <w:rsid w:val="00B64724"/>
    <w:rsid w:val="00B651F0"/>
    <w:rsid w:val="00B656DC"/>
    <w:rsid w:val="00B6586D"/>
    <w:rsid w:val="00B67471"/>
    <w:rsid w:val="00B7006B"/>
    <w:rsid w:val="00B71996"/>
    <w:rsid w:val="00B72687"/>
    <w:rsid w:val="00B733EC"/>
    <w:rsid w:val="00B73B8A"/>
    <w:rsid w:val="00B74521"/>
    <w:rsid w:val="00B74A23"/>
    <w:rsid w:val="00B74A5D"/>
    <w:rsid w:val="00B74F1A"/>
    <w:rsid w:val="00B755D7"/>
    <w:rsid w:val="00B7577E"/>
    <w:rsid w:val="00B7748F"/>
    <w:rsid w:val="00B777D1"/>
    <w:rsid w:val="00B77CE9"/>
    <w:rsid w:val="00B8081A"/>
    <w:rsid w:val="00B812D4"/>
    <w:rsid w:val="00B84517"/>
    <w:rsid w:val="00B864D5"/>
    <w:rsid w:val="00B869B8"/>
    <w:rsid w:val="00B90873"/>
    <w:rsid w:val="00B911C7"/>
    <w:rsid w:val="00B91610"/>
    <w:rsid w:val="00B94FB3"/>
    <w:rsid w:val="00B9516B"/>
    <w:rsid w:val="00B9618B"/>
    <w:rsid w:val="00B97141"/>
    <w:rsid w:val="00BA0389"/>
    <w:rsid w:val="00BA2F3C"/>
    <w:rsid w:val="00BA3B0B"/>
    <w:rsid w:val="00BA4A21"/>
    <w:rsid w:val="00BA5695"/>
    <w:rsid w:val="00BA5784"/>
    <w:rsid w:val="00BA5876"/>
    <w:rsid w:val="00BA5F8B"/>
    <w:rsid w:val="00BA7FC6"/>
    <w:rsid w:val="00BB0E0A"/>
    <w:rsid w:val="00BB0F0E"/>
    <w:rsid w:val="00BB12EA"/>
    <w:rsid w:val="00BB1437"/>
    <w:rsid w:val="00BB2144"/>
    <w:rsid w:val="00BB25F0"/>
    <w:rsid w:val="00BB28DA"/>
    <w:rsid w:val="00BB2AC9"/>
    <w:rsid w:val="00BB2F14"/>
    <w:rsid w:val="00BB30CC"/>
    <w:rsid w:val="00BB4F57"/>
    <w:rsid w:val="00BB532B"/>
    <w:rsid w:val="00BB78E7"/>
    <w:rsid w:val="00BC0F5C"/>
    <w:rsid w:val="00BC1781"/>
    <w:rsid w:val="00BC2952"/>
    <w:rsid w:val="00BC30A5"/>
    <w:rsid w:val="00BC423D"/>
    <w:rsid w:val="00BC4451"/>
    <w:rsid w:val="00BC5623"/>
    <w:rsid w:val="00BC60EC"/>
    <w:rsid w:val="00BC6AEB"/>
    <w:rsid w:val="00BC7956"/>
    <w:rsid w:val="00BD0DFA"/>
    <w:rsid w:val="00BD13C6"/>
    <w:rsid w:val="00BD2747"/>
    <w:rsid w:val="00BD2B40"/>
    <w:rsid w:val="00BD305A"/>
    <w:rsid w:val="00BD38D6"/>
    <w:rsid w:val="00BD39F1"/>
    <w:rsid w:val="00BD3AD3"/>
    <w:rsid w:val="00BD3D5B"/>
    <w:rsid w:val="00BD4554"/>
    <w:rsid w:val="00BD6AE0"/>
    <w:rsid w:val="00BE054B"/>
    <w:rsid w:val="00BE0598"/>
    <w:rsid w:val="00BE0CA9"/>
    <w:rsid w:val="00BE1652"/>
    <w:rsid w:val="00BE1A4A"/>
    <w:rsid w:val="00BE1AF8"/>
    <w:rsid w:val="00BE1B46"/>
    <w:rsid w:val="00BE1B5E"/>
    <w:rsid w:val="00BE2039"/>
    <w:rsid w:val="00BE2175"/>
    <w:rsid w:val="00BE3402"/>
    <w:rsid w:val="00BE36AF"/>
    <w:rsid w:val="00BE3789"/>
    <w:rsid w:val="00BE457A"/>
    <w:rsid w:val="00BE4D69"/>
    <w:rsid w:val="00BE4D79"/>
    <w:rsid w:val="00BE546A"/>
    <w:rsid w:val="00BE5BED"/>
    <w:rsid w:val="00BE5E46"/>
    <w:rsid w:val="00BF1A34"/>
    <w:rsid w:val="00BF1C09"/>
    <w:rsid w:val="00BF3490"/>
    <w:rsid w:val="00BF34BF"/>
    <w:rsid w:val="00BF3C86"/>
    <w:rsid w:val="00BF3E12"/>
    <w:rsid w:val="00BF3F9D"/>
    <w:rsid w:val="00BF4CDC"/>
    <w:rsid w:val="00BF5E03"/>
    <w:rsid w:val="00BF6062"/>
    <w:rsid w:val="00BF6CBB"/>
    <w:rsid w:val="00C00857"/>
    <w:rsid w:val="00C0447F"/>
    <w:rsid w:val="00C060CF"/>
    <w:rsid w:val="00C06579"/>
    <w:rsid w:val="00C06EDF"/>
    <w:rsid w:val="00C105EB"/>
    <w:rsid w:val="00C10F68"/>
    <w:rsid w:val="00C11485"/>
    <w:rsid w:val="00C11E60"/>
    <w:rsid w:val="00C1205B"/>
    <w:rsid w:val="00C123C7"/>
    <w:rsid w:val="00C1279A"/>
    <w:rsid w:val="00C14747"/>
    <w:rsid w:val="00C1483E"/>
    <w:rsid w:val="00C14FB2"/>
    <w:rsid w:val="00C15BD2"/>
    <w:rsid w:val="00C15CCE"/>
    <w:rsid w:val="00C16212"/>
    <w:rsid w:val="00C16AAE"/>
    <w:rsid w:val="00C16D88"/>
    <w:rsid w:val="00C17356"/>
    <w:rsid w:val="00C17918"/>
    <w:rsid w:val="00C17D43"/>
    <w:rsid w:val="00C22EE7"/>
    <w:rsid w:val="00C25FD3"/>
    <w:rsid w:val="00C26A17"/>
    <w:rsid w:val="00C27802"/>
    <w:rsid w:val="00C30845"/>
    <w:rsid w:val="00C32955"/>
    <w:rsid w:val="00C347B4"/>
    <w:rsid w:val="00C3556D"/>
    <w:rsid w:val="00C35E31"/>
    <w:rsid w:val="00C361CA"/>
    <w:rsid w:val="00C3656F"/>
    <w:rsid w:val="00C367CA"/>
    <w:rsid w:val="00C370B3"/>
    <w:rsid w:val="00C40AA4"/>
    <w:rsid w:val="00C413F0"/>
    <w:rsid w:val="00C4163E"/>
    <w:rsid w:val="00C41B13"/>
    <w:rsid w:val="00C42502"/>
    <w:rsid w:val="00C4283B"/>
    <w:rsid w:val="00C45632"/>
    <w:rsid w:val="00C46386"/>
    <w:rsid w:val="00C476A9"/>
    <w:rsid w:val="00C5042A"/>
    <w:rsid w:val="00C525A0"/>
    <w:rsid w:val="00C528A7"/>
    <w:rsid w:val="00C53B23"/>
    <w:rsid w:val="00C54191"/>
    <w:rsid w:val="00C54A51"/>
    <w:rsid w:val="00C54D2D"/>
    <w:rsid w:val="00C54E40"/>
    <w:rsid w:val="00C558D5"/>
    <w:rsid w:val="00C55E6C"/>
    <w:rsid w:val="00C57941"/>
    <w:rsid w:val="00C57BB9"/>
    <w:rsid w:val="00C57CBC"/>
    <w:rsid w:val="00C601DE"/>
    <w:rsid w:val="00C607A7"/>
    <w:rsid w:val="00C61738"/>
    <w:rsid w:val="00C61BBA"/>
    <w:rsid w:val="00C62F33"/>
    <w:rsid w:val="00C636C5"/>
    <w:rsid w:val="00C65076"/>
    <w:rsid w:val="00C66F59"/>
    <w:rsid w:val="00C706BE"/>
    <w:rsid w:val="00C70BB2"/>
    <w:rsid w:val="00C710C6"/>
    <w:rsid w:val="00C71B5A"/>
    <w:rsid w:val="00C71D32"/>
    <w:rsid w:val="00C72206"/>
    <w:rsid w:val="00C72705"/>
    <w:rsid w:val="00C72E89"/>
    <w:rsid w:val="00C731DF"/>
    <w:rsid w:val="00C73562"/>
    <w:rsid w:val="00C73EE1"/>
    <w:rsid w:val="00C7437B"/>
    <w:rsid w:val="00C745FD"/>
    <w:rsid w:val="00C74678"/>
    <w:rsid w:val="00C74B30"/>
    <w:rsid w:val="00C75282"/>
    <w:rsid w:val="00C75CD5"/>
    <w:rsid w:val="00C75F16"/>
    <w:rsid w:val="00C77A9D"/>
    <w:rsid w:val="00C80611"/>
    <w:rsid w:val="00C812F5"/>
    <w:rsid w:val="00C81C3D"/>
    <w:rsid w:val="00C84075"/>
    <w:rsid w:val="00C860CE"/>
    <w:rsid w:val="00C90FA8"/>
    <w:rsid w:val="00C911AD"/>
    <w:rsid w:val="00C91586"/>
    <w:rsid w:val="00C923A3"/>
    <w:rsid w:val="00C9299A"/>
    <w:rsid w:val="00C92E49"/>
    <w:rsid w:val="00C92F8B"/>
    <w:rsid w:val="00C935EA"/>
    <w:rsid w:val="00C944A2"/>
    <w:rsid w:val="00C94973"/>
    <w:rsid w:val="00C949E6"/>
    <w:rsid w:val="00C94C4E"/>
    <w:rsid w:val="00C94EDF"/>
    <w:rsid w:val="00C958EC"/>
    <w:rsid w:val="00C96406"/>
    <w:rsid w:val="00C971C1"/>
    <w:rsid w:val="00C97F43"/>
    <w:rsid w:val="00CA2279"/>
    <w:rsid w:val="00CA3402"/>
    <w:rsid w:val="00CA43A2"/>
    <w:rsid w:val="00CA454B"/>
    <w:rsid w:val="00CA49B6"/>
    <w:rsid w:val="00CA596B"/>
    <w:rsid w:val="00CA5DEC"/>
    <w:rsid w:val="00CA5DF5"/>
    <w:rsid w:val="00CA6246"/>
    <w:rsid w:val="00CB0EBE"/>
    <w:rsid w:val="00CB14F9"/>
    <w:rsid w:val="00CB1971"/>
    <w:rsid w:val="00CB1C4F"/>
    <w:rsid w:val="00CB327C"/>
    <w:rsid w:val="00CB3C87"/>
    <w:rsid w:val="00CB3DEC"/>
    <w:rsid w:val="00CB42D2"/>
    <w:rsid w:val="00CB4658"/>
    <w:rsid w:val="00CB602D"/>
    <w:rsid w:val="00CB6F6C"/>
    <w:rsid w:val="00CB73F8"/>
    <w:rsid w:val="00CB7A29"/>
    <w:rsid w:val="00CB7AC1"/>
    <w:rsid w:val="00CC00F5"/>
    <w:rsid w:val="00CC0F65"/>
    <w:rsid w:val="00CC151D"/>
    <w:rsid w:val="00CC16C5"/>
    <w:rsid w:val="00CC1D98"/>
    <w:rsid w:val="00CC2362"/>
    <w:rsid w:val="00CC2706"/>
    <w:rsid w:val="00CC2758"/>
    <w:rsid w:val="00CC51ED"/>
    <w:rsid w:val="00CC5AF6"/>
    <w:rsid w:val="00CC71C9"/>
    <w:rsid w:val="00CC742F"/>
    <w:rsid w:val="00CD2683"/>
    <w:rsid w:val="00CD3160"/>
    <w:rsid w:val="00CD3E4F"/>
    <w:rsid w:val="00CD443A"/>
    <w:rsid w:val="00CD50D2"/>
    <w:rsid w:val="00CD56AB"/>
    <w:rsid w:val="00CD6005"/>
    <w:rsid w:val="00CD6183"/>
    <w:rsid w:val="00CD6838"/>
    <w:rsid w:val="00CD7390"/>
    <w:rsid w:val="00CD7CFD"/>
    <w:rsid w:val="00CE038A"/>
    <w:rsid w:val="00CE0613"/>
    <w:rsid w:val="00CE1339"/>
    <w:rsid w:val="00CE1C23"/>
    <w:rsid w:val="00CE3CBA"/>
    <w:rsid w:val="00CE556B"/>
    <w:rsid w:val="00CE568A"/>
    <w:rsid w:val="00CE7005"/>
    <w:rsid w:val="00CF1128"/>
    <w:rsid w:val="00CF17FA"/>
    <w:rsid w:val="00CF1B84"/>
    <w:rsid w:val="00CF220A"/>
    <w:rsid w:val="00CF2FD1"/>
    <w:rsid w:val="00CF33B2"/>
    <w:rsid w:val="00CF35C3"/>
    <w:rsid w:val="00CF39C8"/>
    <w:rsid w:val="00CF3DB6"/>
    <w:rsid w:val="00CF4AE1"/>
    <w:rsid w:val="00CF5365"/>
    <w:rsid w:val="00CF6993"/>
    <w:rsid w:val="00CF6A34"/>
    <w:rsid w:val="00CF6FE3"/>
    <w:rsid w:val="00CF7764"/>
    <w:rsid w:val="00D00494"/>
    <w:rsid w:val="00D00FCB"/>
    <w:rsid w:val="00D025B1"/>
    <w:rsid w:val="00D02C13"/>
    <w:rsid w:val="00D030EC"/>
    <w:rsid w:val="00D050B5"/>
    <w:rsid w:val="00D06E2E"/>
    <w:rsid w:val="00D070FF"/>
    <w:rsid w:val="00D07AB1"/>
    <w:rsid w:val="00D10C7D"/>
    <w:rsid w:val="00D11AB5"/>
    <w:rsid w:val="00D120A6"/>
    <w:rsid w:val="00D120D7"/>
    <w:rsid w:val="00D139C3"/>
    <w:rsid w:val="00D148A3"/>
    <w:rsid w:val="00D17613"/>
    <w:rsid w:val="00D17BE5"/>
    <w:rsid w:val="00D2051B"/>
    <w:rsid w:val="00D22215"/>
    <w:rsid w:val="00D22768"/>
    <w:rsid w:val="00D2277F"/>
    <w:rsid w:val="00D23F32"/>
    <w:rsid w:val="00D2449C"/>
    <w:rsid w:val="00D24836"/>
    <w:rsid w:val="00D24B29"/>
    <w:rsid w:val="00D253E8"/>
    <w:rsid w:val="00D25892"/>
    <w:rsid w:val="00D262D5"/>
    <w:rsid w:val="00D2640D"/>
    <w:rsid w:val="00D27219"/>
    <w:rsid w:val="00D27A19"/>
    <w:rsid w:val="00D27E59"/>
    <w:rsid w:val="00D3061B"/>
    <w:rsid w:val="00D3220B"/>
    <w:rsid w:val="00D32EF5"/>
    <w:rsid w:val="00D33270"/>
    <w:rsid w:val="00D335B5"/>
    <w:rsid w:val="00D33B91"/>
    <w:rsid w:val="00D33FA6"/>
    <w:rsid w:val="00D34550"/>
    <w:rsid w:val="00D351D6"/>
    <w:rsid w:val="00D35411"/>
    <w:rsid w:val="00D35E60"/>
    <w:rsid w:val="00D36584"/>
    <w:rsid w:val="00D36D8A"/>
    <w:rsid w:val="00D372A2"/>
    <w:rsid w:val="00D40258"/>
    <w:rsid w:val="00D40710"/>
    <w:rsid w:val="00D40BF7"/>
    <w:rsid w:val="00D4138C"/>
    <w:rsid w:val="00D42D74"/>
    <w:rsid w:val="00D4313C"/>
    <w:rsid w:val="00D438DB"/>
    <w:rsid w:val="00D43B5E"/>
    <w:rsid w:val="00D441EB"/>
    <w:rsid w:val="00D4480E"/>
    <w:rsid w:val="00D44991"/>
    <w:rsid w:val="00D44EFA"/>
    <w:rsid w:val="00D4503F"/>
    <w:rsid w:val="00D4577D"/>
    <w:rsid w:val="00D500A5"/>
    <w:rsid w:val="00D50609"/>
    <w:rsid w:val="00D509C2"/>
    <w:rsid w:val="00D513EB"/>
    <w:rsid w:val="00D5163E"/>
    <w:rsid w:val="00D51776"/>
    <w:rsid w:val="00D527B3"/>
    <w:rsid w:val="00D54763"/>
    <w:rsid w:val="00D569A4"/>
    <w:rsid w:val="00D57B29"/>
    <w:rsid w:val="00D57D7E"/>
    <w:rsid w:val="00D62D60"/>
    <w:rsid w:val="00D63199"/>
    <w:rsid w:val="00D63CC1"/>
    <w:rsid w:val="00D63D9A"/>
    <w:rsid w:val="00D645A1"/>
    <w:rsid w:val="00D6527D"/>
    <w:rsid w:val="00D6546B"/>
    <w:rsid w:val="00D654BC"/>
    <w:rsid w:val="00D657C0"/>
    <w:rsid w:val="00D65847"/>
    <w:rsid w:val="00D65C85"/>
    <w:rsid w:val="00D661D9"/>
    <w:rsid w:val="00D66D99"/>
    <w:rsid w:val="00D67C20"/>
    <w:rsid w:val="00D67E29"/>
    <w:rsid w:val="00D67E4A"/>
    <w:rsid w:val="00D67EC7"/>
    <w:rsid w:val="00D71356"/>
    <w:rsid w:val="00D722E0"/>
    <w:rsid w:val="00D746B7"/>
    <w:rsid w:val="00D7477C"/>
    <w:rsid w:val="00D74831"/>
    <w:rsid w:val="00D74D9C"/>
    <w:rsid w:val="00D7590A"/>
    <w:rsid w:val="00D75DFD"/>
    <w:rsid w:val="00D769E1"/>
    <w:rsid w:val="00D77BE7"/>
    <w:rsid w:val="00D77C17"/>
    <w:rsid w:val="00D80206"/>
    <w:rsid w:val="00D80218"/>
    <w:rsid w:val="00D82263"/>
    <w:rsid w:val="00D823D5"/>
    <w:rsid w:val="00D83EB9"/>
    <w:rsid w:val="00D84D06"/>
    <w:rsid w:val="00D84D98"/>
    <w:rsid w:val="00D85C4F"/>
    <w:rsid w:val="00D870F7"/>
    <w:rsid w:val="00D87191"/>
    <w:rsid w:val="00D87555"/>
    <w:rsid w:val="00D90327"/>
    <w:rsid w:val="00D90348"/>
    <w:rsid w:val="00D90DFB"/>
    <w:rsid w:val="00D94582"/>
    <w:rsid w:val="00D960A9"/>
    <w:rsid w:val="00D9664C"/>
    <w:rsid w:val="00D968AA"/>
    <w:rsid w:val="00D97373"/>
    <w:rsid w:val="00D97EF5"/>
    <w:rsid w:val="00DA01D6"/>
    <w:rsid w:val="00DA2103"/>
    <w:rsid w:val="00DA48D1"/>
    <w:rsid w:val="00DA628B"/>
    <w:rsid w:val="00DA6AC0"/>
    <w:rsid w:val="00DA6B3E"/>
    <w:rsid w:val="00DB0056"/>
    <w:rsid w:val="00DB00BE"/>
    <w:rsid w:val="00DB09B9"/>
    <w:rsid w:val="00DB0A5F"/>
    <w:rsid w:val="00DB0C2D"/>
    <w:rsid w:val="00DB2067"/>
    <w:rsid w:val="00DB3216"/>
    <w:rsid w:val="00DB48DC"/>
    <w:rsid w:val="00DB4F67"/>
    <w:rsid w:val="00DB5A96"/>
    <w:rsid w:val="00DB6CEF"/>
    <w:rsid w:val="00DB7384"/>
    <w:rsid w:val="00DC0829"/>
    <w:rsid w:val="00DC0CF9"/>
    <w:rsid w:val="00DC0F06"/>
    <w:rsid w:val="00DC2467"/>
    <w:rsid w:val="00DC3F89"/>
    <w:rsid w:val="00DC4522"/>
    <w:rsid w:val="00DC46EA"/>
    <w:rsid w:val="00DC54C2"/>
    <w:rsid w:val="00DC5746"/>
    <w:rsid w:val="00DC75B5"/>
    <w:rsid w:val="00DC7FD2"/>
    <w:rsid w:val="00DD0181"/>
    <w:rsid w:val="00DD1156"/>
    <w:rsid w:val="00DD2329"/>
    <w:rsid w:val="00DD67BF"/>
    <w:rsid w:val="00DD68AE"/>
    <w:rsid w:val="00DD6D8A"/>
    <w:rsid w:val="00DE05EF"/>
    <w:rsid w:val="00DE08B5"/>
    <w:rsid w:val="00DE10ED"/>
    <w:rsid w:val="00DE2DEE"/>
    <w:rsid w:val="00DE3652"/>
    <w:rsid w:val="00DE44BB"/>
    <w:rsid w:val="00DE4D0B"/>
    <w:rsid w:val="00DE4E38"/>
    <w:rsid w:val="00DE57F7"/>
    <w:rsid w:val="00DE5959"/>
    <w:rsid w:val="00DE5ADB"/>
    <w:rsid w:val="00DE63A7"/>
    <w:rsid w:val="00DE6825"/>
    <w:rsid w:val="00DE7249"/>
    <w:rsid w:val="00DE78B8"/>
    <w:rsid w:val="00DE7B6F"/>
    <w:rsid w:val="00DF0CCA"/>
    <w:rsid w:val="00DF106B"/>
    <w:rsid w:val="00DF13C9"/>
    <w:rsid w:val="00DF1D88"/>
    <w:rsid w:val="00DF339E"/>
    <w:rsid w:val="00DF3549"/>
    <w:rsid w:val="00DF5848"/>
    <w:rsid w:val="00DF7C4D"/>
    <w:rsid w:val="00E010D8"/>
    <w:rsid w:val="00E0151A"/>
    <w:rsid w:val="00E01CAE"/>
    <w:rsid w:val="00E01FAA"/>
    <w:rsid w:val="00E02960"/>
    <w:rsid w:val="00E032FF"/>
    <w:rsid w:val="00E03E22"/>
    <w:rsid w:val="00E04228"/>
    <w:rsid w:val="00E04A09"/>
    <w:rsid w:val="00E06AF1"/>
    <w:rsid w:val="00E07EAC"/>
    <w:rsid w:val="00E10BAC"/>
    <w:rsid w:val="00E10F9A"/>
    <w:rsid w:val="00E12898"/>
    <w:rsid w:val="00E13A8C"/>
    <w:rsid w:val="00E161B5"/>
    <w:rsid w:val="00E16F20"/>
    <w:rsid w:val="00E178E6"/>
    <w:rsid w:val="00E2083B"/>
    <w:rsid w:val="00E21328"/>
    <w:rsid w:val="00E218B1"/>
    <w:rsid w:val="00E21B82"/>
    <w:rsid w:val="00E2554B"/>
    <w:rsid w:val="00E25FC5"/>
    <w:rsid w:val="00E262FC"/>
    <w:rsid w:val="00E267C8"/>
    <w:rsid w:val="00E304E0"/>
    <w:rsid w:val="00E31B5A"/>
    <w:rsid w:val="00E31DCC"/>
    <w:rsid w:val="00E32558"/>
    <w:rsid w:val="00E32F1F"/>
    <w:rsid w:val="00E34A14"/>
    <w:rsid w:val="00E35D62"/>
    <w:rsid w:val="00E363CD"/>
    <w:rsid w:val="00E3689C"/>
    <w:rsid w:val="00E37725"/>
    <w:rsid w:val="00E378FA"/>
    <w:rsid w:val="00E40CDA"/>
    <w:rsid w:val="00E41F91"/>
    <w:rsid w:val="00E43067"/>
    <w:rsid w:val="00E431A0"/>
    <w:rsid w:val="00E43917"/>
    <w:rsid w:val="00E443E5"/>
    <w:rsid w:val="00E45091"/>
    <w:rsid w:val="00E4556B"/>
    <w:rsid w:val="00E46044"/>
    <w:rsid w:val="00E46584"/>
    <w:rsid w:val="00E46AD2"/>
    <w:rsid w:val="00E47157"/>
    <w:rsid w:val="00E50BFF"/>
    <w:rsid w:val="00E51546"/>
    <w:rsid w:val="00E51628"/>
    <w:rsid w:val="00E522BA"/>
    <w:rsid w:val="00E527E7"/>
    <w:rsid w:val="00E550DE"/>
    <w:rsid w:val="00E5591B"/>
    <w:rsid w:val="00E56B29"/>
    <w:rsid w:val="00E57145"/>
    <w:rsid w:val="00E602F3"/>
    <w:rsid w:val="00E60A37"/>
    <w:rsid w:val="00E60D9A"/>
    <w:rsid w:val="00E611FD"/>
    <w:rsid w:val="00E636C7"/>
    <w:rsid w:val="00E64F2E"/>
    <w:rsid w:val="00E65337"/>
    <w:rsid w:val="00E66596"/>
    <w:rsid w:val="00E6758E"/>
    <w:rsid w:val="00E706BD"/>
    <w:rsid w:val="00E70FA1"/>
    <w:rsid w:val="00E71CBD"/>
    <w:rsid w:val="00E71CD5"/>
    <w:rsid w:val="00E72BC8"/>
    <w:rsid w:val="00E73ADE"/>
    <w:rsid w:val="00E740B0"/>
    <w:rsid w:val="00E74CBF"/>
    <w:rsid w:val="00E750FA"/>
    <w:rsid w:val="00E75444"/>
    <w:rsid w:val="00E759E0"/>
    <w:rsid w:val="00E77921"/>
    <w:rsid w:val="00E82B6A"/>
    <w:rsid w:val="00E82B73"/>
    <w:rsid w:val="00E82CE3"/>
    <w:rsid w:val="00E84BE6"/>
    <w:rsid w:val="00E85D94"/>
    <w:rsid w:val="00E8659D"/>
    <w:rsid w:val="00E865F5"/>
    <w:rsid w:val="00E8691B"/>
    <w:rsid w:val="00E876E6"/>
    <w:rsid w:val="00E87A12"/>
    <w:rsid w:val="00E90D7B"/>
    <w:rsid w:val="00E91105"/>
    <w:rsid w:val="00E91C24"/>
    <w:rsid w:val="00E93BBD"/>
    <w:rsid w:val="00E93EB5"/>
    <w:rsid w:val="00E94202"/>
    <w:rsid w:val="00E94A46"/>
    <w:rsid w:val="00E94AF3"/>
    <w:rsid w:val="00E94B53"/>
    <w:rsid w:val="00E965E3"/>
    <w:rsid w:val="00E96CA6"/>
    <w:rsid w:val="00E97C26"/>
    <w:rsid w:val="00EA029A"/>
    <w:rsid w:val="00EA171C"/>
    <w:rsid w:val="00EA323F"/>
    <w:rsid w:val="00EA4877"/>
    <w:rsid w:val="00EA5C79"/>
    <w:rsid w:val="00EB1417"/>
    <w:rsid w:val="00EB1694"/>
    <w:rsid w:val="00EB1710"/>
    <w:rsid w:val="00EB1AE7"/>
    <w:rsid w:val="00EB21FB"/>
    <w:rsid w:val="00EB33E9"/>
    <w:rsid w:val="00EB46FE"/>
    <w:rsid w:val="00EB69B4"/>
    <w:rsid w:val="00EB70FA"/>
    <w:rsid w:val="00EC071F"/>
    <w:rsid w:val="00EC32D3"/>
    <w:rsid w:val="00EC390D"/>
    <w:rsid w:val="00EC49C4"/>
    <w:rsid w:val="00EC4D5F"/>
    <w:rsid w:val="00EC5DD4"/>
    <w:rsid w:val="00EC716D"/>
    <w:rsid w:val="00EC717E"/>
    <w:rsid w:val="00EC762E"/>
    <w:rsid w:val="00ED1470"/>
    <w:rsid w:val="00ED2446"/>
    <w:rsid w:val="00ED28D0"/>
    <w:rsid w:val="00ED2D76"/>
    <w:rsid w:val="00ED3054"/>
    <w:rsid w:val="00ED380D"/>
    <w:rsid w:val="00ED3D56"/>
    <w:rsid w:val="00ED3DA6"/>
    <w:rsid w:val="00ED5660"/>
    <w:rsid w:val="00ED65F5"/>
    <w:rsid w:val="00ED6740"/>
    <w:rsid w:val="00ED75F4"/>
    <w:rsid w:val="00EE0F93"/>
    <w:rsid w:val="00EE1305"/>
    <w:rsid w:val="00EE1D02"/>
    <w:rsid w:val="00EE2BCC"/>
    <w:rsid w:val="00EE37FF"/>
    <w:rsid w:val="00EE3EF4"/>
    <w:rsid w:val="00EE4D53"/>
    <w:rsid w:val="00EE4E40"/>
    <w:rsid w:val="00EE5697"/>
    <w:rsid w:val="00EE583D"/>
    <w:rsid w:val="00EE5ED1"/>
    <w:rsid w:val="00EE6F95"/>
    <w:rsid w:val="00EE73BF"/>
    <w:rsid w:val="00EE73EC"/>
    <w:rsid w:val="00EF12CB"/>
    <w:rsid w:val="00EF1418"/>
    <w:rsid w:val="00EF1A67"/>
    <w:rsid w:val="00EF27F4"/>
    <w:rsid w:val="00EF31ED"/>
    <w:rsid w:val="00EF3988"/>
    <w:rsid w:val="00EF5DE9"/>
    <w:rsid w:val="00EF6C2F"/>
    <w:rsid w:val="00EF6E25"/>
    <w:rsid w:val="00EF7C3D"/>
    <w:rsid w:val="00EF7E70"/>
    <w:rsid w:val="00F01355"/>
    <w:rsid w:val="00F0244E"/>
    <w:rsid w:val="00F03650"/>
    <w:rsid w:val="00F03FA7"/>
    <w:rsid w:val="00F040B6"/>
    <w:rsid w:val="00F04741"/>
    <w:rsid w:val="00F06195"/>
    <w:rsid w:val="00F070E7"/>
    <w:rsid w:val="00F07355"/>
    <w:rsid w:val="00F10CA0"/>
    <w:rsid w:val="00F124ED"/>
    <w:rsid w:val="00F12628"/>
    <w:rsid w:val="00F13D8B"/>
    <w:rsid w:val="00F16F1F"/>
    <w:rsid w:val="00F17F57"/>
    <w:rsid w:val="00F20B84"/>
    <w:rsid w:val="00F20D5C"/>
    <w:rsid w:val="00F21629"/>
    <w:rsid w:val="00F23C5C"/>
    <w:rsid w:val="00F248E9"/>
    <w:rsid w:val="00F24941"/>
    <w:rsid w:val="00F25278"/>
    <w:rsid w:val="00F25AE6"/>
    <w:rsid w:val="00F26CB5"/>
    <w:rsid w:val="00F27BEE"/>
    <w:rsid w:val="00F27CFB"/>
    <w:rsid w:val="00F30A0F"/>
    <w:rsid w:val="00F30F06"/>
    <w:rsid w:val="00F31C95"/>
    <w:rsid w:val="00F31EAF"/>
    <w:rsid w:val="00F3305C"/>
    <w:rsid w:val="00F3305D"/>
    <w:rsid w:val="00F333DF"/>
    <w:rsid w:val="00F333E4"/>
    <w:rsid w:val="00F34626"/>
    <w:rsid w:val="00F35295"/>
    <w:rsid w:val="00F3674D"/>
    <w:rsid w:val="00F36FD6"/>
    <w:rsid w:val="00F37C18"/>
    <w:rsid w:val="00F40156"/>
    <w:rsid w:val="00F40842"/>
    <w:rsid w:val="00F40A47"/>
    <w:rsid w:val="00F40B76"/>
    <w:rsid w:val="00F41C80"/>
    <w:rsid w:val="00F42329"/>
    <w:rsid w:val="00F43A4A"/>
    <w:rsid w:val="00F441D6"/>
    <w:rsid w:val="00F452E2"/>
    <w:rsid w:val="00F45579"/>
    <w:rsid w:val="00F4574F"/>
    <w:rsid w:val="00F45760"/>
    <w:rsid w:val="00F473C2"/>
    <w:rsid w:val="00F478C6"/>
    <w:rsid w:val="00F479AC"/>
    <w:rsid w:val="00F50914"/>
    <w:rsid w:val="00F50A26"/>
    <w:rsid w:val="00F514C1"/>
    <w:rsid w:val="00F51DEA"/>
    <w:rsid w:val="00F526B3"/>
    <w:rsid w:val="00F53523"/>
    <w:rsid w:val="00F53803"/>
    <w:rsid w:val="00F539E3"/>
    <w:rsid w:val="00F53BC2"/>
    <w:rsid w:val="00F541F0"/>
    <w:rsid w:val="00F54856"/>
    <w:rsid w:val="00F54DCA"/>
    <w:rsid w:val="00F56CFE"/>
    <w:rsid w:val="00F57CEA"/>
    <w:rsid w:val="00F60B67"/>
    <w:rsid w:val="00F61765"/>
    <w:rsid w:val="00F618C2"/>
    <w:rsid w:val="00F618D2"/>
    <w:rsid w:val="00F63CFB"/>
    <w:rsid w:val="00F65977"/>
    <w:rsid w:val="00F65BEC"/>
    <w:rsid w:val="00F66944"/>
    <w:rsid w:val="00F669FE"/>
    <w:rsid w:val="00F66E76"/>
    <w:rsid w:val="00F66F61"/>
    <w:rsid w:val="00F67262"/>
    <w:rsid w:val="00F674F6"/>
    <w:rsid w:val="00F6751B"/>
    <w:rsid w:val="00F67CA5"/>
    <w:rsid w:val="00F70870"/>
    <w:rsid w:val="00F70A28"/>
    <w:rsid w:val="00F726C5"/>
    <w:rsid w:val="00F72AF5"/>
    <w:rsid w:val="00F72EBE"/>
    <w:rsid w:val="00F73526"/>
    <w:rsid w:val="00F74F9E"/>
    <w:rsid w:val="00F75CDA"/>
    <w:rsid w:val="00F80842"/>
    <w:rsid w:val="00F828B7"/>
    <w:rsid w:val="00F82F3D"/>
    <w:rsid w:val="00F834CB"/>
    <w:rsid w:val="00F83DF5"/>
    <w:rsid w:val="00F83E55"/>
    <w:rsid w:val="00F845AB"/>
    <w:rsid w:val="00F84FB9"/>
    <w:rsid w:val="00F8584B"/>
    <w:rsid w:val="00F85987"/>
    <w:rsid w:val="00F86A5A"/>
    <w:rsid w:val="00F87AC3"/>
    <w:rsid w:val="00F90223"/>
    <w:rsid w:val="00F9083E"/>
    <w:rsid w:val="00F9171F"/>
    <w:rsid w:val="00F92493"/>
    <w:rsid w:val="00F92ADE"/>
    <w:rsid w:val="00F94680"/>
    <w:rsid w:val="00F94A40"/>
    <w:rsid w:val="00F96313"/>
    <w:rsid w:val="00F965F5"/>
    <w:rsid w:val="00F970F9"/>
    <w:rsid w:val="00F97521"/>
    <w:rsid w:val="00F975E1"/>
    <w:rsid w:val="00FA0254"/>
    <w:rsid w:val="00FA1BD0"/>
    <w:rsid w:val="00FA2AAB"/>
    <w:rsid w:val="00FA2F12"/>
    <w:rsid w:val="00FA31FC"/>
    <w:rsid w:val="00FA373C"/>
    <w:rsid w:val="00FA4438"/>
    <w:rsid w:val="00FA4D15"/>
    <w:rsid w:val="00FA5EDB"/>
    <w:rsid w:val="00FA65FB"/>
    <w:rsid w:val="00FA6B48"/>
    <w:rsid w:val="00FA6BD4"/>
    <w:rsid w:val="00FB044A"/>
    <w:rsid w:val="00FB0A7F"/>
    <w:rsid w:val="00FB0A8C"/>
    <w:rsid w:val="00FB1676"/>
    <w:rsid w:val="00FB4257"/>
    <w:rsid w:val="00FB4766"/>
    <w:rsid w:val="00FB4BED"/>
    <w:rsid w:val="00FB528A"/>
    <w:rsid w:val="00FC2E99"/>
    <w:rsid w:val="00FC33B7"/>
    <w:rsid w:val="00FC5B5C"/>
    <w:rsid w:val="00FC5D78"/>
    <w:rsid w:val="00FC79C0"/>
    <w:rsid w:val="00FC7D70"/>
    <w:rsid w:val="00FD0E73"/>
    <w:rsid w:val="00FD0F75"/>
    <w:rsid w:val="00FD28DE"/>
    <w:rsid w:val="00FD34F0"/>
    <w:rsid w:val="00FD3A43"/>
    <w:rsid w:val="00FD3A51"/>
    <w:rsid w:val="00FD5871"/>
    <w:rsid w:val="00FD59F0"/>
    <w:rsid w:val="00FD5B66"/>
    <w:rsid w:val="00FD6038"/>
    <w:rsid w:val="00FD7F8A"/>
    <w:rsid w:val="00FE32F5"/>
    <w:rsid w:val="00FE383A"/>
    <w:rsid w:val="00FE3C9A"/>
    <w:rsid w:val="00FE3CB9"/>
    <w:rsid w:val="00FE5341"/>
    <w:rsid w:val="00FE5752"/>
    <w:rsid w:val="00FE6312"/>
    <w:rsid w:val="00FF12C3"/>
    <w:rsid w:val="00FF12C9"/>
    <w:rsid w:val="00FF13BB"/>
    <w:rsid w:val="00FF240B"/>
    <w:rsid w:val="00FF388D"/>
    <w:rsid w:val="00FF390D"/>
    <w:rsid w:val="00FF47A1"/>
    <w:rsid w:val="00FF4C6B"/>
    <w:rsid w:val="00FF5BA7"/>
    <w:rsid w:val="00FF6229"/>
    <w:rsid w:val="00FF6487"/>
    <w:rsid w:val="00FF6DBF"/>
    <w:rsid w:val="00FF7F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71">
      <o:colormru v:ext="edit" colors="#ccc,#00b0ca,#ddd"/>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header"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HTML Sample" w:uiPriority="99"/>
    <w:lsdException w:name="HTML Variabl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172"/>
    <w:pPr>
      <w:spacing w:after="120" w:line="360" w:lineRule="auto"/>
      <w:jc w:val="both"/>
    </w:pPr>
    <w:rPr>
      <w:rFonts w:ascii="Arial" w:hAnsi="Arial"/>
      <w:sz w:val="22"/>
      <w:szCs w:val="24"/>
      <w:lang w:val="es-ES_tradnl" w:eastAsia="es-ES_tradnl"/>
    </w:rPr>
  </w:style>
  <w:style w:type="paragraph" w:styleId="Ttulo1">
    <w:name w:val="heading 1"/>
    <w:aliases w:val="Titulo1,Heading 0,Title1,H1,título 1,h1,(Alt+1),Header 1,level 1,Level 1 Head,gonzalo,R1,Section Heading,Qc1,Heading I,Ofer-titulo1,Level 1 Topic Heading,TDC 11,toc 11,toc 12,toc 13,toc 14,toc 15,toc 16,toc 17,toc 18,toc 19,toc 110,toc 111,T"/>
    <w:basedOn w:val="Normal"/>
    <w:next w:val="Normal"/>
    <w:link w:val="Ttulo1Car"/>
    <w:qFormat/>
    <w:rsid w:val="006C110D"/>
    <w:pPr>
      <w:keepNext/>
      <w:pageBreakBefore/>
      <w:numPr>
        <w:numId w:val="1"/>
      </w:numPr>
      <w:shd w:val="clear" w:color="auto" w:fill="00B0F0"/>
      <w:spacing w:after="240"/>
      <w:outlineLvl w:val="0"/>
    </w:pPr>
    <w:rPr>
      <w:b/>
      <w:bCs/>
      <w:color w:val="FFFFFF"/>
      <w:kern w:val="32"/>
      <w:sz w:val="32"/>
      <w:szCs w:val="32"/>
      <w:lang w:val="x-none"/>
    </w:rPr>
  </w:style>
  <w:style w:type="paragraph" w:styleId="Ttulo2">
    <w:name w:val="heading 2"/>
    <w:aliases w:val="Titulo2,Portadilla 2,h2,2,h21,21,UNDERRUBRIK 1-2,titulo 2,título 2,Header 2,hello,style2,l2,I2,gonza 2,A,Level 2 Head,Level 2 Topic Heading,Titulo 2,Level 2 Topic H...,level 2,h:2,h:2app,Head2A,orderpara1,Titre 2 ALD,Fab-2,sh,Numbered 2 (SBC)"/>
    <w:basedOn w:val="Normal"/>
    <w:next w:val="Normal"/>
    <w:link w:val="Ttulo2Car"/>
    <w:qFormat/>
    <w:rsid w:val="00417E3B"/>
    <w:pPr>
      <w:keepNext/>
      <w:numPr>
        <w:ilvl w:val="1"/>
        <w:numId w:val="1"/>
      </w:numPr>
      <w:spacing w:before="240" w:after="60"/>
      <w:outlineLvl w:val="1"/>
    </w:pPr>
    <w:rPr>
      <w:b/>
      <w:bCs/>
      <w:iCs/>
      <w:color w:val="0070C0"/>
      <w:sz w:val="28"/>
      <w:szCs w:val="28"/>
    </w:rPr>
  </w:style>
  <w:style w:type="paragraph" w:styleId="Ttulo3">
    <w:name w:val="heading 3"/>
    <w:aliases w:val="Portadilla 3,Heading3,Título 3_n_n,H3,título 3,Heading 3 Char1,Heading 3 Char Char,3,l3,Level 3 Head,h...,h3,Level 3 Topic Heading,Map,orderpara2,h:3,3 bullet,b,SECOND,Second,BLANK2,4 bullet,bdullet,pc heading3,Numbered 3 (SBC),H"/>
    <w:basedOn w:val="Normal"/>
    <w:next w:val="Normal"/>
    <w:link w:val="Ttulo3Car"/>
    <w:uiPriority w:val="9"/>
    <w:qFormat/>
    <w:rsid w:val="006C110D"/>
    <w:pPr>
      <w:keepNext/>
      <w:numPr>
        <w:ilvl w:val="2"/>
        <w:numId w:val="1"/>
      </w:numPr>
      <w:spacing w:before="240" w:after="60"/>
      <w:outlineLvl w:val="2"/>
    </w:pPr>
    <w:rPr>
      <w:bCs/>
      <w:color w:val="0070C0"/>
      <w:szCs w:val="26"/>
    </w:rPr>
  </w:style>
  <w:style w:type="paragraph" w:styleId="Ttulo4">
    <w:name w:val="heading 4"/>
    <w:aliases w:val="Titulo4,Título INDICE,Título 4_n_n,H4,4,Headp"/>
    <w:basedOn w:val="Normal"/>
    <w:next w:val="Normal"/>
    <w:link w:val="Ttulo4Car"/>
    <w:qFormat/>
    <w:rsid w:val="00AE723C"/>
    <w:pPr>
      <w:keepNext/>
      <w:numPr>
        <w:ilvl w:val="3"/>
        <w:numId w:val="1"/>
      </w:numPr>
      <w:spacing w:before="240" w:after="60"/>
      <w:outlineLvl w:val="3"/>
    </w:pPr>
    <w:rPr>
      <w:b/>
      <w:bCs/>
      <w:color w:val="0070C0"/>
      <w:sz w:val="20"/>
      <w:szCs w:val="28"/>
      <w:lang w:val="x-none" w:eastAsia="x-none"/>
    </w:rPr>
  </w:style>
  <w:style w:type="paragraph" w:styleId="Ttulo5">
    <w:name w:val="heading 5"/>
    <w:aliases w:val="1,H5,Al margen"/>
    <w:basedOn w:val="Normal"/>
    <w:next w:val="Normal"/>
    <w:link w:val="Ttulo5Car"/>
    <w:qFormat/>
    <w:rsid w:val="008E1E6C"/>
    <w:pPr>
      <w:numPr>
        <w:ilvl w:val="4"/>
        <w:numId w:val="1"/>
      </w:numPr>
      <w:spacing w:before="240" w:after="60"/>
      <w:outlineLvl w:val="4"/>
    </w:pPr>
    <w:rPr>
      <w:b/>
      <w:bCs/>
      <w:i/>
      <w:iCs/>
      <w:sz w:val="26"/>
      <w:szCs w:val="26"/>
      <w:lang w:val="x-none" w:eastAsia="x-none"/>
    </w:rPr>
  </w:style>
  <w:style w:type="paragraph" w:styleId="Ttulo6">
    <w:name w:val="heading 6"/>
    <w:basedOn w:val="Normal"/>
    <w:next w:val="Normal"/>
    <w:qFormat/>
    <w:rsid w:val="008E1E6C"/>
    <w:pPr>
      <w:numPr>
        <w:ilvl w:val="5"/>
        <w:numId w:val="1"/>
      </w:numPr>
      <w:spacing w:before="240" w:after="60"/>
      <w:outlineLvl w:val="5"/>
    </w:pPr>
    <w:rPr>
      <w:rFonts w:ascii="Times New Roman" w:hAnsi="Times New Roman"/>
      <w:b/>
      <w:bCs/>
      <w:szCs w:val="22"/>
    </w:rPr>
  </w:style>
  <w:style w:type="paragraph" w:styleId="Ttulo7">
    <w:name w:val="heading 7"/>
    <w:basedOn w:val="Normal"/>
    <w:next w:val="Normal"/>
    <w:qFormat/>
    <w:rsid w:val="008E1E6C"/>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rsid w:val="008E1E6C"/>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rsid w:val="008E1E6C"/>
    <w:pPr>
      <w:numPr>
        <w:ilvl w:val="8"/>
        <w:numId w:val="1"/>
      </w:numPr>
      <w:spacing w:before="240" w:after="60"/>
      <w:outlineLvl w:val="8"/>
    </w:pPr>
    <w:rPr>
      <w:rFonts w:cs="Arial"/>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Epígrafe"/>
    <w:basedOn w:val="Normal"/>
    <w:next w:val="Normal"/>
    <w:qFormat/>
    <w:rsid w:val="008F5C91"/>
    <w:rPr>
      <w:b/>
      <w:bCs/>
      <w:szCs w:val="20"/>
    </w:rPr>
  </w:style>
  <w:style w:type="character" w:styleId="Nmerodepgina">
    <w:name w:val="page number"/>
    <w:rsid w:val="00AC1BD9"/>
    <w:rPr>
      <w:rFonts w:ascii="Arial" w:hAnsi="Arial"/>
      <w:sz w:val="20"/>
    </w:rPr>
  </w:style>
  <w:style w:type="paragraph" w:customStyle="1" w:styleId="PORTtexsecundario">
    <w:name w:val="PORT_tex secundario"/>
    <w:basedOn w:val="Normal"/>
    <w:rsid w:val="00AC1BD9"/>
    <w:pPr>
      <w:ind w:left="378"/>
    </w:pPr>
    <w:rPr>
      <w:szCs w:val="20"/>
    </w:rPr>
  </w:style>
  <w:style w:type="paragraph" w:customStyle="1" w:styleId="PORTSubtituloportada">
    <w:name w:val="PORT_Subtitulo portada"/>
    <w:basedOn w:val="Normal"/>
    <w:rsid w:val="00646290"/>
    <w:pPr>
      <w:ind w:left="378"/>
    </w:pPr>
    <w:rPr>
      <w:color w:val="5A5A5A"/>
      <w:sz w:val="28"/>
      <w:szCs w:val="20"/>
    </w:rPr>
  </w:style>
  <w:style w:type="paragraph" w:styleId="Encabezado">
    <w:name w:val="header"/>
    <w:aliases w:val="h,encabezado,En-tête 1.1,En,tête 1.1"/>
    <w:basedOn w:val="Normal"/>
    <w:link w:val="EncabezadoCar"/>
    <w:uiPriority w:val="99"/>
    <w:rsid w:val="00232BE4"/>
    <w:pPr>
      <w:tabs>
        <w:tab w:val="center" w:pos="4252"/>
        <w:tab w:val="right" w:pos="8504"/>
      </w:tabs>
    </w:pPr>
    <w:rPr>
      <w:sz w:val="20"/>
      <w:lang w:val="x-none" w:eastAsia="x-none"/>
    </w:rPr>
  </w:style>
  <w:style w:type="paragraph" w:customStyle="1" w:styleId="PORTTITPORTADA">
    <w:name w:val="PORT_TIT.PORTADA"/>
    <w:basedOn w:val="Normal"/>
    <w:rsid w:val="00A4547F"/>
    <w:pPr>
      <w:ind w:left="378"/>
    </w:pPr>
    <w:rPr>
      <w:b/>
      <w:bCs/>
      <w:caps/>
      <w:color w:val="000000"/>
      <w:sz w:val="56"/>
      <w:szCs w:val="20"/>
    </w:rPr>
  </w:style>
  <w:style w:type="paragraph" w:styleId="Piedepgina">
    <w:name w:val="footer"/>
    <w:basedOn w:val="Normal"/>
    <w:link w:val="PiedepginaCar"/>
    <w:uiPriority w:val="99"/>
    <w:rsid w:val="00DF3549"/>
    <w:pPr>
      <w:tabs>
        <w:tab w:val="center" w:pos="4252"/>
        <w:tab w:val="right" w:pos="8504"/>
      </w:tabs>
    </w:pPr>
  </w:style>
  <w:style w:type="paragraph" w:customStyle="1" w:styleId="Estilo1">
    <w:name w:val="Estilo1"/>
    <w:basedOn w:val="Normal"/>
    <w:rsid w:val="00896701"/>
    <w:rPr>
      <w:color w:val="999999"/>
      <w:sz w:val="16"/>
    </w:rPr>
  </w:style>
  <w:style w:type="paragraph" w:styleId="Ttulo">
    <w:name w:val="Título"/>
    <w:basedOn w:val="Normal"/>
    <w:qFormat/>
    <w:rsid w:val="008E1E6C"/>
    <w:pPr>
      <w:pageBreakBefore/>
      <w:shd w:val="clear" w:color="auto" w:fill="E0E0E0"/>
      <w:spacing w:before="240" w:after="240"/>
      <w:jc w:val="center"/>
    </w:pPr>
    <w:rPr>
      <w:rFonts w:cs="Arial"/>
      <w:b/>
      <w:bCs/>
      <w:kern w:val="28"/>
      <w:sz w:val="32"/>
      <w:szCs w:val="32"/>
    </w:rPr>
  </w:style>
  <w:style w:type="character" w:styleId="Hipervnculo">
    <w:name w:val="Hyperlink"/>
    <w:uiPriority w:val="99"/>
    <w:rsid w:val="00BF6CBB"/>
    <w:rPr>
      <w:rFonts w:ascii="Calibri" w:hAnsi="Calibri"/>
      <w:b/>
      <w:color w:val="00B0F0"/>
      <w:sz w:val="22"/>
      <w:u w:val="none"/>
    </w:rPr>
  </w:style>
  <w:style w:type="paragraph" w:styleId="TDC1">
    <w:name w:val="toc 1"/>
    <w:basedOn w:val="Normal"/>
    <w:next w:val="Normal"/>
    <w:link w:val="TDC1Car"/>
    <w:autoRedefine/>
    <w:uiPriority w:val="39"/>
    <w:rsid w:val="002426C5"/>
    <w:pPr>
      <w:tabs>
        <w:tab w:val="left" w:pos="400"/>
        <w:tab w:val="right" w:leader="dot" w:pos="8494"/>
      </w:tabs>
      <w:spacing w:before="120"/>
    </w:pPr>
    <w:rPr>
      <w:rFonts w:ascii="Calibri" w:hAnsi="Calibri"/>
      <w:b/>
      <w:bCs/>
      <w:caps/>
      <w:noProof/>
      <w:color w:val="00B0F0"/>
      <w:sz w:val="20"/>
      <w:szCs w:val="20"/>
      <w:lang w:val="x-none" w:eastAsia="x-none"/>
    </w:rPr>
  </w:style>
  <w:style w:type="paragraph" w:styleId="TDC2">
    <w:name w:val="toc 2"/>
    <w:basedOn w:val="Normal"/>
    <w:next w:val="Normal"/>
    <w:link w:val="TDC2Car"/>
    <w:autoRedefine/>
    <w:uiPriority w:val="39"/>
    <w:rsid w:val="00BF6CBB"/>
    <w:pPr>
      <w:tabs>
        <w:tab w:val="left" w:pos="800"/>
        <w:tab w:val="right" w:leader="dot" w:pos="8505"/>
      </w:tabs>
      <w:ind w:left="200"/>
    </w:pPr>
    <w:rPr>
      <w:rFonts w:ascii="Calibri" w:hAnsi="Calibri"/>
      <w:smallCaps/>
      <w:color w:val="00B0F0"/>
      <w:szCs w:val="20"/>
      <w:lang w:val="x-none" w:eastAsia="x-none"/>
    </w:rPr>
  </w:style>
  <w:style w:type="paragraph" w:styleId="TDC3">
    <w:name w:val="toc 3"/>
    <w:basedOn w:val="Normal"/>
    <w:next w:val="Normal"/>
    <w:autoRedefine/>
    <w:uiPriority w:val="39"/>
    <w:rsid w:val="00BF6CBB"/>
    <w:pPr>
      <w:tabs>
        <w:tab w:val="left" w:pos="1200"/>
        <w:tab w:val="right" w:leader="dot" w:pos="8505"/>
      </w:tabs>
      <w:ind w:left="400" w:right="850"/>
    </w:pPr>
    <w:rPr>
      <w:rFonts w:ascii="Calibri" w:hAnsi="Calibri"/>
      <w:iCs/>
      <w:noProof/>
      <w:color w:val="00B0F0"/>
      <w:szCs w:val="20"/>
    </w:rPr>
  </w:style>
  <w:style w:type="paragraph" w:styleId="TDC4">
    <w:name w:val="toc 4"/>
    <w:basedOn w:val="Normal"/>
    <w:next w:val="Normal"/>
    <w:autoRedefine/>
    <w:uiPriority w:val="39"/>
    <w:rsid w:val="00BF6CBB"/>
    <w:pPr>
      <w:ind w:left="600"/>
    </w:pPr>
    <w:rPr>
      <w:rFonts w:ascii="Calibri" w:hAnsi="Calibri"/>
      <w:noProof/>
      <w:color w:val="0070C0"/>
      <w:sz w:val="18"/>
      <w:szCs w:val="18"/>
    </w:rPr>
  </w:style>
  <w:style w:type="paragraph" w:styleId="TDC5">
    <w:name w:val="toc 5"/>
    <w:basedOn w:val="Normal"/>
    <w:next w:val="Normal"/>
    <w:autoRedefine/>
    <w:uiPriority w:val="39"/>
    <w:rsid w:val="008E1E6C"/>
    <w:pPr>
      <w:ind w:left="800"/>
    </w:pPr>
    <w:rPr>
      <w:rFonts w:ascii="Times New Roman" w:hAnsi="Times New Roman"/>
      <w:sz w:val="18"/>
      <w:szCs w:val="18"/>
    </w:rPr>
  </w:style>
  <w:style w:type="paragraph" w:styleId="TDC6">
    <w:name w:val="toc 6"/>
    <w:basedOn w:val="Normal"/>
    <w:next w:val="Normal"/>
    <w:autoRedefine/>
    <w:uiPriority w:val="39"/>
    <w:rsid w:val="008E1E6C"/>
    <w:pPr>
      <w:ind w:left="1000"/>
    </w:pPr>
    <w:rPr>
      <w:rFonts w:ascii="Times New Roman" w:hAnsi="Times New Roman"/>
      <w:sz w:val="18"/>
      <w:szCs w:val="18"/>
    </w:rPr>
  </w:style>
  <w:style w:type="paragraph" w:styleId="TDC7">
    <w:name w:val="toc 7"/>
    <w:basedOn w:val="Normal"/>
    <w:next w:val="Normal"/>
    <w:autoRedefine/>
    <w:uiPriority w:val="39"/>
    <w:rsid w:val="008E1E6C"/>
    <w:pPr>
      <w:ind w:left="1200"/>
    </w:pPr>
    <w:rPr>
      <w:rFonts w:ascii="Times New Roman" w:hAnsi="Times New Roman"/>
      <w:sz w:val="18"/>
      <w:szCs w:val="18"/>
    </w:rPr>
  </w:style>
  <w:style w:type="paragraph" w:styleId="TDC8">
    <w:name w:val="toc 8"/>
    <w:basedOn w:val="Normal"/>
    <w:next w:val="Normal"/>
    <w:autoRedefine/>
    <w:uiPriority w:val="39"/>
    <w:rsid w:val="008E1E6C"/>
    <w:pPr>
      <w:ind w:left="1400"/>
    </w:pPr>
    <w:rPr>
      <w:rFonts w:ascii="Times New Roman" w:hAnsi="Times New Roman"/>
      <w:sz w:val="18"/>
      <w:szCs w:val="18"/>
    </w:rPr>
  </w:style>
  <w:style w:type="paragraph" w:styleId="TDC9">
    <w:name w:val="toc 9"/>
    <w:basedOn w:val="Normal"/>
    <w:next w:val="Normal"/>
    <w:autoRedefine/>
    <w:uiPriority w:val="39"/>
    <w:rsid w:val="008E1E6C"/>
    <w:pPr>
      <w:ind w:left="1600"/>
    </w:pPr>
    <w:rPr>
      <w:rFonts w:ascii="Times New Roman" w:hAnsi="Times New Roman"/>
      <w:sz w:val="18"/>
      <w:szCs w:val="18"/>
    </w:rPr>
  </w:style>
  <w:style w:type="character" w:customStyle="1" w:styleId="Administrador">
    <w:name w:val="Administrador"/>
    <w:semiHidden/>
    <w:rsid w:val="00193510"/>
    <w:rPr>
      <w:rFonts w:ascii="Arial" w:hAnsi="Arial" w:cs="Arial"/>
      <w:color w:val="000080"/>
      <w:sz w:val="20"/>
      <w:szCs w:val="20"/>
    </w:rPr>
  </w:style>
  <w:style w:type="paragraph" w:styleId="Mapadeldocumento">
    <w:name w:val="Document Map"/>
    <w:basedOn w:val="Normal"/>
    <w:link w:val="MapadeldocumentoCar"/>
    <w:rsid w:val="00037341"/>
    <w:rPr>
      <w:rFonts w:ascii="Tahoma" w:hAnsi="Tahoma"/>
      <w:sz w:val="16"/>
      <w:szCs w:val="16"/>
      <w:lang w:val="x-none" w:eastAsia="x-none"/>
    </w:rPr>
  </w:style>
  <w:style w:type="character" w:customStyle="1" w:styleId="MapadeldocumentoCar">
    <w:name w:val="Mapa del documento Car"/>
    <w:link w:val="Mapadeldocumento"/>
    <w:rsid w:val="00037341"/>
    <w:rPr>
      <w:rFonts w:ascii="Tahoma" w:hAnsi="Tahoma" w:cs="Tahoma"/>
      <w:sz w:val="16"/>
      <w:szCs w:val="16"/>
    </w:rPr>
  </w:style>
  <w:style w:type="paragraph" w:customStyle="1" w:styleId="NormalCPSI">
    <w:name w:val="Normal CPSI"/>
    <w:basedOn w:val="Normal"/>
    <w:rsid w:val="00037341"/>
    <w:pPr>
      <w:tabs>
        <w:tab w:val="left" w:pos="-720"/>
        <w:tab w:val="left" w:pos="0"/>
        <w:tab w:val="left" w:pos="720"/>
      </w:tabs>
      <w:suppressAutoHyphens/>
      <w:spacing w:after="240"/>
    </w:pPr>
    <w:rPr>
      <w:spacing w:val="-3"/>
      <w:szCs w:val="20"/>
    </w:rPr>
  </w:style>
  <w:style w:type="paragraph" w:styleId="Textodeglobo">
    <w:name w:val="Balloon Text"/>
    <w:basedOn w:val="Normal"/>
    <w:link w:val="TextodegloboCar"/>
    <w:rsid w:val="00153946"/>
    <w:pPr>
      <w:spacing w:after="0"/>
    </w:pPr>
    <w:rPr>
      <w:rFonts w:ascii="Tahoma" w:hAnsi="Tahoma"/>
      <w:sz w:val="16"/>
      <w:szCs w:val="16"/>
      <w:lang w:val="x-none" w:eastAsia="x-none"/>
    </w:rPr>
  </w:style>
  <w:style w:type="character" w:customStyle="1" w:styleId="TextodegloboCar">
    <w:name w:val="Texto de globo Car"/>
    <w:link w:val="Textodeglobo"/>
    <w:rsid w:val="00153946"/>
    <w:rPr>
      <w:rFonts w:ascii="Tahoma" w:hAnsi="Tahoma" w:cs="Tahoma"/>
      <w:sz w:val="16"/>
      <w:szCs w:val="16"/>
    </w:rPr>
  </w:style>
  <w:style w:type="paragraph" w:styleId="Textoindependiente">
    <w:name w:val="Body Text"/>
    <w:basedOn w:val="Normal"/>
    <w:link w:val="TextoindependienteCar"/>
    <w:rsid w:val="00162350"/>
    <w:pPr>
      <w:spacing w:after="0"/>
      <w:jc w:val="center"/>
    </w:pPr>
    <w:rPr>
      <w:sz w:val="20"/>
      <w:szCs w:val="20"/>
      <w:lang w:val="x-none" w:eastAsia="x-none"/>
    </w:rPr>
  </w:style>
  <w:style w:type="character" w:customStyle="1" w:styleId="TextoindependienteCar">
    <w:name w:val="Texto independiente Car"/>
    <w:link w:val="Textoindependiente"/>
    <w:rsid w:val="00162350"/>
    <w:rPr>
      <w:rFonts w:ascii="Arial" w:hAnsi="Arial"/>
    </w:rPr>
  </w:style>
  <w:style w:type="paragraph" w:styleId="Listaconvietas">
    <w:name w:val="List Bullet"/>
    <w:basedOn w:val="Normal"/>
    <w:autoRedefine/>
    <w:rsid w:val="00504A80"/>
    <w:pPr>
      <w:tabs>
        <w:tab w:val="num" w:pos="360"/>
      </w:tabs>
      <w:spacing w:after="0" w:line="480" w:lineRule="auto"/>
      <w:ind w:left="360" w:hanging="360"/>
      <w:jc w:val="left"/>
    </w:pPr>
    <w:rPr>
      <w:szCs w:val="20"/>
    </w:rPr>
  </w:style>
  <w:style w:type="character" w:styleId="nfasis">
    <w:name w:val="Emphasis"/>
    <w:uiPriority w:val="20"/>
    <w:qFormat/>
    <w:rsid w:val="003E5A8A"/>
    <w:rPr>
      <w:i/>
      <w:iCs/>
    </w:rPr>
  </w:style>
  <w:style w:type="table" w:styleId="Tablaconcuadrcula">
    <w:name w:val="Table Grid"/>
    <w:basedOn w:val="Tablanormal"/>
    <w:rsid w:val="009B3CC4"/>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wstitle1">
    <w:name w:val="newstitle1"/>
    <w:rsid w:val="00521F60"/>
    <w:rPr>
      <w:b/>
      <w:bCs/>
      <w:color w:val="7A2626"/>
      <w:sz w:val="21"/>
      <w:szCs w:val="21"/>
    </w:rPr>
  </w:style>
  <w:style w:type="table" w:styleId="Tablabsica1">
    <w:name w:val="Table Simple 1"/>
    <w:basedOn w:val="Tablanormal"/>
    <w:rsid w:val="001F4C5E"/>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octext">
    <w:name w:val="doctext"/>
    <w:basedOn w:val="Normal"/>
    <w:rsid w:val="001F4C5E"/>
    <w:pPr>
      <w:spacing w:before="100" w:beforeAutospacing="1" w:after="100" w:afterAutospacing="1"/>
      <w:jc w:val="left"/>
    </w:pPr>
    <w:rPr>
      <w:rFonts w:ascii="Times New Roman" w:hAnsi="Times New Roman"/>
      <w:sz w:val="24"/>
    </w:rPr>
  </w:style>
  <w:style w:type="paragraph" w:customStyle="1" w:styleId="Listavistosa-nfasis11">
    <w:name w:val="Lista vistosa - Énfasis 11"/>
    <w:basedOn w:val="Normal"/>
    <w:uiPriority w:val="99"/>
    <w:qFormat/>
    <w:rsid w:val="00A739CA"/>
    <w:pPr>
      <w:contextualSpacing/>
    </w:pPr>
  </w:style>
  <w:style w:type="character" w:styleId="Textoennegrita">
    <w:name w:val="Strong"/>
    <w:uiPriority w:val="22"/>
    <w:qFormat/>
    <w:rsid w:val="001F4C5E"/>
    <w:rPr>
      <w:b/>
      <w:bCs/>
    </w:rPr>
  </w:style>
  <w:style w:type="paragraph" w:customStyle="1" w:styleId="Bullets2">
    <w:name w:val="Bullets2"/>
    <w:basedOn w:val="Normal"/>
    <w:rsid w:val="001F4C5E"/>
    <w:pPr>
      <w:spacing w:before="120" w:after="60"/>
    </w:pPr>
    <w:rPr>
      <w:rFonts w:ascii="Trebuchet MS" w:hAnsi="Trebuchet MS"/>
      <w:snapToGrid w:val="0"/>
      <w:szCs w:val="20"/>
    </w:rPr>
  </w:style>
  <w:style w:type="paragraph" w:styleId="NormalWeb">
    <w:name w:val="Normal (Web)"/>
    <w:basedOn w:val="Normal"/>
    <w:uiPriority w:val="99"/>
    <w:unhideWhenUsed/>
    <w:rsid w:val="001F4C5E"/>
    <w:pPr>
      <w:spacing w:before="100" w:beforeAutospacing="1" w:after="100" w:afterAutospacing="1"/>
      <w:jc w:val="left"/>
    </w:pPr>
    <w:rPr>
      <w:rFonts w:ascii="Times New Roman" w:hAnsi="Times New Roman"/>
      <w:sz w:val="24"/>
    </w:rPr>
  </w:style>
  <w:style w:type="paragraph" w:styleId="Subttulo">
    <w:name w:val="Subtitle"/>
    <w:basedOn w:val="Normal"/>
    <w:next w:val="Normal"/>
    <w:link w:val="SubttuloCar"/>
    <w:qFormat/>
    <w:rsid w:val="00C060CF"/>
    <w:pPr>
      <w:spacing w:after="60"/>
      <w:jc w:val="center"/>
      <w:outlineLvl w:val="1"/>
    </w:pPr>
    <w:rPr>
      <w:rFonts w:ascii="Cambria" w:hAnsi="Cambria"/>
      <w:sz w:val="24"/>
      <w:lang w:val="x-none" w:eastAsia="x-none"/>
    </w:rPr>
  </w:style>
  <w:style w:type="character" w:customStyle="1" w:styleId="SubttuloCar">
    <w:name w:val="Subtítulo Car"/>
    <w:link w:val="Subttulo"/>
    <w:rsid w:val="00C060CF"/>
    <w:rPr>
      <w:rFonts w:ascii="Cambria" w:eastAsia="Times New Roman" w:hAnsi="Cambria" w:cs="Times New Roman"/>
      <w:sz w:val="24"/>
      <w:szCs w:val="24"/>
    </w:rPr>
  </w:style>
  <w:style w:type="character" w:customStyle="1" w:styleId="ilspan">
    <w:name w:val="il_span"/>
    <w:basedOn w:val="Fuentedeprrafopredeter"/>
    <w:rsid w:val="00D77C17"/>
  </w:style>
  <w:style w:type="paragraph" w:customStyle="1" w:styleId="bullet">
    <w:name w:val="bullet"/>
    <w:basedOn w:val="Normal"/>
    <w:rsid w:val="00F73526"/>
    <w:pPr>
      <w:tabs>
        <w:tab w:val="left" w:pos="2260"/>
      </w:tabs>
      <w:spacing w:before="120" w:after="0"/>
      <w:ind w:left="1980" w:hanging="280"/>
      <w:jc w:val="left"/>
    </w:pPr>
    <w:rPr>
      <w:szCs w:val="20"/>
      <w:lang w:eastAsia="en-US"/>
    </w:rPr>
  </w:style>
  <w:style w:type="paragraph" w:styleId="Textoindependiente2">
    <w:name w:val="Body Text 2"/>
    <w:basedOn w:val="Normal"/>
    <w:link w:val="Textoindependiente2Car"/>
    <w:rsid w:val="004B65AF"/>
    <w:pPr>
      <w:spacing w:line="480" w:lineRule="auto"/>
    </w:pPr>
    <w:rPr>
      <w:sz w:val="20"/>
      <w:lang w:val="x-none" w:eastAsia="x-none"/>
    </w:rPr>
  </w:style>
  <w:style w:type="character" w:customStyle="1" w:styleId="Textoindependiente2Car">
    <w:name w:val="Texto independiente 2 Car"/>
    <w:link w:val="Textoindependiente2"/>
    <w:rsid w:val="004B65AF"/>
    <w:rPr>
      <w:rFonts w:ascii="Arial" w:hAnsi="Arial"/>
      <w:szCs w:val="24"/>
    </w:rPr>
  </w:style>
  <w:style w:type="paragraph" w:customStyle="1" w:styleId="Default">
    <w:name w:val="Default"/>
    <w:rsid w:val="000E4C24"/>
    <w:pPr>
      <w:autoSpaceDE w:val="0"/>
      <w:autoSpaceDN w:val="0"/>
      <w:adjustRightInd w:val="0"/>
    </w:pPr>
    <w:rPr>
      <w:color w:val="000000"/>
      <w:sz w:val="24"/>
      <w:szCs w:val="24"/>
      <w:lang w:val="es-ES_tradnl" w:eastAsia="es-ES_tradnl"/>
    </w:rPr>
  </w:style>
  <w:style w:type="table" w:styleId="Tablaconlista1">
    <w:name w:val="Table List 1"/>
    <w:basedOn w:val="Tablanormal"/>
    <w:rsid w:val="00F9083E"/>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oscura-nfasis5">
    <w:name w:val="Dark List Accent 5"/>
    <w:basedOn w:val="Tablanormal"/>
    <w:uiPriority w:val="61"/>
    <w:rsid w:val="00F9083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Lista1">
    <w:name w:val="Lista1"/>
    <w:basedOn w:val="Normal"/>
    <w:rsid w:val="00741F6C"/>
    <w:pPr>
      <w:spacing w:before="240" w:after="0"/>
      <w:ind w:left="2260" w:hanging="560"/>
      <w:jc w:val="left"/>
    </w:pPr>
    <w:rPr>
      <w:szCs w:val="20"/>
      <w:lang w:eastAsia="en-US"/>
    </w:rPr>
  </w:style>
  <w:style w:type="paragraph" w:customStyle="1" w:styleId="Cdigo">
    <w:name w:val="Código"/>
    <w:basedOn w:val="Normal"/>
    <w:rsid w:val="00834020"/>
    <w:pPr>
      <w:pBdr>
        <w:top w:val="single" w:sz="4" w:space="1" w:color="auto"/>
        <w:left w:val="single" w:sz="4" w:space="4" w:color="auto"/>
        <w:bottom w:val="single" w:sz="4" w:space="1" w:color="auto"/>
        <w:right w:val="single" w:sz="4" w:space="4" w:color="auto"/>
      </w:pBdr>
      <w:spacing w:after="0"/>
      <w:jc w:val="left"/>
    </w:pPr>
    <w:rPr>
      <w:rFonts w:ascii="Courier New" w:hAnsi="Courier New"/>
      <w:sz w:val="24"/>
    </w:rPr>
  </w:style>
  <w:style w:type="paragraph" w:customStyle="1" w:styleId="Ttulo10">
    <w:name w:val="Título1"/>
    <w:basedOn w:val="Normal"/>
    <w:rsid w:val="00834020"/>
    <w:pPr>
      <w:numPr>
        <w:numId w:val="2"/>
      </w:numPr>
      <w:tabs>
        <w:tab w:val="left" w:pos="567"/>
      </w:tabs>
      <w:spacing w:before="120"/>
    </w:pPr>
    <w:rPr>
      <w:b/>
      <w:sz w:val="32"/>
      <w:szCs w:val="36"/>
    </w:rPr>
  </w:style>
  <w:style w:type="paragraph" w:customStyle="1" w:styleId="Ttulo30">
    <w:name w:val="Título3"/>
    <w:basedOn w:val="Ttulo20"/>
    <w:rsid w:val="00834020"/>
    <w:pPr>
      <w:numPr>
        <w:ilvl w:val="2"/>
      </w:numPr>
      <w:tabs>
        <w:tab w:val="clear" w:pos="709"/>
        <w:tab w:val="clear" w:pos="2160"/>
        <w:tab w:val="left" w:pos="851"/>
        <w:tab w:val="num" w:pos="1800"/>
      </w:tabs>
      <w:ind w:left="1800" w:hanging="360"/>
    </w:pPr>
    <w:rPr>
      <w:sz w:val="24"/>
    </w:rPr>
  </w:style>
  <w:style w:type="paragraph" w:customStyle="1" w:styleId="Ttulo20">
    <w:name w:val="Título2"/>
    <w:basedOn w:val="Normal"/>
    <w:next w:val="Ttulo10"/>
    <w:link w:val="Ttulo2Car0"/>
    <w:rsid w:val="00834020"/>
    <w:pPr>
      <w:numPr>
        <w:ilvl w:val="1"/>
        <w:numId w:val="2"/>
      </w:numPr>
      <w:tabs>
        <w:tab w:val="left" w:pos="709"/>
      </w:tabs>
      <w:spacing w:before="120"/>
      <w:ind w:left="431" w:hanging="431"/>
    </w:pPr>
    <w:rPr>
      <w:b/>
      <w:sz w:val="28"/>
      <w:lang w:val="x-none" w:eastAsia="x-none"/>
    </w:rPr>
  </w:style>
  <w:style w:type="paragraph" w:customStyle="1" w:styleId="Ttulo40">
    <w:name w:val="Título4"/>
    <w:basedOn w:val="Ttulo30"/>
    <w:rsid w:val="00834020"/>
    <w:pPr>
      <w:numPr>
        <w:ilvl w:val="3"/>
      </w:numPr>
      <w:tabs>
        <w:tab w:val="clear" w:pos="851"/>
        <w:tab w:val="clear" w:pos="2880"/>
        <w:tab w:val="left" w:pos="992"/>
        <w:tab w:val="num" w:pos="2520"/>
      </w:tabs>
      <w:ind w:left="2520" w:hanging="360"/>
    </w:pPr>
    <w:rPr>
      <w:sz w:val="22"/>
    </w:rPr>
  </w:style>
  <w:style w:type="paragraph" w:customStyle="1" w:styleId="Ttulo50">
    <w:name w:val="Título5"/>
    <w:basedOn w:val="Ttulo40"/>
    <w:rsid w:val="00834020"/>
    <w:pPr>
      <w:numPr>
        <w:ilvl w:val="4"/>
      </w:numPr>
      <w:tabs>
        <w:tab w:val="clear" w:pos="992"/>
        <w:tab w:val="clear" w:pos="3600"/>
        <w:tab w:val="left" w:pos="1134"/>
        <w:tab w:val="num" w:pos="3240"/>
      </w:tabs>
      <w:ind w:left="794" w:hanging="794"/>
    </w:pPr>
    <w:rPr>
      <w:sz w:val="20"/>
    </w:rPr>
  </w:style>
  <w:style w:type="paragraph" w:customStyle="1" w:styleId="Ttulo60">
    <w:name w:val="Título6"/>
    <w:basedOn w:val="Ttulo50"/>
    <w:rsid w:val="00834020"/>
    <w:pPr>
      <w:numPr>
        <w:ilvl w:val="5"/>
      </w:numPr>
      <w:tabs>
        <w:tab w:val="clear" w:pos="1134"/>
        <w:tab w:val="clear" w:pos="4320"/>
        <w:tab w:val="left" w:pos="1276"/>
        <w:tab w:val="num" w:pos="3960"/>
      </w:tabs>
      <w:ind w:left="936" w:hanging="360"/>
    </w:pPr>
    <w:rPr>
      <w:b w:val="0"/>
      <w:sz w:val="22"/>
    </w:rPr>
  </w:style>
  <w:style w:type="paragraph" w:customStyle="1" w:styleId="Ttulo70">
    <w:name w:val="Título7"/>
    <w:basedOn w:val="Ttulo60"/>
    <w:rsid w:val="00834020"/>
    <w:pPr>
      <w:numPr>
        <w:ilvl w:val="6"/>
      </w:numPr>
      <w:tabs>
        <w:tab w:val="clear" w:pos="1276"/>
        <w:tab w:val="clear" w:pos="5040"/>
        <w:tab w:val="left" w:pos="1418"/>
        <w:tab w:val="num" w:pos="4680"/>
      </w:tabs>
      <w:ind w:left="1077" w:hanging="1077"/>
    </w:pPr>
    <w:rPr>
      <w:i/>
      <w:sz w:val="20"/>
    </w:rPr>
  </w:style>
  <w:style w:type="paragraph" w:customStyle="1" w:styleId="Ttulo80">
    <w:name w:val="Título8"/>
    <w:basedOn w:val="Ttulo70"/>
    <w:rsid w:val="00834020"/>
    <w:pPr>
      <w:numPr>
        <w:ilvl w:val="7"/>
      </w:numPr>
      <w:tabs>
        <w:tab w:val="clear" w:pos="1418"/>
        <w:tab w:val="clear" w:pos="5760"/>
        <w:tab w:val="left" w:pos="1559"/>
        <w:tab w:val="num" w:pos="5400"/>
      </w:tabs>
      <w:ind w:left="1225" w:hanging="1225"/>
    </w:pPr>
    <w:rPr>
      <w:b/>
      <w:i w:val="0"/>
      <w:sz w:val="18"/>
    </w:rPr>
  </w:style>
  <w:style w:type="paragraph" w:customStyle="1" w:styleId="Ttulo90">
    <w:name w:val="Título9"/>
    <w:basedOn w:val="Ttulo80"/>
    <w:rsid w:val="00834020"/>
    <w:pPr>
      <w:numPr>
        <w:ilvl w:val="8"/>
      </w:numPr>
      <w:tabs>
        <w:tab w:val="clear" w:pos="1559"/>
        <w:tab w:val="clear" w:pos="4140"/>
        <w:tab w:val="left" w:pos="1701"/>
        <w:tab w:val="num" w:pos="6120"/>
        <w:tab w:val="num" w:pos="6480"/>
      </w:tabs>
      <w:ind w:left="1440" w:hanging="360"/>
    </w:pPr>
    <w:rPr>
      <w:b w:val="0"/>
    </w:rPr>
  </w:style>
  <w:style w:type="character" w:customStyle="1" w:styleId="Ttulo2Car0">
    <w:name w:val="Título2 Car"/>
    <w:link w:val="Ttulo20"/>
    <w:rsid w:val="00834020"/>
    <w:rPr>
      <w:rFonts w:ascii="Arial" w:hAnsi="Arial"/>
      <w:b/>
      <w:sz w:val="28"/>
      <w:szCs w:val="24"/>
      <w:lang w:val="x-none" w:eastAsia="x-none"/>
    </w:rPr>
  </w:style>
  <w:style w:type="table" w:styleId="Tablaconlista4">
    <w:name w:val="Table List 4"/>
    <w:basedOn w:val="Tablanormal"/>
    <w:rsid w:val="0083402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Sangradetextonormal">
    <w:name w:val="Body Text Indent"/>
    <w:basedOn w:val="Normal"/>
    <w:link w:val="SangradetextonormalCar"/>
    <w:rsid w:val="00896E9B"/>
    <w:pPr>
      <w:ind w:left="283"/>
    </w:pPr>
    <w:rPr>
      <w:sz w:val="20"/>
      <w:lang w:val="x-none" w:eastAsia="x-none"/>
    </w:rPr>
  </w:style>
  <w:style w:type="character" w:customStyle="1" w:styleId="SangradetextonormalCar">
    <w:name w:val="Sangría de texto normal Car"/>
    <w:link w:val="Sangradetextonormal"/>
    <w:rsid w:val="00896E9B"/>
    <w:rPr>
      <w:rFonts w:ascii="Arial" w:hAnsi="Arial"/>
      <w:szCs w:val="24"/>
    </w:rPr>
  </w:style>
  <w:style w:type="character" w:customStyle="1" w:styleId="Ttulo3Car">
    <w:name w:val="Título 3 Car"/>
    <w:link w:val="Ttulo3"/>
    <w:uiPriority w:val="9"/>
    <w:rsid w:val="006C110D"/>
    <w:rPr>
      <w:rFonts w:ascii="Arial" w:hAnsi="Arial"/>
      <w:bCs/>
      <w:color w:val="0070C0"/>
      <w:sz w:val="22"/>
      <w:szCs w:val="26"/>
      <w:lang w:val="es-ES_tradnl" w:eastAsia="es-ES_tradnl"/>
    </w:rPr>
  </w:style>
  <w:style w:type="character" w:customStyle="1" w:styleId="Ttulo4Car">
    <w:name w:val="Título 4 Car"/>
    <w:link w:val="Ttulo4"/>
    <w:rsid w:val="00AE723C"/>
    <w:rPr>
      <w:rFonts w:ascii="Arial" w:hAnsi="Arial"/>
      <w:b/>
      <w:bCs/>
      <w:color w:val="0070C0"/>
      <w:szCs w:val="28"/>
      <w:lang w:val="x-none" w:eastAsia="x-none"/>
    </w:rPr>
  </w:style>
  <w:style w:type="character" w:customStyle="1" w:styleId="Ttulo5Car">
    <w:name w:val="Título 5 Car"/>
    <w:link w:val="Ttulo5"/>
    <w:rsid w:val="0094465F"/>
    <w:rPr>
      <w:rFonts w:ascii="Arial" w:hAnsi="Arial"/>
      <w:b/>
      <w:bCs/>
      <w:i/>
      <w:iCs/>
      <w:sz w:val="26"/>
      <w:szCs w:val="26"/>
      <w:lang w:val="x-none" w:eastAsia="x-none"/>
    </w:rPr>
  </w:style>
  <w:style w:type="character" w:customStyle="1" w:styleId="Ttulo1Car">
    <w:name w:val="Título 1 Car"/>
    <w:link w:val="Ttulo1"/>
    <w:rsid w:val="006C110D"/>
    <w:rPr>
      <w:rFonts w:ascii="Arial" w:hAnsi="Arial"/>
      <w:b/>
      <w:bCs/>
      <w:color w:val="FFFFFF"/>
      <w:kern w:val="32"/>
      <w:sz w:val="32"/>
      <w:szCs w:val="32"/>
      <w:shd w:val="clear" w:color="auto" w:fill="00B0F0"/>
      <w:lang w:val="x-none" w:eastAsia="es-ES_tradnl"/>
    </w:rPr>
  </w:style>
  <w:style w:type="character" w:customStyle="1" w:styleId="Ttulo2Car">
    <w:name w:val="Título 2 Car"/>
    <w:link w:val="Ttulo2"/>
    <w:rsid w:val="00417E3B"/>
    <w:rPr>
      <w:rFonts w:ascii="Arial" w:hAnsi="Arial"/>
      <w:b/>
      <w:bCs/>
      <w:iCs/>
      <w:color w:val="0070C0"/>
      <w:sz w:val="28"/>
      <w:szCs w:val="28"/>
      <w:lang w:val="es-ES_tradnl" w:eastAsia="es-ES_tradnl"/>
    </w:rPr>
  </w:style>
  <w:style w:type="character" w:styleId="Refdecomentario">
    <w:name w:val="annotation reference"/>
    <w:uiPriority w:val="99"/>
    <w:rsid w:val="001D5BAC"/>
    <w:rPr>
      <w:sz w:val="16"/>
      <w:szCs w:val="16"/>
    </w:rPr>
  </w:style>
  <w:style w:type="paragraph" w:customStyle="1" w:styleId="INDICE1">
    <w:name w:val="INDICE.1"/>
    <w:basedOn w:val="TDC1"/>
    <w:link w:val="INDICE1Car"/>
    <w:qFormat/>
    <w:rsid w:val="00BF6CBB"/>
    <w:rPr>
      <w:color w:val="0070C0"/>
      <w:sz w:val="22"/>
      <w:szCs w:val="22"/>
    </w:rPr>
  </w:style>
  <w:style w:type="paragraph" w:customStyle="1" w:styleId="INDICE2">
    <w:name w:val="INDICE.2"/>
    <w:basedOn w:val="TDC2"/>
    <w:link w:val="INDICE2Car"/>
    <w:qFormat/>
    <w:rsid w:val="00BF6CBB"/>
    <w:rPr>
      <w:noProof/>
      <w:color w:val="0070C0"/>
      <w:szCs w:val="22"/>
    </w:rPr>
  </w:style>
  <w:style w:type="character" w:customStyle="1" w:styleId="TDC1Car">
    <w:name w:val="TDC 1 Car"/>
    <w:link w:val="TDC1"/>
    <w:uiPriority w:val="39"/>
    <w:rsid w:val="002426C5"/>
    <w:rPr>
      <w:rFonts w:ascii="Calibri" w:hAnsi="Calibri"/>
      <w:b/>
      <w:bCs/>
      <w:caps/>
      <w:noProof/>
      <w:color w:val="00B0F0"/>
      <w:lang w:val="x-none" w:eastAsia="x-none"/>
    </w:rPr>
  </w:style>
  <w:style w:type="character" w:customStyle="1" w:styleId="INDICE1Car">
    <w:name w:val="INDICE.1 Car"/>
    <w:link w:val="INDICE1"/>
    <w:rsid w:val="00BF6CBB"/>
    <w:rPr>
      <w:rFonts w:ascii="Calibri" w:hAnsi="Calibri"/>
      <w:b/>
      <w:bCs/>
      <w:caps/>
      <w:noProof/>
      <w:color w:val="0070C0"/>
      <w:sz w:val="22"/>
      <w:szCs w:val="22"/>
    </w:rPr>
  </w:style>
  <w:style w:type="paragraph" w:customStyle="1" w:styleId="VietaA1">
    <w:name w:val="ViñetaA 1"/>
    <w:basedOn w:val="Normal"/>
    <w:link w:val="VietaA1Car"/>
    <w:qFormat/>
    <w:rsid w:val="00FB044A"/>
    <w:pPr>
      <w:widowControl w:val="0"/>
      <w:numPr>
        <w:numId w:val="3"/>
      </w:numPr>
      <w:spacing w:before="60"/>
    </w:pPr>
    <w:rPr>
      <w:rFonts w:eastAsia="MS PGothic"/>
      <w:lang w:val="x-none" w:eastAsia="x-none"/>
    </w:rPr>
  </w:style>
  <w:style w:type="character" w:customStyle="1" w:styleId="TDC2Car">
    <w:name w:val="TDC 2 Car"/>
    <w:link w:val="TDC2"/>
    <w:uiPriority w:val="39"/>
    <w:rsid w:val="00BF6CBB"/>
    <w:rPr>
      <w:rFonts w:ascii="Calibri" w:hAnsi="Calibri"/>
      <w:smallCaps/>
      <w:color w:val="00B0F0"/>
      <w:sz w:val="22"/>
    </w:rPr>
  </w:style>
  <w:style w:type="character" w:customStyle="1" w:styleId="INDICE2Car">
    <w:name w:val="INDICE.2 Car"/>
    <w:link w:val="INDICE2"/>
    <w:rsid w:val="00BF6CBB"/>
    <w:rPr>
      <w:rFonts w:ascii="Calibri" w:hAnsi="Calibri"/>
      <w:smallCaps/>
      <w:noProof/>
      <w:color w:val="0070C0"/>
      <w:sz w:val="22"/>
      <w:szCs w:val="22"/>
    </w:rPr>
  </w:style>
  <w:style w:type="character" w:customStyle="1" w:styleId="VietaA1Car">
    <w:name w:val="ViñetaA 1 Car"/>
    <w:link w:val="VietaA1"/>
    <w:rsid w:val="00FB044A"/>
    <w:rPr>
      <w:rFonts w:ascii="Arial" w:eastAsia="MS PGothic" w:hAnsi="Arial"/>
      <w:sz w:val="22"/>
      <w:szCs w:val="24"/>
      <w:lang w:val="x-none" w:eastAsia="x-none"/>
    </w:rPr>
  </w:style>
  <w:style w:type="paragraph" w:customStyle="1" w:styleId="Prrafodelista1">
    <w:name w:val="Párrafo de lista1"/>
    <w:basedOn w:val="Normal"/>
    <w:qFormat/>
    <w:rsid w:val="007B1CA9"/>
    <w:pPr>
      <w:spacing w:before="120"/>
      <w:ind w:left="708"/>
      <w:contextualSpacing/>
      <w:jc w:val="left"/>
    </w:pPr>
  </w:style>
  <w:style w:type="character" w:styleId="nfasisintenso">
    <w:name w:val="Intense Emphasis"/>
    <w:uiPriority w:val="21"/>
    <w:qFormat/>
    <w:rsid w:val="009E5F30"/>
    <w:rPr>
      <w:b/>
      <w:bCs/>
      <w:i/>
      <w:iCs/>
      <w:color w:val="4F81BD"/>
    </w:rPr>
  </w:style>
  <w:style w:type="paragraph" w:customStyle="1" w:styleId="resaltartitulos56">
    <w:name w:val="resaltar_titulos56"/>
    <w:basedOn w:val="Normal"/>
    <w:link w:val="resaltartitulos56Char"/>
    <w:qFormat/>
    <w:rsid w:val="00002D1C"/>
    <w:pPr>
      <w:spacing w:before="200"/>
      <w:jc w:val="left"/>
    </w:pPr>
    <w:rPr>
      <w:rFonts w:eastAsia="Tahoma"/>
      <w:b/>
      <w:i/>
      <w:caps/>
      <w:color w:val="00B0CA"/>
      <w:kern w:val="24"/>
      <w:szCs w:val="28"/>
      <w:lang w:val="x-none" w:eastAsia="x-none"/>
    </w:rPr>
  </w:style>
  <w:style w:type="character" w:customStyle="1" w:styleId="resaltartitulos56Char">
    <w:name w:val="resaltar_titulos56 Char"/>
    <w:link w:val="resaltartitulos56"/>
    <w:rsid w:val="00002D1C"/>
    <w:rPr>
      <w:rFonts w:ascii="Arial" w:eastAsia="Tahoma" w:hAnsi="Arial" w:cs="Tahoma"/>
      <w:b/>
      <w:i/>
      <w:caps/>
      <w:color w:val="00B0CA"/>
      <w:kern w:val="24"/>
      <w:sz w:val="22"/>
      <w:szCs w:val="28"/>
    </w:rPr>
  </w:style>
  <w:style w:type="paragraph" w:customStyle="1" w:styleId="EstiloTexto">
    <w:name w:val="Estilo Texto"/>
    <w:basedOn w:val="Normal"/>
    <w:link w:val="EstiloTextoCar"/>
    <w:qFormat/>
    <w:rsid w:val="00973887"/>
    <w:pPr>
      <w:spacing w:after="0"/>
      <w:ind w:firstLineChars="200" w:firstLine="200"/>
      <w:contextualSpacing/>
    </w:pPr>
    <w:rPr>
      <w:rFonts w:ascii="Verdana" w:hAnsi="Verdana"/>
      <w:color w:val="000000"/>
      <w:sz w:val="20"/>
      <w:szCs w:val="20"/>
      <w:lang w:val="x-none" w:eastAsia="x-none"/>
    </w:rPr>
  </w:style>
  <w:style w:type="character" w:customStyle="1" w:styleId="EstiloTextoCar">
    <w:name w:val="Estilo Texto Car"/>
    <w:link w:val="EstiloTexto"/>
    <w:rsid w:val="00973887"/>
    <w:rPr>
      <w:rFonts w:ascii="Verdana" w:hAnsi="Verdana"/>
      <w:color w:val="000000"/>
    </w:rPr>
  </w:style>
  <w:style w:type="paragraph" w:styleId="Textocomentario">
    <w:name w:val="annotation text"/>
    <w:basedOn w:val="Normal"/>
    <w:link w:val="TextocomentarioCar"/>
    <w:uiPriority w:val="99"/>
    <w:unhideWhenUsed/>
    <w:rsid w:val="00FF6229"/>
    <w:pPr>
      <w:spacing w:after="200" w:line="240" w:lineRule="auto"/>
    </w:pPr>
    <w:rPr>
      <w:rFonts w:eastAsia="Calibri"/>
      <w:sz w:val="20"/>
      <w:szCs w:val="20"/>
      <w:lang w:val="en-GB" w:eastAsia="en-US"/>
    </w:rPr>
  </w:style>
  <w:style w:type="character" w:customStyle="1" w:styleId="TextocomentarioCar">
    <w:name w:val="Texto comentario Car"/>
    <w:link w:val="Textocomentario"/>
    <w:uiPriority w:val="99"/>
    <w:rsid w:val="00FF6229"/>
    <w:rPr>
      <w:rFonts w:ascii="Arial" w:eastAsia="Calibri" w:hAnsi="Arial" w:cs="Times New Roman"/>
      <w:lang w:val="en-GB" w:eastAsia="en-US"/>
    </w:rPr>
  </w:style>
  <w:style w:type="paragraph" w:customStyle="1" w:styleId="vieta">
    <w:name w:val="viñeta"/>
    <w:basedOn w:val="Estilo1"/>
    <w:link w:val="vietaCarCar"/>
    <w:uiPriority w:val="99"/>
    <w:qFormat/>
    <w:rsid w:val="00B55976"/>
    <w:pPr>
      <w:numPr>
        <w:numId w:val="4"/>
      </w:numPr>
      <w:tabs>
        <w:tab w:val="left" w:pos="851"/>
      </w:tabs>
      <w:spacing w:before="120" w:after="60"/>
    </w:pPr>
    <w:rPr>
      <w:color w:val="auto"/>
      <w:sz w:val="22"/>
      <w:lang w:val="x-none" w:eastAsia="x-none"/>
    </w:rPr>
  </w:style>
  <w:style w:type="character" w:customStyle="1" w:styleId="EncabezadoCar">
    <w:name w:val="Encabezado Car"/>
    <w:aliases w:val="h Car,encabezado Car,En-tête 1.1 Car,En Car,tête 1.1 Car"/>
    <w:link w:val="Encabezado"/>
    <w:uiPriority w:val="99"/>
    <w:rsid w:val="00B55976"/>
    <w:rPr>
      <w:rFonts w:ascii="Arial" w:hAnsi="Arial"/>
      <w:szCs w:val="24"/>
    </w:rPr>
  </w:style>
  <w:style w:type="character" w:customStyle="1" w:styleId="vietaCarCar">
    <w:name w:val="viñeta Car Car"/>
    <w:link w:val="vieta"/>
    <w:uiPriority w:val="99"/>
    <w:rsid w:val="00B55976"/>
    <w:rPr>
      <w:rFonts w:ascii="Arial" w:hAnsi="Arial"/>
      <w:sz w:val="22"/>
      <w:szCs w:val="24"/>
      <w:lang w:val="x-none" w:eastAsia="x-none"/>
    </w:rPr>
  </w:style>
  <w:style w:type="paragraph" w:styleId="Asuntodelcomentario">
    <w:name w:val="annotation subject"/>
    <w:basedOn w:val="Textocomentario"/>
    <w:next w:val="Textocomentario"/>
    <w:link w:val="AsuntodelcomentarioCar"/>
    <w:rsid w:val="006E42B9"/>
    <w:pPr>
      <w:spacing w:after="120"/>
    </w:pPr>
    <w:rPr>
      <w:b/>
      <w:bCs/>
    </w:rPr>
  </w:style>
  <w:style w:type="character" w:customStyle="1" w:styleId="AsuntodelcomentarioCar">
    <w:name w:val="Asunto del comentario Car"/>
    <w:link w:val="Asuntodelcomentario"/>
    <w:rsid w:val="006E42B9"/>
    <w:rPr>
      <w:rFonts w:ascii="Arial" w:eastAsia="Calibri" w:hAnsi="Arial" w:cs="Times New Roman"/>
      <w:b/>
      <w:bCs/>
      <w:lang w:val="en-GB" w:eastAsia="en-US"/>
    </w:rPr>
  </w:style>
  <w:style w:type="paragraph" w:customStyle="1" w:styleId="ACBullet2">
    <w:name w:val="AC Bullet 2"/>
    <w:basedOn w:val="Normal"/>
    <w:qFormat/>
    <w:rsid w:val="000823ED"/>
    <w:pPr>
      <w:spacing w:before="60" w:after="0"/>
      <w:ind w:left="1440" w:hanging="360"/>
    </w:pPr>
    <w:rPr>
      <w:rFonts w:cs="Arial"/>
      <w:bCs/>
    </w:rPr>
  </w:style>
  <w:style w:type="paragraph" w:customStyle="1" w:styleId="ACBullet3">
    <w:name w:val="AC Bullet 3"/>
    <w:basedOn w:val="ACBullet2"/>
    <w:qFormat/>
    <w:rsid w:val="000823ED"/>
    <w:pPr>
      <w:ind w:left="1418"/>
    </w:pPr>
  </w:style>
  <w:style w:type="paragraph" w:customStyle="1" w:styleId="EPTISATIListasNegritaSubrayado">
    <w:name w:val="EPTISATI_Listas + Negrita Subrayado"/>
    <w:basedOn w:val="Normal"/>
    <w:link w:val="EPTISATIListasNegritaSubrayadoCar"/>
    <w:rsid w:val="000823ED"/>
    <w:pPr>
      <w:numPr>
        <w:numId w:val="5"/>
      </w:numPr>
      <w:spacing w:after="0"/>
      <w:jc w:val="left"/>
    </w:pPr>
    <w:rPr>
      <w:sz w:val="24"/>
      <w:lang w:val="x-none" w:eastAsia="x-none"/>
    </w:rPr>
  </w:style>
  <w:style w:type="character" w:customStyle="1" w:styleId="EPTISATIListasNegritaSubrayadoCar">
    <w:name w:val="EPTISATI_Listas + Negrita Subrayado Car"/>
    <w:link w:val="EPTISATIListasNegritaSubrayado"/>
    <w:locked/>
    <w:rsid w:val="000823ED"/>
    <w:rPr>
      <w:rFonts w:ascii="Arial" w:hAnsi="Arial"/>
      <w:sz w:val="24"/>
      <w:szCs w:val="24"/>
      <w:lang w:val="x-none" w:eastAsia="x-none"/>
    </w:rPr>
  </w:style>
  <w:style w:type="paragraph" w:styleId="Lista2">
    <w:name w:val="List 2"/>
    <w:basedOn w:val="Normal"/>
    <w:rsid w:val="00C15BD2"/>
    <w:pPr>
      <w:ind w:left="566" w:hanging="283"/>
      <w:contextualSpacing/>
    </w:pPr>
  </w:style>
  <w:style w:type="paragraph" w:styleId="Lista3">
    <w:name w:val="List 3"/>
    <w:basedOn w:val="Normal"/>
    <w:rsid w:val="00C15BD2"/>
    <w:pPr>
      <w:ind w:left="849" w:hanging="283"/>
      <w:contextualSpacing/>
    </w:pPr>
  </w:style>
  <w:style w:type="paragraph" w:styleId="Lista4">
    <w:name w:val="List 4"/>
    <w:basedOn w:val="Normal"/>
    <w:rsid w:val="00C15BD2"/>
    <w:pPr>
      <w:ind w:left="1132" w:hanging="283"/>
      <w:contextualSpacing/>
    </w:pPr>
  </w:style>
  <w:style w:type="paragraph" w:styleId="Saludo">
    <w:name w:val="Salutation"/>
    <w:basedOn w:val="Normal"/>
    <w:next w:val="Normal"/>
    <w:link w:val="SaludoCar"/>
    <w:rsid w:val="00C15BD2"/>
    <w:rPr>
      <w:sz w:val="20"/>
      <w:lang w:val="x-none" w:eastAsia="x-none"/>
    </w:rPr>
  </w:style>
  <w:style w:type="character" w:customStyle="1" w:styleId="SaludoCar">
    <w:name w:val="Saludo Car"/>
    <w:link w:val="Saludo"/>
    <w:rsid w:val="00C15BD2"/>
    <w:rPr>
      <w:rFonts w:ascii="Arial" w:hAnsi="Arial"/>
      <w:szCs w:val="24"/>
    </w:rPr>
  </w:style>
  <w:style w:type="paragraph" w:styleId="Fecha">
    <w:name w:val="Date"/>
    <w:basedOn w:val="Normal"/>
    <w:next w:val="Normal"/>
    <w:link w:val="FechaCar"/>
    <w:rsid w:val="00C15BD2"/>
    <w:rPr>
      <w:sz w:val="20"/>
      <w:lang w:val="x-none" w:eastAsia="x-none"/>
    </w:rPr>
  </w:style>
  <w:style w:type="character" w:customStyle="1" w:styleId="FechaCar">
    <w:name w:val="Fecha Car"/>
    <w:link w:val="Fecha"/>
    <w:rsid w:val="00C15BD2"/>
    <w:rPr>
      <w:rFonts w:ascii="Arial" w:hAnsi="Arial"/>
      <w:szCs w:val="24"/>
    </w:rPr>
  </w:style>
  <w:style w:type="paragraph" w:styleId="Listaconvietas2">
    <w:name w:val="List Bullet 2"/>
    <w:basedOn w:val="Normal"/>
    <w:rsid w:val="00C15BD2"/>
    <w:pPr>
      <w:numPr>
        <w:numId w:val="6"/>
      </w:numPr>
      <w:contextualSpacing/>
    </w:pPr>
  </w:style>
  <w:style w:type="paragraph" w:styleId="Listaconvietas3">
    <w:name w:val="List Bullet 3"/>
    <w:basedOn w:val="Normal"/>
    <w:rsid w:val="00C15BD2"/>
    <w:pPr>
      <w:numPr>
        <w:numId w:val="7"/>
      </w:numPr>
      <w:contextualSpacing/>
    </w:pPr>
  </w:style>
  <w:style w:type="paragraph" w:styleId="Textoindependienteprimerasangra">
    <w:name w:val="Body Text First Indent"/>
    <w:basedOn w:val="Textoindependiente"/>
    <w:link w:val="TextoindependienteprimerasangraCar"/>
    <w:rsid w:val="00C15BD2"/>
    <w:pPr>
      <w:spacing w:after="120"/>
      <w:ind w:firstLine="360"/>
      <w:jc w:val="both"/>
    </w:pPr>
    <w:rPr>
      <w:szCs w:val="24"/>
    </w:rPr>
  </w:style>
  <w:style w:type="character" w:customStyle="1" w:styleId="TextoindependienteprimerasangraCar">
    <w:name w:val="Texto independiente primera sangría Car"/>
    <w:link w:val="Textoindependienteprimerasangra"/>
    <w:rsid w:val="00C15BD2"/>
    <w:rPr>
      <w:rFonts w:ascii="Arial" w:hAnsi="Arial"/>
      <w:szCs w:val="24"/>
    </w:rPr>
  </w:style>
  <w:style w:type="paragraph" w:styleId="Textoindependienteprimerasangra2">
    <w:name w:val="Body Text First Indent 2"/>
    <w:basedOn w:val="Sangradetextonormal"/>
    <w:link w:val="Textoindependienteprimerasangra2Car"/>
    <w:rsid w:val="00C15BD2"/>
    <w:pPr>
      <w:ind w:left="360" w:firstLine="360"/>
    </w:pPr>
  </w:style>
  <w:style w:type="character" w:customStyle="1" w:styleId="Textoindependienteprimerasangra2Car">
    <w:name w:val="Texto independiente primera sangría 2 Car"/>
    <w:link w:val="Textoindependienteprimerasangra2"/>
    <w:rsid w:val="00C15BD2"/>
    <w:rPr>
      <w:rFonts w:ascii="Arial" w:hAnsi="Arial"/>
      <w:szCs w:val="24"/>
    </w:rPr>
  </w:style>
  <w:style w:type="paragraph" w:customStyle="1" w:styleId="Sombreadovistoso-nfasis11">
    <w:name w:val="Sombreado vistoso - Énfasis 11"/>
    <w:hidden/>
    <w:uiPriority w:val="99"/>
    <w:semiHidden/>
    <w:rsid w:val="00553699"/>
    <w:rPr>
      <w:rFonts w:ascii="Arial" w:hAnsi="Arial"/>
      <w:szCs w:val="24"/>
    </w:rPr>
  </w:style>
  <w:style w:type="paragraph" w:customStyle="1" w:styleId="Contidodetboa">
    <w:name w:val="Contido de táboa"/>
    <w:basedOn w:val="Normal"/>
    <w:rsid w:val="00386252"/>
    <w:pPr>
      <w:suppressLineNumbers/>
      <w:suppressAutoHyphens/>
      <w:spacing w:after="0" w:line="100" w:lineRule="atLeast"/>
    </w:pPr>
    <w:rPr>
      <w:rFonts w:ascii="Trebuchet MS" w:hAnsi="Trebuchet MS" w:cs="Trebuchet MS"/>
      <w:kern w:val="1"/>
      <w:szCs w:val="20"/>
      <w:lang w:eastAsia="zh-CN"/>
    </w:rPr>
  </w:style>
  <w:style w:type="paragraph" w:customStyle="1" w:styleId="AltiaTituloTabla">
    <w:name w:val="Altia Titulo Tabla"/>
    <w:basedOn w:val="Piedepgina"/>
    <w:rsid w:val="00386252"/>
    <w:pPr>
      <w:tabs>
        <w:tab w:val="clear" w:pos="4252"/>
        <w:tab w:val="clear" w:pos="8504"/>
      </w:tabs>
      <w:suppressAutoHyphens/>
      <w:spacing w:after="0" w:line="100" w:lineRule="atLeast"/>
      <w:jc w:val="center"/>
      <w:textAlignment w:val="baseline"/>
    </w:pPr>
    <w:rPr>
      <w:rFonts w:ascii="Trebuchet MS" w:hAnsi="Trebuchet MS" w:cs="Trebuchet MS"/>
      <w:b/>
      <w:bCs/>
      <w:smallCaps/>
      <w:color w:val="FFFFFF"/>
      <w:kern w:val="1"/>
      <w:sz w:val="21"/>
      <w:szCs w:val="21"/>
      <w:lang w:eastAsia="zh-CN"/>
    </w:rPr>
  </w:style>
  <w:style w:type="table" w:styleId="Listaclara-nfasis2">
    <w:name w:val="Light List Accent 2"/>
    <w:basedOn w:val="Tablanormal"/>
    <w:uiPriority w:val="66"/>
    <w:rsid w:val="00617114"/>
    <w:rPr>
      <w:rFonts w:ascii="Cambria" w:hAnsi="Cambria"/>
      <w:color w:val="000000"/>
      <w:sz w:val="22"/>
      <w:szCs w:val="22"/>
      <w:lang w:val="en-US" w:eastAsia="ja-JP"/>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western">
    <w:name w:val="western"/>
    <w:basedOn w:val="Normal"/>
    <w:rsid w:val="00270C54"/>
    <w:pPr>
      <w:spacing w:before="100" w:beforeAutospacing="1" w:after="119" w:line="240" w:lineRule="auto"/>
    </w:pPr>
    <w:rPr>
      <w:rFonts w:cs="Arial"/>
      <w:sz w:val="24"/>
    </w:rPr>
  </w:style>
  <w:style w:type="paragraph" w:customStyle="1" w:styleId="Estilopredeterminado">
    <w:name w:val="Estilo predeterminado"/>
    <w:rsid w:val="002D2045"/>
    <w:pPr>
      <w:widowControl w:val="0"/>
      <w:suppressAutoHyphens/>
      <w:spacing w:after="200" w:line="276" w:lineRule="auto"/>
    </w:pPr>
    <w:rPr>
      <w:rFonts w:eastAsia="SimSun" w:cs="Mangal"/>
      <w:sz w:val="24"/>
      <w:szCs w:val="24"/>
      <w:lang w:eastAsia="zh-CN" w:bidi="hi-IN"/>
    </w:rPr>
  </w:style>
  <w:style w:type="paragraph" w:customStyle="1" w:styleId="Encabezado2">
    <w:name w:val="Encabezado 2"/>
    <w:basedOn w:val="Encabezado"/>
    <w:next w:val="Cuerpodetexto"/>
    <w:rsid w:val="002D2045"/>
    <w:pPr>
      <w:keepNext/>
      <w:widowControl w:val="0"/>
      <w:tabs>
        <w:tab w:val="clear" w:pos="4252"/>
        <w:tab w:val="clear" w:pos="8504"/>
        <w:tab w:val="num" w:pos="576"/>
      </w:tabs>
      <w:suppressAutoHyphens/>
      <w:spacing w:before="240" w:line="276" w:lineRule="auto"/>
      <w:ind w:left="576" w:hanging="576"/>
      <w:jc w:val="left"/>
      <w:outlineLvl w:val="1"/>
    </w:pPr>
    <w:rPr>
      <w:rFonts w:eastAsia="Microsoft YaHei" w:cs="Mangal"/>
      <w:b/>
      <w:bCs/>
      <w:i/>
      <w:iCs/>
      <w:sz w:val="28"/>
      <w:szCs w:val="28"/>
      <w:lang w:eastAsia="zh-CN" w:bidi="hi-IN"/>
    </w:rPr>
  </w:style>
  <w:style w:type="paragraph" w:customStyle="1" w:styleId="Cuerpodetexto">
    <w:name w:val="Cuerpo de texto"/>
    <w:basedOn w:val="Estilopredeterminado"/>
    <w:rsid w:val="002D2045"/>
    <w:pPr>
      <w:spacing w:after="120"/>
    </w:pPr>
  </w:style>
  <w:style w:type="paragraph" w:customStyle="1" w:styleId="Contenidodelatabla">
    <w:name w:val="Contenido de la tabla"/>
    <w:basedOn w:val="Estilopredeterminado"/>
    <w:rsid w:val="002D2045"/>
    <w:pPr>
      <w:suppressLineNumbers/>
    </w:pPr>
  </w:style>
  <w:style w:type="paragraph" w:styleId="Textonotapie">
    <w:name w:val="footnote text"/>
    <w:basedOn w:val="Normal"/>
    <w:link w:val="TextonotapieCar"/>
    <w:rsid w:val="00EF7C3D"/>
    <w:pPr>
      <w:spacing w:after="0" w:line="240" w:lineRule="auto"/>
    </w:pPr>
    <w:rPr>
      <w:sz w:val="20"/>
      <w:szCs w:val="20"/>
      <w:lang w:val="x-none" w:eastAsia="x-none"/>
    </w:rPr>
  </w:style>
  <w:style w:type="character" w:customStyle="1" w:styleId="TextonotapieCar">
    <w:name w:val="Texto nota pie Car"/>
    <w:link w:val="Textonotapie"/>
    <w:rsid w:val="00EF7C3D"/>
    <w:rPr>
      <w:rFonts w:ascii="Arial" w:hAnsi="Arial"/>
    </w:rPr>
  </w:style>
  <w:style w:type="character" w:styleId="Refdenotaalpie">
    <w:name w:val="footnote reference"/>
    <w:rsid w:val="00EF7C3D"/>
    <w:rPr>
      <w:vertAlign w:val="superscript"/>
    </w:rPr>
  </w:style>
  <w:style w:type="character" w:styleId="Hipervnculovisitado">
    <w:name w:val="FollowedHyperlink"/>
    <w:uiPriority w:val="99"/>
    <w:rsid w:val="00C11E60"/>
    <w:rPr>
      <w:color w:val="800080"/>
      <w:u w:val="single"/>
    </w:rPr>
  </w:style>
  <w:style w:type="paragraph" w:styleId="HTMLconformatoprevio">
    <w:name w:val="HTML Preformatted"/>
    <w:basedOn w:val="Normal"/>
    <w:link w:val="HTMLconformatoprevioCar"/>
    <w:uiPriority w:val="99"/>
    <w:unhideWhenUsed/>
    <w:rsid w:val="00D36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sz w:val="20"/>
      <w:szCs w:val="20"/>
      <w:lang w:val="x-none" w:eastAsia="x-none"/>
    </w:rPr>
  </w:style>
  <w:style w:type="character" w:customStyle="1" w:styleId="HTMLconformatoprevioCar">
    <w:name w:val="HTML con formato previo Car"/>
    <w:link w:val="HTMLconformatoprevio"/>
    <w:uiPriority w:val="99"/>
    <w:rsid w:val="00D36D8A"/>
    <w:rPr>
      <w:rFonts w:ascii="Courier New" w:hAnsi="Courier New" w:cs="Courier New"/>
    </w:rPr>
  </w:style>
  <w:style w:type="character" w:customStyle="1" w:styleId="k">
    <w:name w:val="k"/>
    <w:rsid w:val="00D36D8A"/>
  </w:style>
  <w:style w:type="character" w:customStyle="1" w:styleId="o">
    <w:name w:val="o"/>
    <w:rsid w:val="00D36D8A"/>
  </w:style>
  <w:style w:type="character" w:customStyle="1" w:styleId="n">
    <w:name w:val="n"/>
    <w:rsid w:val="00D36D8A"/>
  </w:style>
  <w:style w:type="character" w:customStyle="1" w:styleId="hll">
    <w:name w:val="hll"/>
    <w:rsid w:val="00D36D8A"/>
  </w:style>
  <w:style w:type="character" w:customStyle="1" w:styleId="nx">
    <w:name w:val="nx"/>
    <w:rsid w:val="00D36D8A"/>
  </w:style>
  <w:style w:type="character" w:customStyle="1" w:styleId="p">
    <w:name w:val="p"/>
    <w:rsid w:val="00D36D8A"/>
  </w:style>
  <w:style w:type="table" w:styleId="Cuadrculamedia3-nfasis5">
    <w:name w:val="Medium Grid 3 Accent 5"/>
    <w:basedOn w:val="Tablanormal"/>
    <w:uiPriority w:val="60"/>
    <w:rsid w:val="00D36D8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mi">
    <w:name w:val="mi"/>
    <w:rsid w:val="000F4FFD"/>
  </w:style>
  <w:style w:type="table" w:styleId="Listamedia2-nfasis1">
    <w:name w:val="Medium List 2 Accent 1"/>
    <w:basedOn w:val="Tablanormal"/>
    <w:uiPriority w:val="61"/>
    <w:rsid w:val="000F4FF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s2">
    <w:name w:val="s2"/>
    <w:rsid w:val="00A2236C"/>
  </w:style>
  <w:style w:type="paragraph" w:styleId="Prrafodelista">
    <w:name w:val="List Paragraph"/>
    <w:aliases w:val="BULLET,UEDAŞ Bullet,abc siralı,List Paragraph1,Bulleted Text,lp1,Lista sin Numerar"/>
    <w:basedOn w:val="Normal"/>
    <w:link w:val="PrrafodelistaCar"/>
    <w:uiPriority w:val="34"/>
    <w:qFormat/>
    <w:rsid w:val="00A12890"/>
    <w:pPr>
      <w:ind w:left="708"/>
    </w:pPr>
  </w:style>
  <w:style w:type="character" w:customStyle="1" w:styleId="webkit-html-tag">
    <w:name w:val="webkit-html-tag"/>
    <w:basedOn w:val="Fuentedeprrafopredeter"/>
    <w:rsid w:val="00AF3332"/>
  </w:style>
  <w:style w:type="character" w:customStyle="1" w:styleId="webkit-html-attribute">
    <w:name w:val="webkit-html-attribute"/>
    <w:basedOn w:val="Fuentedeprrafopredeter"/>
    <w:rsid w:val="00AF3332"/>
  </w:style>
  <w:style w:type="character" w:customStyle="1" w:styleId="apple-converted-space">
    <w:name w:val="apple-converted-space"/>
    <w:basedOn w:val="Fuentedeprrafopredeter"/>
    <w:rsid w:val="00AF3332"/>
  </w:style>
  <w:style w:type="character" w:customStyle="1" w:styleId="webkit-html-attribute-name">
    <w:name w:val="webkit-html-attribute-name"/>
    <w:basedOn w:val="Fuentedeprrafopredeter"/>
    <w:rsid w:val="00AF3332"/>
  </w:style>
  <w:style w:type="character" w:customStyle="1" w:styleId="webkit-html-attribute-value">
    <w:name w:val="webkit-html-attribute-value"/>
    <w:basedOn w:val="Fuentedeprrafopredeter"/>
    <w:rsid w:val="00AF3332"/>
  </w:style>
  <w:style w:type="character" w:styleId="EjemplodeHTML">
    <w:name w:val="HTML Sample"/>
    <w:uiPriority w:val="99"/>
    <w:unhideWhenUsed/>
    <w:rsid w:val="00944AB1"/>
    <w:rPr>
      <w:rFonts w:ascii="Courier New" w:eastAsia="Times New Roman" w:hAnsi="Courier New" w:cs="Courier New"/>
    </w:rPr>
  </w:style>
  <w:style w:type="character" w:customStyle="1" w:styleId="notetitle">
    <w:name w:val="notetitle"/>
    <w:basedOn w:val="Fuentedeprrafopredeter"/>
    <w:rsid w:val="00944AB1"/>
  </w:style>
  <w:style w:type="character" w:styleId="VariableHTML">
    <w:name w:val="HTML Variable"/>
    <w:uiPriority w:val="99"/>
    <w:unhideWhenUsed/>
    <w:rsid w:val="00944AB1"/>
    <w:rPr>
      <w:i/>
      <w:iCs/>
    </w:rPr>
  </w:style>
  <w:style w:type="character" w:customStyle="1" w:styleId="q">
    <w:name w:val="q"/>
    <w:basedOn w:val="Fuentedeprrafopredeter"/>
    <w:rsid w:val="00944AB1"/>
  </w:style>
  <w:style w:type="character" w:customStyle="1" w:styleId="keyword">
    <w:name w:val="keyword"/>
    <w:basedOn w:val="Fuentedeprrafopredeter"/>
    <w:rsid w:val="00944AB1"/>
  </w:style>
  <w:style w:type="character" w:customStyle="1" w:styleId="xmlparserpunctuation">
    <w:name w:val="xml_parser_punctuation"/>
    <w:rsid w:val="00576CA2"/>
  </w:style>
  <w:style w:type="character" w:customStyle="1" w:styleId="xmlparsertagname">
    <w:name w:val="xml_parser_tagname"/>
    <w:rsid w:val="00576CA2"/>
  </w:style>
  <w:style w:type="character" w:customStyle="1" w:styleId="xmlparserattname">
    <w:name w:val="xml_parser_attname"/>
    <w:rsid w:val="00576CA2"/>
  </w:style>
  <w:style w:type="character" w:customStyle="1" w:styleId="xmlparserattribute">
    <w:name w:val="xml_parser_attribute"/>
    <w:rsid w:val="00576CA2"/>
  </w:style>
  <w:style w:type="character" w:customStyle="1" w:styleId="string">
    <w:name w:val="string"/>
    <w:rsid w:val="00BE2175"/>
  </w:style>
  <w:style w:type="character" w:customStyle="1" w:styleId="objectbrace">
    <w:name w:val="objectbrace"/>
    <w:basedOn w:val="Fuentedeprrafopredeter"/>
    <w:rsid w:val="001A6110"/>
  </w:style>
  <w:style w:type="character" w:customStyle="1" w:styleId="collapsible">
    <w:name w:val="collapsible"/>
    <w:basedOn w:val="Fuentedeprrafopredeter"/>
    <w:rsid w:val="001A6110"/>
  </w:style>
  <w:style w:type="character" w:customStyle="1" w:styleId="propertyname">
    <w:name w:val="propertyname"/>
    <w:basedOn w:val="Fuentedeprrafopredeter"/>
    <w:rsid w:val="001A6110"/>
  </w:style>
  <w:style w:type="character" w:customStyle="1" w:styleId="comma">
    <w:name w:val="comma"/>
    <w:basedOn w:val="Fuentedeprrafopredeter"/>
    <w:rsid w:val="001A6110"/>
  </w:style>
  <w:style w:type="character" w:customStyle="1" w:styleId="null">
    <w:name w:val="null"/>
    <w:basedOn w:val="Fuentedeprrafopredeter"/>
    <w:rsid w:val="001A6110"/>
  </w:style>
  <w:style w:type="character" w:customStyle="1" w:styleId="boolean">
    <w:name w:val="boolean"/>
    <w:basedOn w:val="Fuentedeprrafopredeter"/>
    <w:rsid w:val="001A6110"/>
  </w:style>
  <w:style w:type="paragraph" w:styleId="Sinespaciado">
    <w:name w:val="No Spacing"/>
    <w:uiPriority w:val="1"/>
    <w:qFormat/>
    <w:rsid w:val="00283028"/>
    <w:pPr>
      <w:jc w:val="both"/>
    </w:pPr>
    <w:rPr>
      <w:rFonts w:ascii="Arial" w:hAnsi="Arial"/>
      <w:sz w:val="22"/>
      <w:szCs w:val="24"/>
      <w:lang w:val="es-ES_tradnl" w:eastAsia="es-ES_tradnl"/>
    </w:rPr>
  </w:style>
  <w:style w:type="character" w:customStyle="1" w:styleId="PrrafodelistaCar">
    <w:name w:val="Párrafo de lista Car"/>
    <w:aliases w:val="BULLET Car,UEDAŞ Bullet Car,abc siralı Car,List Paragraph1 Car,Bulleted Text Car,lp1 Car,Lista sin Numerar Car"/>
    <w:link w:val="Prrafodelista"/>
    <w:uiPriority w:val="34"/>
    <w:rsid w:val="004B202F"/>
    <w:rPr>
      <w:rFonts w:ascii="Arial" w:hAnsi="Arial"/>
      <w:sz w:val="22"/>
      <w:szCs w:val="24"/>
      <w:lang w:val="es-ES_tradnl" w:eastAsia="es-ES_tradnl"/>
    </w:rPr>
  </w:style>
  <w:style w:type="paragraph" w:styleId="Sangranormal">
    <w:name w:val="Normal Indent"/>
    <w:basedOn w:val="Normal"/>
    <w:uiPriority w:val="99"/>
    <w:unhideWhenUsed/>
    <w:rsid w:val="0003051D"/>
    <w:pPr>
      <w:spacing w:before="120" w:after="0"/>
      <w:ind w:left="708"/>
    </w:pPr>
    <w:rPr>
      <w:sz w:val="24"/>
      <w:lang w:val="es-ES" w:eastAsia="es-ES"/>
    </w:rPr>
  </w:style>
  <w:style w:type="paragraph" w:customStyle="1" w:styleId="xmsonormal">
    <w:name w:val="x_msonormal"/>
    <w:basedOn w:val="Normal"/>
    <w:rsid w:val="00DC75B5"/>
    <w:pPr>
      <w:spacing w:before="100" w:beforeAutospacing="1" w:after="100" w:afterAutospacing="1" w:line="240" w:lineRule="auto"/>
      <w:jc w:val="left"/>
    </w:pPr>
    <w:rPr>
      <w:rFonts w:ascii="Times New Roman" w:hAnsi="Times New Roman"/>
      <w:sz w:val="24"/>
      <w:lang w:val="es-ES" w:eastAsia="es-ES"/>
    </w:rPr>
  </w:style>
  <w:style w:type="character" w:customStyle="1" w:styleId="crayon-sy">
    <w:name w:val="crayon-sy"/>
    <w:basedOn w:val="Fuentedeprrafopredeter"/>
    <w:rsid w:val="005435F0"/>
  </w:style>
  <w:style w:type="character" w:customStyle="1" w:styleId="crayon-h">
    <w:name w:val="crayon-h"/>
    <w:basedOn w:val="Fuentedeprrafopredeter"/>
    <w:rsid w:val="005435F0"/>
  </w:style>
  <w:style w:type="character" w:customStyle="1" w:styleId="crayon-e">
    <w:name w:val="crayon-e"/>
    <w:basedOn w:val="Fuentedeprrafopredeter"/>
    <w:rsid w:val="005435F0"/>
  </w:style>
  <w:style w:type="character" w:customStyle="1" w:styleId="crayon-v">
    <w:name w:val="crayon-v"/>
    <w:basedOn w:val="Fuentedeprrafopredeter"/>
    <w:rsid w:val="005435F0"/>
  </w:style>
  <w:style w:type="character" w:customStyle="1" w:styleId="crayon-o">
    <w:name w:val="crayon-o"/>
    <w:basedOn w:val="Fuentedeprrafopredeter"/>
    <w:rsid w:val="005435F0"/>
  </w:style>
  <w:style w:type="character" w:customStyle="1" w:styleId="crayon-c">
    <w:name w:val="crayon-c"/>
    <w:basedOn w:val="Fuentedeprrafopredeter"/>
    <w:rsid w:val="005435F0"/>
  </w:style>
  <w:style w:type="character" w:styleId="CdigoHTML">
    <w:name w:val="HTML Code"/>
    <w:uiPriority w:val="99"/>
    <w:unhideWhenUsed/>
    <w:rsid w:val="005435F0"/>
    <w:rPr>
      <w:rFonts w:ascii="Courier New" w:eastAsia="Times New Roman" w:hAnsi="Courier New" w:cs="Courier New"/>
      <w:sz w:val="20"/>
      <w:szCs w:val="20"/>
    </w:rPr>
  </w:style>
  <w:style w:type="paragraph" w:customStyle="1" w:styleId="Cdigo-sombreado">
    <w:name w:val="Código - sombreado"/>
    <w:basedOn w:val="Normal"/>
    <w:qFormat/>
    <w:rsid w:val="0000129F"/>
    <w:pPr>
      <w:shd w:val="clear" w:color="auto" w:fill="F2F2F2"/>
      <w:spacing w:line="240" w:lineRule="auto"/>
      <w:contextualSpacing/>
      <w:jc w:val="left"/>
    </w:pPr>
    <w:rPr>
      <w:rFonts w:ascii="Consolas" w:eastAsia="Calibri" w:hAnsi="Consolas" w:cs="Consolas"/>
      <w:sz w:val="24"/>
      <w:szCs w:val="22"/>
      <w:lang w:val="es-ES" w:eastAsia="en-US"/>
    </w:rPr>
  </w:style>
  <w:style w:type="paragraph" w:customStyle="1" w:styleId="Vietas-Primernivel">
    <w:name w:val="Viñetas - Primer nivel"/>
    <w:basedOn w:val="Normal"/>
    <w:qFormat/>
    <w:rsid w:val="00052FD0"/>
    <w:pPr>
      <w:numPr>
        <w:numId w:val="15"/>
      </w:numPr>
      <w:spacing w:before="120" w:line="240" w:lineRule="auto"/>
      <w:ind w:left="284" w:hanging="284"/>
      <w:jc w:val="left"/>
    </w:pPr>
    <w:rPr>
      <w:rFonts w:eastAsia="Calibri"/>
      <w:sz w:val="24"/>
      <w:szCs w:val="22"/>
      <w:lang w:val="es-ES" w:eastAsia="en-US"/>
    </w:rPr>
  </w:style>
  <w:style w:type="character" w:customStyle="1" w:styleId="highlight">
    <w:name w:val="highlight"/>
    <w:basedOn w:val="Fuentedeprrafopredeter"/>
    <w:rsid w:val="001F3D7F"/>
  </w:style>
  <w:style w:type="paragraph" w:styleId="Textosinformato">
    <w:name w:val="Plain Text"/>
    <w:basedOn w:val="Normal"/>
    <w:link w:val="TextosinformatoCar"/>
    <w:uiPriority w:val="99"/>
    <w:unhideWhenUsed/>
    <w:rsid w:val="009C24EE"/>
    <w:pPr>
      <w:spacing w:after="0" w:line="240" w:lineRule="auto"/>
    </w:pPr>
    <w:rPr>
      <w:rFonts w:ascii="Consolas" w:hAnsi="Consolas" w:cs="Consolas"/>
      <w:sz w:val="21"/>
      <w:szCs w:val="21"/>
      <w:lang w:val="es-ES" w:eastAsia="es-ES"/>
    </w:rPr>
  </w:style>
  <w:style w:type="character" w:customStyle="1" w:styleId="TextosinformatoCar">
    <w:name w:val="Texto sin formato Car"/>
    <w:link w:val="Textosinformato"/>
    <w:uiPriority w:val="99"/>
    <w:rsid w:val="009C24EE"/>
    <w:rPr>
      <w:rFonts w:ascii="Consolas" w:hAnsi="Consolas" w:cs="Consolas"/>
      <w:sz w:val="21"/>
      <w:szCs w:val="21"/>
    </w:rPr>
  </w:style>
  <w:style w:type="paragraph" w:customStyle="1" w:styleId="ParrafoVieta1DEPO">
    <w:name w:val="Parrafo Viñeta 1 (DEPO)"/>
    <w:basedOn w:val="Normal"/>
    <w:qFormat/>
    <w:rsid w:val="0075704A"/>
    <w:pPr>
      <w:numPr>
        <w:numId w:val="20"/>
      </w:numPr>
      <w:spacing w:after="0"/>
    </w:pPr>
    <w:rPr>
      <w:sz w:val="24"/>
      <w:lang w:val="es-ES" w:eastAsia="es-ES"/>
    </w:rPr>
  </w:style>
  <w:style w:type="character" w:customStyle="1" w:styleId="PiedepginaCar">
    <w:name w:val="Pie de página Car"/>
    <w:link w:val="Piedepgina"/>
    <w:uiPriority w:val="99"/>
    <w:rsid w:val="0075704A"/>
    <w:rPr>
      <w:rFonts w:ascii="Arial" w:hAnsi="Arial"/>
      <w:sz w:val="22"/>
      <w:szCs w:val="24"/>
      <w:lang w:val="es-ES_tradnl" w:eastAsia="es-ES_tradnl"/>
    </w:rPr>
  </w:style>
  <w:style w:type="paragraph" w:customStyle="1" w:styleId="Encabezadofichero">
    <w:name w:val="Encabezado fichero"/>
    <w:basedOn w:val="Normal"/>
    <w:qFormat/>
    <w:rsid w:val="0075704A"/>
    <w:pPr>
      <w:spacing w:before="120" w:after="240" w:line="240" w:lineRule="auto"/>
      <w:jc w:val="left"/>
    </w:pPr>
    <w:rPr>
      <w:rFonts w:ascii="Consolas" w:eastAsia="Calibri" w:hAnsi="Consolas" w:cs="Consolas"/>
      <w:b/>
      <w:sz w:val="24"/>
      <w:szCs w:val="22"/>
      <w:lang w:val="en-US" w:eastAsia="en-US"/>
    </w:rPr>
  </w:style>
  <w:style w:type="paragraph" w:customStyle="1" w:styleId="Normal-Tabla">
    <w:name w:val="Normal - Tabla"/>
    <w:basedOn w:val="Normal"/>
    <w:qFormat/>
    <w:rsid w:val="001A786E"/>
    <w:pPr>
      <w:spacing w:after="0" w:line="240" w:lineRule="auto"/>
      <w:jc w:val="left"/>
    </w:pPr>
    <w:rPr>
      <w:rFonts w:eastAsia="Calibri"/>
      <w:sz w:val="24"/>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1332">
      <w:bodyDiv w:val="1"/>
      <w:marLeft w:val="0"/>
      <w:marRight w:val="0"/>
      <w:marTop w:val="0"/>
      <w:marBottom w:val="0"/>
      <w:divBdr>
        <w:top w:val="none" w:sz="0" w:space="0" w:color="auto"/>
        <w:left w:val="none" w:sz="0" w:space="0" w:color="auto"/>
        <w:bottom w:val="none" w:sz="0" w:space="0" w:color="auto"/>
        <w:right w:val="none" w:sz="0" w:space="0" w:color="auto"/>
      </w:divBdr>
      <w:divsChild>
        <w:div w:id="97332177">
          <w:marLeft w:val="0"/>
          <w:marRight w:val="0"/>
          <w:marTop w:val="0"/>
          <w:marBottom w:val="0"/>
          <w:divBdr>
            <w:top w:val="none" w:sz="0" w:space="0" w:color="auto"/>
            <w:left w:val="none" w:sz="0" w:space="0" w:color="auto"/>
            <w:bottom w:val="none" w:sz="0" w:space="0" w:color="auto"/>
            <w:right w:val="none" w:sz="0" w:space="0" w:color="auto"/>
          </w:divBdr>
          <w:divsChild>
            <w:div w:id="49962965">
              <w:marLeft w:val="0"/>
              <w:marRight w:val="0"/>
              <w:marTop w:val="0"/>
              <w:marBottom w:val="0"/>
              <w:divBdr>
                <w:top w:val="none" w:sz="0" w:space="0" w:color="auto"/>
                <w:left w:val="none" w:sz="0" w:space="0" w:color="auto"/>
                <w:bottom w:val="none" w:sz="0" w:space="0" w:color="auto"/>
                <w:right w:val="none" w:sz="0" w:space="0" w:color="auto"/>
              </w:divBdr>
            </w:div>
            <w:div w:id="330526916">
              <w:marLeft w:val="0"/>
              <w:marRight w:val="0"/>
              <w:marTop w:val="0"/>
              <w:marBottom w:val="0"/>
              <w:divBdr>
                <w:top w:val="none" w:sz="0" w:space="0" w:color="auto"/>
                <w:left w:val="none" w:sz="0" w:space="0" w:color="auto"/>
                <w:bottom w:val="none" w:sz="0" w:space="0" w:color="auto"/>
                <w:right w:val="none" w:sz="0" w:space="0" w:color="auto"/>
              </w:divBdr>
            </w:div>
            <w:div w:id="634527611">
              <w:marLeft w:val="0"/>
              <w:marRight w:val="0"/>
              <w:marTop w:val="0"/>
              <w:marBottom w:val="0"/>
              <w:divBdr>
                <w:top w:val="none" w:sz="0" w:space="0" w:color="auto"/>
                <w:left w:val="none" w:sz="0" w:space="0" w:color="auto"/>
                <w:bottom w:val="none" w:sz="0" w:space="0" w:color="auto"/>
                <w:right w:val="none" w:sz="0" w:space="0" w:color="auto"/>
              </w:divBdr>
            </w:div>
            <w:div w:id="17506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949">
      <w:bodyDiv w:val="1"/>
      <w:marLeft w:val="0"/>
      <w:marRight w:val="0"/>
      <w:marTop w:val="0"/>
      <w:marBottom w:val="0"/>
      <w:divBdr>
        <w:top w:val="none" w:sz="0" w:space="0" w:color="auto"/>
        <w:left w:val="none" w:sz="0" w:space="0" w:color="auto"/>
        <w:bottom w:val="none" w:sz="0" w:space="0" w:color="auto"/>
        <w:right w:val="none" w:sz="0" w:space="0" w:color="auto"/>
      </w:divBdr>
      <w:divsChild>
        <w:div w:id="1107624687">
          <w:marLeft w:val="0"/>
          <w:marRight w:val="0"/>
          <w:marTop w:val="0"/>
          <w:marBottom w:val="0"/>
          <w:divBdr>
            <w:top w:val="none" w:sz="0" w:space="0" w:color="auto"/>
            <w:left w:val="none" w:sz="0" w:space="0" w:color="auto"/>
            <w:bottom w:val="none" w:sz="0" w:space="0" w:color="auto"/>
            <w:right w:val="none" w:sz="0" w:space="0" w:color="auto"/>
          </w:divBdr>
          <w:divsChild>
            <w:div w:id="140973051">
              <w:marLeft w:val="0"/>
              <w:marRight w:val="0"/>
              <w:marTop w:val="0"/>
              <w:marBottom w:val="0"/>
              <w:divBdr>
                <w:top w:val="none" w:sz="0" w:space="0" w:color="auto"/>
                <w:left w:val="none" w:sz="0" w:space="0" w:color="auto"/>
                <w:bottom w:val="none" w:sz="0" w:space="0" w:color="auto"/>
                <w:right w:val="none" w:sz="0" w:space="0" w:color="auto"/>
              </w:divBdr>
            </w:div>
            <w:div w:id="596595300">
              <w:marLeft w:val="0"/>
              <w:marRight w:val="0"/>
              <w:marTop w:val="0"/>
              <w:marBottom w:val="0"/>
              <w:divBdr>
                <w:top w:val="none" w:sz="0" w:space="0" w:color="auto"/>
                <w:left w:val="none" w:sz="0" w:space="0" w:color="auto"/>
                <w:bottom w:val="none" w:sz="0" w:space="0" w:color="auto"/>
                <w:right w:val="none" w:sz="0" w:space="0" w:color="auto"/>
              </w:divBdr>
            </w:div>
            <w:div w:id="2025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344">
      <w:bodyDiv w:val="1"/>
      <w:marLeft w:val="0"/>
      <w:marRight w:val="0"/>
      <w:marTop w:val="0"/>
      <w:marBottom w:val="0"/>
      <w:divBdr>
        <w:top w:val="none" w:sz="0" w:space="0" w:color="auto"/>
        <w:left w:val="none" w:sz="0" w:space="0" w:color="auto"/>
        <w:bottom w:val="none" w:sz="0" w:space="0" w:color="auto"/>
        <w:right w:val="none" w:sz="0" w:space="0" w:color="auto"/>
      </w:divBdr>
      <w:divsChild>
        <w:div w:id="190998161">
          <w:marLeft w:val="0"/>
          <w:marRight w:val="0"/>
          <w:marTop w:val="0"/>
          <w:marBottom w:val="0"/>
          <w:divBdr>
            <w:top w:val="none" w:sz="0" w:space="0" w:color="auto"/>
            <w:left w:val="none" w:sz="0" w:space="0" w:color="auto"/>
            <w:bottom w:val="none" w:sz="0" w:space="0" w:color="auto"/>
            <w:right w:val="none" w:sz="0" w:space="0" w:color="auto"/>
          </w:divBdr>
        </w:div>
        <w:div w:id="291330983">
          <w:marLeft w:val="0"/>
          <w:marRight w:val="0"/>
          <w:marTop w:val="0"/>
          <w:marBottom w:val="0"/>
          <w:divBdr>
            <w:top w:val="none" w:sz="0" w:space="0" w:color="auto"/>
            <w:left w:val="none" w:sz="0" w:space="0" w:color="auto"/>
            <w:bottom w:val="none" w:sz="0" w:space="0" w:color="auto"/>
            <w:right w:val="none" w:sz="0" w:space="0" w:color="auto"/>
          </w:divBdr>
        </w:div>
        <w:div w:id="455684289">
          <w:marLeft w:val="0"/>
          <w:marRight w:val="0"/>
          <w:marTop w:val="0"/>
          <w:marBottom w:val="0"/>
          <w:divBdr>
            <w:top w:val="none" w:sz="0" w:space="0" w:color="auto"/>
            <w:left w:val="none" w:sz="0" w:space="0" w:color="auto"/>
            <w:bottom w:val="none" w:sz="0" w:space="0" w:color="auto"/>
            <w:right w:val="none" w:sz="0" w:space="0" w:color="auto"/>
          </w:divBdr>
        </w:div>
        <w:div w:id="545458305">
          <w:marLeft w:val="0"/>
          <w:marRight w:val="0"/>
          <w:marTop w:val="0"/>
          <w:marBottom w:val="0"/>
          <w:divBdr>
            <w:top w:val="none" w:sz="0" w:space="0" w:color="auto"/>
            <w:left w:val="none" w:sz="0" w:space="0" w:color="auto"/>
            <w:bottom w:val="none" w:sz="0" w:space="0" w:color="auto"/>
            <w:right w:val="none" w:sz="0" w:space="0" w:color="auto"/>
          </w:divBdr>
        </w:div>
        <w:div w:id="734741052">
          <w:marLeft w:val="0"/>
          <w:marRight w:val="0"/>
          <w:marTop w:val="0"/>
          <w:marBottom w:val="0"/>
          <w:divBdr>
            <w:top w:val="none" w:sz="0" w:space="0" w:color="auto"/>
            <w:left w:val="none" w:sz="0" w:space="0" w:color="auto"/>
            <w:bottom w:val="none" w:sz="0" w:space="0" w:color="auto"/>
            <w:right w:val="none" w:sz="0" w:space="0" w:color="auto"/>
          </w:divBdr>
        </w:div>
        <w:div w:id="820316780">
          <w:marLeft w:val="0"/>
          <w:marRight w:val="0"/>
          <w:marTop w:val="0"/>
          <w:marBottom w:val="0"/>
          <w:divBdr>
            <w:top w:val="none" w:sz="0" w:space="0" w:color="auto"/>
            <w:left w:val="none" w:sz="0" w:space="0" w:color="auto"/>
            <w:bottom w:val="none" w:sz="0" w:space="0" w:color="auto"/>
            <w:right w:val="none" w:sz="0" w:space="0" w:color="auto"/>
          </w:divBdr>
        </w:div>
        <w:div w:id="1331985420">
          <w:marLeft w:val="0"/>
          <w:marRight w:val="0"/>
          <w:marTop w:val="0"/>
          <w:marBottom w:val="0"/>
          <w:divBdr>
            <w:top w:val="none" w:sz="0" w:space="0" w:color="auto"/>
            <w:left w:val="none" w:sz="0" w:space="0" w:color="auto"/>
            <w:bottom w:val="none" w:sz="0" w:space="0" w:color="auto"/>
            <w:right w:val="none" w:sz="0" w:space="0" w:color="auto"/>
          </w:divBdr>
        </w:div>
        <w:div w:id="1649629381">
          <w:marLeft w:val="0"/>
          <w:marRight w:val="0"/>
          <w:marTop w:val="0"/>
          <w:marBottom w:val="0"/>
          <w:divBdr>
            <w:top w:val="none" w:sz="0" w:space="0" w:color="auto"/>
            <w:left w:val="none" w:sz="0" w:space="0" w:color="auto"/>
            <w:bottom w:val="none" w:sz="0" w:space="0" w:color="auto"/>
            <w:right w:val="none" w:sz="0" w:space="0" w:color="auto"/>
          </w:divBdr>
        </w:div>
        <w:div w:id="1667006000">
          <w:marLeft w:val="0"/>
          <w:marRight w:val="0"/>
          <w:marTop w:val="0"/>
          <w:marBottom w:val="0"/>
          <w:divBdr>
            <w:top w:val="none" w:sz="0" w:space="0" w:color="auto"/>
            <w:left w:val="none" w:sz="0" w:space="0" w:color="auto"/>
            <w:bottom w:val="none" w:sz="0" w:space="0" w:color="auto"/>
            <w:right w:val="none" w:sz="0" w:space="0" w:color="auto"/>
          </w:divBdr>
        </w:div>
      </w:divsChild>
    </w:div>
    <w:div w:id="11420216">
      <w:bodyDiv w:val="1"/>
      <w:marLeft w:val="0"/>
      <w:marRight w:val="0"/>
      <w:marTop w:val="0"/>
      <w:marBottom w:val="0"/>
      <w:divBdr>
        <w:top w:val="none" w:sz="0" w:space="0" w:color="auto"/>
        <w:left w:val="none" w:sz="0" w:space="0" w:color="auto"/>
        <w:bottom w:val="none" w:sz="0" w:space="0" w:color="auto"/>
        <w:right w:val="none" w:sz="0" w:space="0" w:color="auto"/>
      </w:divBdr>
      <w:divsChild>
        <w:div w:id="1067385299">
          <w:marLeft w:val="0"/>
          <w:marRight w:val="0"/>
          <w:marTop w:val="0"/>
          <w:marBottom w:val="0"/>
          <w:divBdr>
            <w:top w:val="none" w:sz="0" w:space="0" w:color="auto"/>
            <w:left w:val="none" w:sz="0" w:space="0" w:color="auto"/>
            <w:bottom w:val="none" w:sz="0" w:space="0" w:color="auto"/>
            <w:right w:val="none" w:sz="0" w:space="0" w:color="auto"/>
          </w:divBdr>
        </w:div>
      </w:divsChild>
    </w:div>
    <w:div w:id="50661072">
      <w:bodyDiv w:val="1"/>
      <w:marLeft w:val="0"/>
      <w:marRight w:val="0"/>
      <w:marTop w:val="0"/>
      <w:marBottom w:val="0"/>
      <w:divBdr>
        <w:top w:val="none" w:sz="0" w:space="0" w:color="auto"/>
        <w:left w:val="none" w:sz="0" w:space="0" w:color="auto"/>
        <w:bottom w:val="none" w:sz="0" w:space="0" w:color="auto"/>
        <w:right w:val="none" w:sz="0" w:space="0" w:color="auto"/>
      </w:divBdr>
    </w:div>
    <w:div w:id="70124280">
      <w:bodyDiv w:val="1"/>
      <w:marLeft w:val="0"/>
      <w:marRight w:val="0"/>
      <w:marTop w:val="0"/>
      <w:marBottom w:val="0"/>
      <w:divBdr>
        <w:top w:val="none" w:sz="0" w:space="0" w:color="auto"/>
        <w:left w:val="none" w:sz="0" w:space="0" w:color="auto"/>
        <w:bottom w:val="none" w:sz="0" w:space="0" w:color="auto"/>
        <w:right w:val="none" w:sz="0" w:space="0" w:color="auto"/>
      </w:divBdr>
    </w:div>
    <w:div w:id="73206272">
      <w:bodyDiv w:val="1"/>
      <w:marLeft w:val="0"/>
      <w:marRight w:val="0"/>
      <w:marTop w:val="0"/>
      <w:marBottom w:val="0"/>
      <w:divBdr>
        <w:top w:val="none" w:sz="0" w:space="0" w:color="auto"/>
        <w:left w:val="none" w:sz="0" w:space="0" w:color="auto"/>
        <w:bottom w:val="none" w:sz="0" w:space="0" w:color="auto"/>
        <w:right w:val="none" w:sz="0" w:space="0" w:color="auto"/>
      </w:divBdr>
      <w:divsChild>
        <w:div w:id="214706902">
          <w:marLeft w:val="446"/>
          <w:marRight w:val="0"/>
          <w:marTop w:val="96"/>
          <w:marBottom w:val="0"/>
          <w:divBdr>
            <w:top w:val="none" w:sz="0" w:space="0" w:color="auto"/>
            <w:left w:val="none" w:sz="0" w:space="0" w:color="auto"/>
            <w:bottom w:val="none" w:sz="0" w:space="0" w:color="auto"/>
            <w:right w:val="none" w:sz="0" w:space="0" w:color="auto"/>
          </w:divBdr>
        </w:div>
        <w:div w:id="1034966294">
          <w:marLeft w:val="446"/>
          <w:marRight w:val="0"/>
          <w:marTop w:val="96"/>
          <w:marBottom w:val="0"/>
          <w:divBdr>
            <w:top w:val="none" w:sz="0" w:space="0" w:color="auto"/>
            <w:left w:val="none" w:sz="0" w:space="0" w:color="auto"/>
            <w:bottom w:val="none" w:sz="0" w:space="0" w:color="auto"/>
            <w:right w:val="none" w:sz="0" w:space="0" w:color="auto"/>
          </w:divBdr>
        </w:div>
        <w:div w:id="1153444760">
          <w:marLeft w:val="446"/>
          <w:marRight w:val="0"/>
          <w:marTop w:val="96"/>
          <w:marBottom w:val="0"/>
          <w:divBdr>
            <w:top w:val="none" w:sz="0" w:space="0" w:color="auto"/>
            <w:left w:val="none" w:sz="0" w:space="0" w:color="auto"/>
            <w:bottom w:val="none" w:sz="0" w:space="0" w:color="auto"/>
            <w:right w:val="none" w:sz="0" w:space="0" w:color="auto"/>
          </w:divBdr>
        </w:div>
        <w:div w:id="1338386729">
          <w:marLeft w:val="446"/>
          <w:marRight w:val="0"/>
          <w:marTop w:val="96"/>
          <w:marBottom w:val="0"/>
          <w:divBdr>
            <w:top w:val="none" w:sz="0" w:space="0" w:color="auto"/>
            <w:left w:val="none" w:sz="0" w:space="0" w:color="auto"/>
            <w:bottom w:val="none" w:sz="0" w:space="0" w:color="auto"/>
            <w:right w:val="none" w:sz="0" w:space="0" w:color="auto"/>
          </w:divBdr>
        </w:div>
        <w:div w:id="1585796924">
          <w:marLeft w:val="446"/>
          <w:marRight w:val="0"/>
          <w:marTop w:val="96"/>
          <w:marBottom w:val="0"/>
          <w:divBdr>
            <w:top w:val="none" w:sz="0" w:space="0" w:color="auto"/>
            <w:left w:val="none" w:sz="0" w:space="0" w:color="auto"/>
            <w:bottom w:val="none" w:sz="0" w:space="0" w:color="auto"/>
            <w:right w:val="none" w:sz="0" w:space="0" w:color="auto"/>
          </w:divBdr>
        </w:div>
      </w:divsChild>
    </w:div>
    <w:div w:id="74978900">
      <w:bodyDiv w:val="1"/>
      <w:marLeft w:val="0"/>
      <w:marRight w:val="0"/>
      <w:marTop w:val="0"/>
      <w:marBottom w:val="0"/>
      <w:divBdr>
        <w:top w:val="none" w:sz="0" w:space="0" w:color="auto"/>
        <w:left w:val="none" w:sz="0" w:space="0" w:color="auto"/>
        <w:bottom w:val="none" w:sz="0" w:space="0" w:color="auto"/>
        <w:right w:val="none" w:sz="0" w:space="0" w:color="auto"/>
      </w:divBdr>
    </w:div>
    <w:div w:id="79955997">
      <w:bodyDiv w:val="1"/>
      <w:marLeft w:val="0"/>
      <w:marRight w:val="0"/>
      <w:marTop w:val="0"/>
      <w:marBottom w:val="0"/>
      <w:divBdr>
        <w:top w:val="none" w:sz="0" w:space="0" w:color="auto"/>
        <w:left w:val="none" w:sz="0" w:space="0" w:color="auto"/>
        <w:bottom w:val="none" w:sz="0" w:space="0" w:color="auto"/>
        <w:right w:val="none" w:sz="0" w:space="0" w:color="auto"/>
      </w:divBdr>
    </w:div>
    <w:div w:id="106043861">
      <w:bodyDiv w:val="1"/>
      <w:marLeft w:val="0"/>
      <w:marRight w:val="0"/>
      <w:marTop w:val="0"/>
      <w:marBottom w:val="0"/>
      <w:divBdr>
        <w:top w:val="none" w:sz="0" w:space="0" w:color="auto"/>
        <w:left w:val="none" w:sz="0" w:space="0" w:color="auto"/>
        <w:bottom w:val="none" w:sz="0" w:space="0" w:color="auto"/>
        <w:right w:val="none" w:sz="0" w:space="0" w:color="auto"/>
      </w:divBdr>
    </w:div>
    <w:div w:id="11279483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07">
          <w:marLeft w:val="0"/>
          <w:marRight w:val="0"/>
          <w:marTop w:val="0"/>
          <w:marBottom w:val="0"/>
          <w:divBdr>
            <w:top w:val="none" w:sz="0" w:space="0" w:color="auto"/>
            <w:left w:val="none" w:sz="0" w:space="0" w:color="auto"/>
            <w:bottom w:val="none" w:sz="0" w:space="0" w:color="auto"/>
            <w:right w:val="none" w:sz="0" w:space="0" w:color="auto"/>
          </w:divBdr>
          <w:divsChild>
            <w:div w:id="74978914">
              <w:marLeft w:val="0"/>
              <w:marRight w:val="0"/>
              <w:marTop w:val="0"/>
              <w:marBottom w:val="0"/>
              <w:divBdr>
                <w:top w:val="none" w:sz="0" w:space="0" w:color="auto"/>
                <w:left w:val="none" w:sz="0" w:space="0" w:color="auto"/>
                <w:bottom w:val="none" w:sz="0" w:space="0" w:color="auto"/>
                <w:right w:val="none" w:sz="0" w:space="0" w:color="auto"/>
              </w:divBdr>
            </w:div>
            <w:div w:id="564341482">
              <w:marLeft w:val="0"/>
              <w:marRight w:val="0"/>
              <w:marTop w:val="0"/>
              <w:marBottom w:val="0"/>
              <w:divBdr>
                <w:top w:val="none" w:sz="0" w:space="0" w:color="auto"/>
                <w:left w:val="none" w:sz="0" w:space="0" w:color="auto"/>
                <w:bottom w:val="none" w:sz="0" w:space="0" w:color="auto"/>
                <w:right w:val="none" w:sz="0" w:space="0" w:color="auto"/>
              </w:divBdr>
            </w:div>
            <w:div w:id="1076628058">
              <w:marLeft w:val="0"/>
              <w:marRight w:val="0"/>
              <w:marTop w:val="0"/>
              <w:marBottom w:val="0"/>
              <w:divBdr>
                <w:top w:val="none" w:sz="0" w:space="0" w:color="auto"/>
                <w:left w:val="none" w:sz="0" w:space="0" w:color="auto"/>
                <w:bottom w:val="none" w:sz="0" w:space="0" w:color="auto"/>
                <w:right w:val="none" w:sz="0" w:space="0" w:color="auto"/>
              </w:divBdr>
            </w:div>
            <w:div w:id="1475487820">
              <w:marLeft w:val="0"/>
              <w:marRight w:val="0"/>
              <w:marTop w:val="0"/>
              <w:marBottom w:val="0"/>
              <w:divBdr>
                <w:top w:val="none" w:sz="0" w:space="0" w:color="auto"/>
                <w:left w:val="none" w:sz="0" w:space="0" w:color="auto"/>
                <w:bottom w:val="none" w:sz="0" w:space="0" w:color="auto"/>
                <w:right w:val="none" w:sz="0" w:space="0" w:color="auto"/>
              </w:divBdr>
            </w:div>
            <w:div w:id="19346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789">
      <w:bodyDiv w:val="1"/>
      <w:marLeft w:val="0"/>
      <w:marRight w:val="0"/>
      <w:marTop w:val="0"/>
      <w:marBottom w:val="0"/>
      <w:divBdr>
        <w:top w:val="none" w:sz="0" w:space="0" w:color="auto"/>
        <w:left w:val="none" w:sz="0" w:space="0" w:color="auto"/>
        <w:bottom w:val="none" w:sz="0" w:space="0" w:color="auto"/>
        <w:right w:val="none" w:sz="0" w:space="0" w:color="auto"/>
      </w:divBdr>
      <w:divsChild>
        <w:div w:id="716468699">
          <w:marLeft w:val="0"/>
          <w:marRight w:val="0"/>
          <w:marTop w:val="0"/>
          <w:marBottom w:val="0"/>
          <w:divBdr>
            <w:top w:val="none" w:sz="0" w:space="0" w:color="auto"/>
            <w:left w:val="none" w:sz="0" w:space="0" w:color="auto"/>
            <w:bottom w:val="none" w:sz="0" w:space="0" w:color="auto"/>
            <w:right w:val="none" w:sz="0" w:space="0" w:color="auto"/>
          </w:divBdr>
        </w:div>
      </w:divsChild>
    </w:div>
    <w:div w:id="132792205">
      <w:bodyDiv w:val="1"/>
      <w:marLeft w:val="0"/>
      <w:marRight w:val="0"/>
      <w:marTop w:val="0"/>
      <w:marBottom w:val="0"/>
      <w:divBdr>
        <w:top w:val="none" w:sz="0" w:space="0" w:color="auto"/>
        <w:left w:val="none" w:sz="0" w:space="0" w:color="auto"/>
        <w:bottom w:val="none" w:sz="0" w:space="0" w:color="auto"/>
        <w:right w:val="none" w:sz="0" w:space="0" w:color="auto"/>
      </w:divBdr>
      <w:divsChild>
        <w:div w:id="157695364">
          <w:marLeft w:val="0"/>
          <w:marRight w:val="0"/>
          <w:marTop w:val="0"/>
          <w:marBottom w:val="0"/>
          <w:divBdr>
            <w:top w:val="none" w:sz="0" w:space="0" w:color="auto"/>
            <w:left w:val="none" w:sz="0" w:space="0" w:color="auto"/>
            <w:bottom w:val="none" w:sz="0" w:space="0" w:color="auto"/>
            <w:right w:val="none" w:sz="0" w:space="0" w:color="auto"/>
          </w:divBdr>
        </w:div>
      </w:divsChild>
    </w:div>
    <w:div w:id="171068607">
      <w:bodyDiv w:val="1"/>
      <w:marLeft w:val="0"/>
      <w:marRight w:val="0"/>
      <w:marTop w:val="0"/>
      <w:marBottom w:val="0"/>
      <w:divBdr>
        <w:top w:val="none" w:sz="0" w:space="0" w:color="auto"/>
        <w:left w:val="none" w:sz="0" w:space="0" w:color="auto"/>
        <w:bottom w:val="none" w:sz="0" w:space="0" w:color="auto"/>
        <w:right w:val="none" w:sz="0" w:space="0" w:color="auto"/>
      </w:divBdr>
    </w:div>
    <w:div w:id="171457278">
      <w:bodyDiv w:val="1"/>
      <w:marLeft w:val="0"/>
      <w:marRight w:val="0"/>
      <w:marTop w:val="0"/>
      <w:marBottom w:val="0"/>
      <w:divBdr>
        <w:top w:val="none" w:sz="0" w:space="0" w:color="auto"/>
        <w:left w:val="none" w:sz="0" w:space="0" w:color="auto"/>
        <w:bottom w:val="none" w:sz="0" w:space="0" w:color="auto"/>
        <w:right w:val="none" w:sz="0" w:space="0" w:color="auto"/>
      </w:divBdr>
      <w:divsChild>
        <w:div w:id="47537569">
          <w:marLeft w:val="0"/>
          <w:marRight w:val="0"/>
          <w:marTop w:val="0"/>
          <w:marBottom w:val="0"/>
          <w:divBdr>
            <w:top w:val="none" w:sz="0" w:space="0" w:color="auto"/>
            <w:left w:val="none" w:sz="0" w:space="0" w:color="auto"/>
            <w:bottom w:val="none" w:sz="0" w:space="0" w:color="auto"/>
            <w:right w:val="none" w:sz="0" w:space="0" w:color="auto"/>
          </w:divBdr>
        </w:div>
      </w:divsChild>
    </w:div>
    <w:div w:id="178549486">
      <w:bodyDiv w:val="1"/>
      <w:marLeft w:val="0"/>
      <w:marRight w:val="0"/>
      <w:marTop w:val="0"/>
      <w:marBottom w:val="0"/>
      <w:divBdr>
        <w:top w:val="none" w:sz="0" w:space="0" w:color="auto"/>
        <w:left w:val="none" w:sz="0" w:space="0" w:color="auto"/>
        <w:bottom w:val="none" w:sz="0" w:space="0" w:color="auto"/>
        <w:right w:val="none" w:sz="0" w:space="0" w:color="auto"/>
      </w:divBdr>
    </w:div>
    <w:div w:id="184830594">
      <w:bodyDiv w:val="1"/>
      <w:marLeft w:val="0"/>
      <w:marRight w:val="0"/>
      <w:marTop w:val="0"/>
      <w:marBottom w:val="0"/>
      <w:divBdr>
        <w:top w:val="none" w:sz="0" w:space="0" w:color="auto"/>
        <w:left w:val="none" w:sz="0" w:space="0" w:color="auto"/>
        <w:bottom w:val="none" w:sz="0" w:space="0" w:color="auto"/>
        <w:right w:val="none" w:sz="0" w:space="0" w:color="auto"/>
      </w:divBdr>
      <w:divsChild>
        <w:div w:id="421030790">
          <w:marLeft w:val="0"/>
          <w:marRight w:val="0"/>
          <w:marTop w:val="0"/>
          <w:marBottom w:val="0"/>
          <w:divBdr>
            <w:top w:val="none" w:sz="0" w:space="0" w:color="auto"/>
            <w:left w:val="none" w:sz="0" w:space="0" w:color="auto"/>
            <w:bottom w:val="none" w:sz="0" w:space="0" w:color="auto"/>
            <w:right w:val="none" w:sz="0" w:space="0" w:color="auto"/>
          </w:divBdr>
        </w:div>
      </w:divsChild>
    </w:div>
    <w:div w:id="195047829">
      <w:bodyDiv w:val="1"/>
      <w:marLeft w:val="0"/>
      <w:marRight w:val="0"/>
      <w:marTop w:val="0"/>
      <w:marBottom w:val="0"/>
      <w:divBdr>
        <w:top w:val="none" w:sz="0" w:space="0" w:color="auto"/>
        <w:left w:val="none" w:sz="0" w:space="0" w:color="auto"/>
        <w:bottom w:val="none" w:sz="0" w:space="0" w:color="auto"/>
        <w:right w:val="none" w:sz="0" w:space="0" w:color="auto"/>
      </w:divBdr>
      <w:divsChild>
        <w:div w:id="1985506575">
          <w:marLeft w:val="0"/>
          <w:marRight w:val="0"/>
          <w:marTop w:val="0"/>
          <w:marBottom w:val="0"/>
          <w:divBdr>
            <w:top w:val="none" w:sz="0" w:space="0" w:color="auto"/>
            <w:left w:val="none" w:sz="0" w:space="0" w:color="auto"/>
            <w:bottom w:val="none" w:sz="0" w:space="0" w:color="auto"/>
            <w:right w:val="none" w:sz="0" w:space="0" w:color="auto"/>
          </w:divBdr>
        </w:div>
      </w:divsChild>
    </w:div>
    <w:div w:id="247009763">
      <w:bodyDiv w:val="1"/>
      <w:marLeft w:val="0"/>
      <w:marRight w:val="0"/>
      <w:marTop w:val="0"/>
      <w:marBottom w:val="0"/>
      <w:divBdr>
        <w:top w:val="none" w:sz="0" w:space="0" w:color="auto"/>
        <w:left w:val="none" w:sz="0" w:space="0" w:color="auto"/>
        <w:bottom w:val="none" w:sz="0" w:space="0" w:color="auto"/>
        <w:right w:val="none" w:sz="0" w:space="0" w:color="auto"/>
      </w:divBdr>
    </w:div>
    <w:div w:id="262953378">
      <w:bodyDiv w:val="1"/>
      <w:marLeft w:val="0"/>
      <w:marRight w:val="0"/>
      <w:marTop w:val="0"/>
      <w:marBottom w:val="0"/>
      <w:divBdr>
        <w:top w:val="none" w:sz="0" w:space="0" w:color="auto"/>
        <w:left w:val="none" w:sz="0" w:space="0" w:color="auto"/>
        <w:bottom w:val="none" w:sz="0" w:space="0" w:color="auto"/>
        <w:right w:val="none" w:sz="0" w:space="0" w:color="auto"/>
      </w:divBdr>
      <w:divsChild>
        <w:div w:id="9456112">
          <w:marLeft w:val="1195"/>
          <w:marRight w:val="0"/>
          <w:marTop w:val="77"/>
          <w:marBottom w:val="0"/>
          <w:divBdr>
            <w:top w:val="none" w:sz="0" w:space="0" w:color="auto"/>
            <w:left w:val="none" w:sz="0" w:space="0" w:color="auto"/>
            <w:bottom w:val="none" w:sz="0" w:space="0" w:color="auto"/>
            <w:right w:val="none" w:sz="0" w:space="0" w:color="auto"/>
          </w:divBdr>
        </w:div>
        <w:div w:id="95492414">
          <w:marLeft w:val="1195"/>
          <w:marRight w:val="0"/>
          <w:marTop w:val="77"/>
          <w:marBottom w:val="0"/>
          <w:divBdr>
            <w:top w:val="none" w:sz="0" w:space="0" w:color="auto"/>
            <w:left w:val="none" w:sz="0" w:space="0" w:color="auto"/>
            <w:bottom w:val="none" w:sz="0" w:space="0" w:color="auto"/>
            <w:right w:val="none" w:sz="0" w:space="0" w:color="auto"/>
          </w:divBdr>
        </w:div>
        <w:div w:id="283927211">
          <w:marLeft w:val="1195"/>
          <w:marRight w:val="0"/>
          <w:marTop w:val="77"/>
          <w:marBottom w:val="0"/>
          <w:divBdr>
            <w:top w:val="none" w:sz="0" w:space="0" w:color="auto"/>
            <w:left w:val="none" w:sz="0" w:space="0" w:color="auto"/>
            <w:bottom w:val="none" w:sz="0" w:space="0" w:color="auto"/>
            <w:right w:val="none" w:sz="0" w:space="0" w:color="auto"/>
          </w:divBdr>
        </w:div>
        <w:div w:id="317199502">
          <w:marLeft w:val="1195"/>
          <w:marRight w:val="0"/>
          <w:marTop w:val="77"/>
          <w:marBottom w:val="0"/>
          <w:divBdr>
            <w:top w:val="none" w:sz="0" w:space="0" w:color="auto"/>
            <w:left w:val="none" w:sz="0" w:space="0" w:color="auto"/>
            <w:bottom w:val="none" w:sz="0" w:space="0" w:color="auto"/>
            <w:right w:val="none" w:sz="0" w:space="0" w:color="auto"/>
          </w:divBdr>
        </w:div>
        <w:div w:id="450318619">
          <w:marLeft w:val="446"/>
          <w:marRight w:val="0"/>
          <w:marTop w:val="77"/>
          <w:marBottom w:val="0"/>
          <w:divBdr>
            <w:top w:val="none" w:sz="0" w:space="0" w:color="auto"/>
            <w:left w:val="none" w:sz="0" w:space="0" w:color="auto"/>
            <w:bottom w:val="none" w:sz="0" w:space="0" w:color="auto"/>
            <w:right w:val="none" w:sz="0" w:space="0" w:color="auto"/>
          </w:divBdr>
        </w:div>
        <w:div w:id="463694061">
          <w:marLeft w:val="1195"/>
          <w:marRight w:val="0"/>
          <w:marTop w:val="77"/>
          <w:marBottom w:val="0"/>
          <w:divBdr>
            <w:top w:val="none" w:sz="0" w:space="0" w:color="auto"/>
            <w:left w:val="none" w:sz="0" w:space="0" w:color="auto"/>
            <w:bottom w:val="none" w:sz="0" w:space="0" w:color="auto"/>
            <w:right w:val="none" w:sz="0" w:space="0" w:color="auto"/>
          </w:divBdr>
        </w:div>
        <w:div w:id="546649446">
          <w:marLeft w:val="1195"/>
          <w:marRight w:val="0"/>
          <w:marTop w:val="77"/>
          <w:marBottom w:val="0"/>
          <w:divBdr>
            <w:top w:val="none" w:sz="0" w:space="0" w:color="auto"/>
            <w:left w:val="none" w:sz="0" w:space="0" w:color="auto"/>
            <w:bottom w:val="none" w:sz="0" w:space="0" w:color="auto"/>
            <w:right w:val="none" w:sz="0" w:space="0" w:color="auto"/>
          </w:divBdr>
        </w:div>
        <w:div w:id="649097746">
          <w:marLeft w:val="446"/>
          <w:marRight w:val="0"/>
          <w:marTop w:val="77"/>
          <w:marBottom w:val="0"/>
          <w:divBdr>
            <w:top w:val="none" w:sz="0" w:space="0" w:color="auto"/>
            <w:left w:val="none" w:sz="0" w:space="0" w:color="auto"/>
            <w:bottom w:val="none" w:sz="0" w:space="0" w:color="auto"/>
            <w:right w:val="none" w:sz="0" w:space="0" w:color="auto"/>
          </w:divBdr>
        </w:div>
        <w:div w:id="1104810082">
          <w:marLeft w:val="446"/>
          <w:marRight w:val="0"/>
          <w:marTop w:val="77"/>
          <w:marBottom w:val="0"/>
          <w:divBdr>
            <w:top w:val="none" w:sz="0" w:space="0" w:color="auto"/>
            <w:left w:val="none" w:sz="0" w:space="0" w:color="auto"/>
            <w:bottom w:val="none" w:sz="0" w:space="0" w:color="auto"/>
            <w:right w:val="none" w:sz="0" w:space="0" w:color="auto"/>
          </w:divBdr>
        </w:div>
        <w:div w:id="1394114433">
          <w:marLeft w:val="1195"/>
          <w:marRight w:val="0"/>
          <w:marTop w:val="77"/>
          <w:marBottom w:val="0"/>
          <w:divBdr>
            <w:top w:val="none" w:sz="0" w:space="0" w:color="auto"/>
            <w:left w:val="none" w:sz="0" w:space="0" w:color="auto"/>
            <w:bottom w:val="none" w:sz="0" w:space="0" w:color="auto"/>
            <w:right w:val="none" w:sz="0" w:space="0" w:color="auto"/>
          </w:divBdr>
        </w:div>
        <w:div w:id="1446733067">
          <w:marLeft w:val="1195"/>
          <w:marRight w:val="0"/>
          <w:marTop w:val="77"/>
          <w:marBottom w:val="0"/>
          <w:divBdr>
            <w:top w:val="none" w:sz="0" w:space="0" w:color="auto"/>
            <w:left w:val="none" w:sz="0" w:space="0" w:color="auto"/>
            <w:bottom w:val="none" w:sz="0" w:space="0" w:color="auto"/>
            <w:right w:val="none" w:sz="0" w:space="0" w:color="auto"/>
          </w:divBdr>
        </w:div>
        <w:div w:id="2011832209">
          <w:marLeft w:val="1195"/>
          <w:marRight w:val="0"/>
          <w:marTop w:val="77"/>
          <w:marBottom w:val="0"/>
          <w:divBdr>
            <w:top w:val="none" w:sz="0" w:space="0" w:color="auto"/>
            <w:left w:val="none" w:sz="0" w:space="0" w:color="auto"/>
            <w:bottom w:val="none" w:sz="0" w:space="0" w:color="auto"/>
            <w:right w:val="none" w:sz="0" w:space="0" w:color="auto"/>
          </w:divBdr>
        </w:div>
      </w:divsChild>
    </w:div>
    <w:div w:id="264853305">
      <w:bodyDiv w:val="1"/>
      <w:marLeft w:val="0"/>
      <w:marRight w:val="0"/>
      <w:marTop w:val="0"/>
      <w:marBottom w:val="0"/>
      <w:divBdr>
        <w:top w:val="none" w:sz="0" w:space="0" w:color="auto"/>
        <w:left w:val="none" w:sz="0" w:space="0" w:color="auto"/>
        <w:bottom w:val="none" w:sz="0" w:space="0" w:color="auto"/>
        <w:right w:val="none" w:sz="0" w:space="0" w:color="auto"/>
      </w:divBdr>
    </w:div>
    <w:div w:id="265121537">
      <w:bodyDiv w:val="1"/>
      <w:marLeft w:val="0"/>
      <w:marRight w:val="0"/>
      <w:marTop w:val="0"/>
      <w:marBottom w:val="0"/>
      <w:divBdr>
        <w:top w:val="none" w:sz="0" w:space="0" w:color="auto"/>
        <w:left w:val="none" w:sz="0" w:space="0" w:color="auto"/>
        <w:bottom w:val="none" w:sz="0" w:space="0" w:color="auto"/>
        <w:right w:val="none" w:sz="0" w:space="0" w:color="auto"/>
      </w:divBdr>
      <w:divsChild>
        <w:div w:id="809859021">
          <w:marLeft w:val="0"/>
          <w:marRight w:val="0"/>
          <w:marTop w:val="0"/>
          <w:marBottom w:val="0"/>
          <w:divBdr>
            <w:top w:val="none" w:sz="0" w:space="0" w:color="auto"/>
            <w:left w:val="none" w:sz="0" w:space="0" w:color="auto"/>
            <w:bottom w:val="none" w:sz="0" w:space="0" w:color="auto"/>
            <w:right w:val="none" w:sz="0" w:space="0" w:color="auto"/>
          </w:divBdr>
        </w:div>
      </w:divsChild>
    </w:div>
    <w:div w:id="268127553">
      <w:bodyDiv w:val="1"/>
      <w:marLeft w:val="0"/>
      <w:marRight w:val="0"/>
      <w:marTop w:val="0"/>
      <w:marBottom w:val="0"/>
      <w:divBdr>
        <w:top w:val="none" w:sz="0" w:space="0" w:color="auto"/>
        <w:left w:val="none" w:sz="0" w:space="0" w:color="auto"/>
        <w:bottom w:val="none" w:sz="0" w:space="0" w:color="auto"/>
        <w:right w:val="none" w:sz="0" w:space="0" w:color="auto"/>
      </w:divBdr>
      <w:divsChild>
        <w:div w:id="1844200123">
          <w:marLeft w:val="0"/>
          <w:marRight w:val="0"/>
          <w:marTop w:val="0"/>
          <w:marBottom w:val="0"/>
          <w:divBdr>
            <w:top w:val="none" w:sz="0" w:space="0" w:color="auto"/>
            <w:left w:val="none" w:sz="0" w:space="0" w:color="auto"/>
            <w:bottom w:val="none" w:sz="0" w:space="0" w:color="auto"/>
            <w:right w:val="none" w:sz="0" w:space="0" w:color="auto"/>
          </w:divBdr>
        </w:div>
      </w:divsChild>
    </w:div>
    <w:div w:id="291445618">
      <w:bodyDiv w:val="1"/>
      <w:marLeft w:val="0"/>
      <w:marRight w:val="0"/>
      <w:marTop w:val="0"/>
      <w:marBottom w:val="0"/>
      <w:divBdr>
        <w:top w:val="none" w:sz="0" w:space="0" w:color="auto"/>
        <w:left w:val="none" w:sz="0" w:space="0" w:color="auto"/>
        <w:bottom w:val="none" w:sz="0" w:space="0" w:color="auto"/>
        <w:right w:val="none" w:sz="0" w:space="0" w:color="auto"/>
      </w:divBdr>
    </w:div>
    <w:div w:id="292444089">
      <w:bodyDiv w:val="1"/>
      <w:marLeft w:val="0"/>
      <w:marRight w:val="0"/>
      <w:marTop w:val="0"/>
      <w:marBottom w:val="0"/>
      <w:divBdr>
        <w:top w:val="none" w:sz="0" w:space="0" w:color="auto"/>
        <w:left w:val="none" w:sz="0" w:space="0" w:color="auto"/>
        <w:bottom w:val="none" w:sz="0" w:space="0" w:color="auto"/>
        <w:right w:val="none" w:sz="0" w:space="0" w:color="auto"/>
      </w:divBdr>
      <w:divsChild>
        <w:div w:id="180436940">
          <w:marLeft w:val="0"/>
          <w:marRight w:val="0"/>
          <w:marTop w:val="0"/>
          <w:marBottom w:val="0"/>
          <w:divBdr>
            <w:top w:val="none" w:sz="0" w:space="0" w:color="auto"/>
            <w:left w:val="none" w:sz="0" w:space="0" w:color="auto"/>
            <w:bottom w:val="none" w:sz="0" w:space="0" w:color="auto"/>
            <w:right w:val="none" w:sz="0" w:space="0" w:color="auto"/>
          </w:divBdr>
        </w:div>
      </w:divsChild>
    </w:div>
    <w:div w:id="296448651">
      <w:bodyDiv w:val="1"/>
      <w:marLeft w:val="0"/>
      <w:marRight w:val="0"/>
      <w:marTop w:val="0"/>
      <w:marBottom w:val="0"/>
      <w:divBdr>
        <w:top w:val="none" w:sz="0" w:space="0" w:color="auto"/>
        <w:left w:val="none" w:sz="0" w:space="0" w:color="auto"/>
        <w:bottom w:val="none" w:sz="0" w:space="0" w:color="auto"/>
        <w:right w:val="none" w:sz="0" w:space="0" w:color="auto"/>
      </w:divBdr>
      <w:divsChild>
        <w:div w:id="72893783">
          <w:marLeft w:val="0"/>
          <w:marRight w:val="0"/>
          <w:marTop w:val="0"/>
          <w:marBottom w:val="0"/>
          <w:divBdr>
            <w:top w:val="none" w:sz="0" w:space="0" w:color="auto"/>
            <w:left w:val="none" w:sz="0" w:space="0" w:color="auto"/>
            <w:bottom w:val="none" w:sz="0" w:space="0" w:color="auto"/>
            <w:right w:val="none" w:sz="0" w:space="0" w:color="auto"/>
          </w:divBdr>
          <w:divsChild>
            <w:div w:id="1426420417">
              <w:marLeft w:val="0"/>
              <w:marRight w:val="150"/>
              <w:marTop w:val="0"/>
              <w:marBottom w:val="0"/>
              <w:divBdr>
                <w:top w:val="none" w:sz="0" w:space="0" w:color="auto"/>
                <w:left w:val="none" w:sz="0" w:space="0" w:color="auto"/>
                <w:bottom w:val="none" w:sz="0" w:space="0" w:color="auto"/>
                <w:right w:val="none" w:sz="0" w:space="0" w:color="auto"/>
              </w:divBdr>
            </w:div>
          </w:divsChild>
        </w:div>
        <w:div w:id="287249935">
          <w:marLeft w:val="0"/>
          <w:marRight w:val="0"/>
          <w:marTop w:val="0"/>
          <w:marBottom w:val="0"/>
          <w:divBdr>
            <w:top w:val="none" w:sz="0" w:space="0" w:color="auto"/>
            <w:left w:val="none" w:sz="0" w:space="0" w:color="auto"/>
            <w:bottom w:val="none" w:sz="0" w:space="0" w:color="auto"/>
            <w:right w:val="none" w:sz="0" w:space="0" w:color="auto"/>
          </w:divBdr>
          <w:divsChild>
            <w:div w:id="1847285266">
              <w:marLeft w:val="0"/>
              <w:marRight w:val="150"/>
              <w:marTop w:val="0"/>
              <w:marBottom w:val="0"/>
              <w:divBdr>
                <w:top w:val="none" w:sz="0" w:space="0" w:color="auto"/>
                <w:left w:val="none" w:sz="0" w:space="0" w:color="auto"/>
                <w:bottom w:val="none" w:sz="0" w:space="0" w:color="auto"/>
                <w:right w:val="none" w:sz="0" w:space="0" w:color="auto"/>
              </w:divBdr>
            </w:div>
          </w:divsChild>
        </w:div>
        <w:div w:id="313529558">
          <w:marLeft w:val="0"/>
          <w:marRight w:val="0"/>
          <w:marTop w:val="0"/>
          <w:marBottom w:val="0"/>
          <w:divBdr>
            <w:top w:val="none" w:sz="0" w:space="0" w:color="auto"/>
            <w:left w:val="none" w:sz="0" w:space="0" w:color="auto"/>
            <w:bottom w:val="none" w:sz="0" w:space="0" w:color="auto"/>
            <w:right w:val="none" w:sz="0" w:space="0" w:color="auto"/>
          </w:divBdr>
          <w:divsChild>
            <w:div w:id="1023627003">
              <w:marLeft w:val="0"/>
              <w:marRight w:val="150"/>
              <w:marTop w:val="0"/>
              <w:marBottom w:val="0"/>
              <w:divBdr>
                <w:top w:val="none" w:sz="0" w:space="0" w:color="auto"/>
                <w:left w:val="none" w:sz="0" w:space="0" w:color="auto"/>
                <w:bottom w:val="none" w:sz="0" w:space="0" w:color="auto"/>
                <w:right w:val="none" w:sz="0" w:space="0" w:color="auto"/>
              </w:divBdr>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279409654">
              <w:marLeft w:val="0"/>
              <w:marRight w:val="150"/>
              <w:marTop w:val="0"/>
              <w:marBottom w:val="0"/>
              <w:divBdr>
                <w:top w:val="none" w:sz="0" w:space="0" w:color="auto"/>
                <w:left w:val="none" w:sz="0" w:space="0" w:color="auto"/>
                <w:bottom w:val="none" w:sz="0" w:space="0" w:color="auto"/>
                <w:right w:val="none" w:sz="0" w:space="0" w:color="auto"/>
              </w:divBdr>
              <w:divsChild>
                <w:div w:id="87779076">
                  <w:marLeft w:val="0"/>
                  <w:marRight w:val="144"/>
                  <w:marTop w:val="144"/>
                  <w:marBottom w:val="144"/>
                  <w:divBdr>
                    <w:top w:val="single" w:sz="6" w:space="5" w:color="F0B310"/>
                    <w:left w:val="single" w:sz="6" w:space="5" w:color="F0B310"/>
                    <w:bottom w:val="single" w:sz="6" w:space="5" w:color="F0B310"/>
                    <w:right w:val="single" w:sz="6" w:space="5" w:color="F0B310"/>
                  </w:divBdr>
                </w:div>
                <w:div w:id="196042498">
                  <w:marLeft w:val="0"/>
                  <w:marRight w:val="144"/>
                  <w:marTop w:val="144"/>
                  <w:marBottom w:val="144"/>
                  <w:divBdr>
                    <w:top w:val="single" w:sz="6" w:space="5" w:color="F0B310"/>
                    <w:left w:val="single" w:sz="6" w:space="5" w:color="F0B310"/>
                    <w:bottom w:val="single" w:sz="6" w:space="5" w:color="F0B310"/>
                    <w:right w:val="single" w:sz="6" w:space="5" w:color="F0B310"/>
                  </w:divBdr>
                </w:div>
              </w:divsChild>
            </w:div>
          </w:divsChild>
        </w:div>
        <w:div w:id="1008293978">
          <w:marLeft w:val="0"/>
          <w:marRight w:val="150"/>
          <w:marTop w:val="0"/>
          <w:marBottom w:val="0"/>
          <w:divBdr>
            <w:top w:val="none" w:sz="0" w:space="0" w:color="auto"/>
            <w:left w:val="none" w:sz="0" w:space="0" w:color="auto"/>
            <w:bottom w:val="none" w:sz="0" w:space="0" w:color="auto"/>
            <w:right w:val="none" w:sz="0" w:space="0" w:color="auto"/>
          </w:divBdr>
          <w:divsChild>
            <w:div w:id="1122071181">
              <w:marLeft w:val="0"/>
              <w:marRight w:val="144"/>
              <w:marTop w:val="144"/>
              <w:marBottom w:val="144"/>
              <w:divBdr>
                <w:top w:val="single" w:sz="6" w:space="5" w:color="F0B310"/>
                <w:left w:val="single" w:sz="6" w:space="5" w:color="F0B310"/>
                <w:bottom w:val="single" w:sz="6" w:space="5" w:color="F0B310"/>
                <w:right w:val="single" w:sz="6" w:space="5" w:color="F0B310"/>
              </w:divBdr>
            </w:div>
          </w:divsChild>
        </w:div>
        <w:div w:id="1038623688">
          <w:marLeft w:val="0"/>
          <w:marRight w:val="0"/>
          <w:marTop w:val="0"/>
          <w:marBottom w:val="0"/>
          <w:divBdr>
            <w:top w:val="none" w:sz="0" w:space="0" w:color="auto"/>
            <w:left w:val="none" w:sz="0" w:space="0" w:color="auto"/>
            <w:bottom w:val="none" w:sz="0" w:space="0" w:color="auto"/>
            <w:right w:val="none" w:sz="0" w:space="0" w:color="auto"/>
          </w:divBdr>
          <w:divsChild>
            <w:div w:id="894463199">
              <w:marLeft w:val="0"/>
              <w:marRight w:val="150"/>
              <w:marTop w:val="0"/>
              <w:marBottom w:val="0"/>
              <w:divBdr>
                <w:top w:val="none" w:sz="0" w:space="0" w:color="auto"/>
                <w:left w:val="none" w:sz="0" w:space="0" w:color="auto"/>
                <w:bottom w:val="none" w:sz="0" w:space="0" w:color="auto"/>
                <w:right w:val="none" w:sz="0" w:space="0" w:color="auto"/>
              </w:divBdr>
              <w:divsChild>
                <w:div w:id="933050657">
                  <w:marLeft w:val="0"/>
                  <w:marRight w:val="144"/>
                  <w:marTop w:val="144"/>
                  <w:marBottom w:val="144"/>
                  <w:divBdr>
                    <w:top w:val="single" w:sz="6" w:space="5" w:color="F0B310"/>
                    <w:left w:val="single" w:sz="6" w:space="5" w:color="F0B310"/>
                    <w:bottom w:val="single" w:sz="6" w:space="5" w:color="F0B310"/>
                    <w:right w:val="single" w:sz="6" w:space="5" w:color="F0B310"/>
                  </w:divBdr>
                </w:div>
              </w:divsChild>
            </w:div>
          </w:divsChild>
        </w:div>
        <w:div w:id="1047224675">
          <w:marLeft w:val="0"/>
          <w:marRight w:val="0"/>
          <w:marTop w:val="0"/>
          <w:marBottom w:val="0"/>
          <w:divBdr>
            <w:top w:val="none" w:sz="0" w:space="0" w:color="auto"/>
            <w:left w:val="none" w:sz="0" w:space="0" w:color="auto"/>
            <w:bottom w:val="none" w:sz="0" w:space="0" w:color="auto"/>
            <w:right w:val="none" w:sz="0" w:space="0" w:color="auto"/>
          </w:divBdr>
          <w:divsChild>
            <w:div w:id="1660769164">
              <w:marLeft w:val="0"/>
              <w:marRight w:val="150"/>
              <w:marTop w:val="0"/>
              <w:marBottom w:val="0"/>
              <w:divBdr>
                <w:top w:val="none" w:sz="0" w:space="0" w:color="auto"/>
                <w:left w:val="none" w:sz="0" w:space="0" w:color="auto"/>
                <w:bottom w:val="none" w:sz="0" w:space="0" w:color="auto"/>
                <w:right w:val="none" w:sz="0" w:space="0" w:color="auto"/>
              </w:divBdr>
            </w:div>
          </w:divsChild>
        </w:div>
        <w:div w:id="1078135638">
          <w:marLeft w:val="0"/>
          <w:marRight w:val="0"/>
          <w:marTop w:val="0"/>
          <w:marBottom w:val="0"/>
          <w:divBdr>
            <w:top w:val="none" w:sz="0" w:space="0" w:color="auto"/>
            <w:left w:val="none" w:sz="0" w:space="0" w:color="auto"/>
            <w:bottom w:val="none" w:sz="0" w:space="0" w:color="auto"/>
            <w:right w:val="none" w:sz="0" w:space="0" w:color="auto"/>
          </w:divBdr>
          <w:divsChild>
            <w:div w:id="1630621546">
              <w:marLeft w:val="0"/>
              <w:marRight w:val="150"/>
              <w:marTop w:val="0"/>
              <w:marBottom w:val="0"/>
              <w:divBdr>
                <w:top w:val="none" w:sz="0" w:space="0" w:color="auto"/>
                <w:left w:val="none" w:sz="0" w:space="0" w:color="auto"/>
                <w:bottom w:val="none" w:sz="0" w:space="0" w:color="auto"/>
                <w:right w:val="none" w:sz="0" w:space="0" w:color="auto"/>
              </w:divBdr>
            </w:div>
          </w:divsChild>
        </w:div>
        <w:div w:id="1095130552">
          <w:marLeft w:val="0"/>
          <w:marRight w:val="0"/>
          <w:marTop w:val="0"/>
          <w:marBottom w:val="0"/>
          <w:divBdr>
            <w:top w:val="none" w:sz="0" w:space="0" w:color="auto"/>
            <w:left w:val="none" w:sz="0" w:space="0" w:color="auto"/>
            <w:bottom w:val="none" w:sz="0" w:space="0" w:color="auto"/>
            <w:right w:val="none" w:sz="0" w:space="0" w:color="auto"/>
          </w:divBdr>
          <w:divsChild>
            <w:div w:id="142082777">
              <w:marLeft w:val="0"/>
              <w:marRight w:val="150"/>
              <w:marTop w:val="0"/>
              <w:marBottom w:val="0"/>
              <w:divBdr>
                <w:top w:val="none" w:sz="0" w:space="0" w:color="auto"/>
                <w:left w:val="none" w:sz="0" w:space="0" w:color="auto"/>
                <w:bottom w:val="none" w:sz="0" w:space="0" w:color="auto"/>
                <w:right w:val="none" w:sz="0" w:space="0" w:color="auto"/>
              </w:divBdr>
            </w:div>
          </w:divsChild>
        </w:div>
        <w:div w:id="1821071579">
          <w:marLeft w:val="0"/>
          <w:marRight w:val="0"/>
          <w:marTop w:val="0"/>
          <w:marBottom w:val="0"/>
          <w:divBdr>
            <w:top w:val="none" w:sz="0" w:space="0" w:color="auto"/>
            <w:left w:val="none" w:sz="0" w:space="0" w:color="auto"/>
            <w:bottom w:val="none" w:sz="0" w:space="0" w:color="auto"/>
            <w:right w:val="none" w:sz="0" w:space="0" w:color="auto"/>
          </w:divBdr>
          <w:divsChild>
            <w:div w:id="1879664653">
              <w:marLeft w:val="0"/>
              <w:marRight w:val="150"/>
              <w:marTop w:val="0"/>
              <w:marBottom w:val="0"/>
              <w:divBdr>
                <w:top w:val="none" w:sz="0" w:space="0" w:color="auto"/>
                <w:left w:val="none" w:sz="0" w:space="0" w:color="auto"/>
                <w:bottom w:val="none" w:sz="0" w:space="0" w:color="auto"/>
                <w:right w:val="none" w:sz="0" w:space="0" w:color="auto"/>
              </w:divBdr>
            </w:div>
          </w:divsChild>
        </w:div>
        <w:div w:id="2014215737">
          <w:marLeft w:val="0"/>
          <w:marRight w:val="0"/>
          <w:marTop w:val="0"/>
          <w:marBottom w:val="0"/>
          <w:divBdr>
            <w:top w:val="none" w:sz="0" w:space="0" w:color="auto"/>
            <w:left w:val="none" w:sz="0" w:space="0" w:color="auto"/>
            <w:bottom w:val="none" w:sz="0" w:space="0" w:color="auto"/>
            <w:right w:val="none" w:sz="0" w:space="0" w:color="auto"/>
          </w:divBdr>
          <w:divsChild>
            <w:div w:id="1496070555">
              <w:marLeft w:val="0"/>
              <w:marRight w:val="150"/>
              <w:marTop w:val="0"/>
              <w:marBottom w:val="0"/>
              <w:divBdr>
                <w:top w:val="none" w:sz="0" w:space="0" w:color="auto"/>
                <w:left w:val="none" w:sz="0" w:space="0" w:color="auto"/>
                <w:bottom w:val="none" w:sz="0" w:space="0" w:color="auto"/>
                <w:right w:val="none" w:sz="0" w:space="0" w:color="auto"/>
              </w:divBdr>
              <w:divsChild>
                <w:div w:id="44180565">
                  <w:marLeft w:val="0"/>
                  <w:marRight w:val="144"/>
                  <w:marTop w:val="144"/>
                  <w:marBottom w:val="144"/>
                  <w:divBdr>
                    <w:top w:val="single" w:sz="6" w:space="5" w:color="F0B310"/>
                    <w:left w:val="single" w:sz="6" w:space="5" w:color="F0B310"/>
                    <w:bottom w:val="single" w:sz="6" w:space="5" w:color="F0B310"/>
                    <w:right w:val="single" w:sz="6" w:space="5" w:color="F0B310"/>
                  </w:divBdr>
                </w:div>
                <w:div w:id="1337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26282">
      <w:bodyDiv w:val="1"/>
      <w:marLeft w:val="0"/>
      <w:marRight w:val="0"/>
      <w:marTop w:val="0"/>
      <w:marBottom w:val="0"/>
      <w:divBdr>
        <w:top w:val="none" w:sz="0" w:space="0" w:color="auto"/>
        <w:left w:val="none" w:sz="0" w:space="0" w:color="auto"/>
        <w:bottom w:val="none" w:sz="0" w:space="0" w:color="auto"/>
        <w:right w:val="none" w:sz="0" w:space="0" w:color="auto"/>
      </w:divBdr>
      <w:divsChild>
        <w:div w:id="65760664">
          <w:marLeft w:val="1195"/>
          <w:marRight w:val="0"/>
          <w:marTop w:val="101"/>
          <w:marBottom w:val="144"/>
          <w:divBdr>
            <w:top w:val="none" w:sz="0" w:space="0" w:color="auto"/>
            <w:left w:val="none" w:sz="0" w:space="0" w:color="auto"/>
            <w:bottom w:val="none" w:sz="0" w:space="0" w:color="auto"/>
            <w:right w:val="none" w:sz="0" w:space="0" w:color="auto"/>
          </w:divBdr>
        </w:div>
        <w:div w:id="346640329">
          <w:marLeft w:val="446"/>
          <w:marRight w:val="0"/>
          <w:marTop w:val="101"/>
          <w:marBottom w:val="144"/>
          <w:divBdr>
            <w:top w:val="none" w:sz="0" w:space="0" w:color="auto"/>
            <w:left w:val="none" w:sz="0" w:space="0" w:color="auto"/>
            <w:bottom w:val="none" w:sz="0" w:space="0" w:color="auto"/>
            <w:right w:val="none" w:sz="0" w:space="0" w:color="auto"/>
          </w:divBdr>
        </w:div>
        <w:div w:id="1752852854">
          <w:marLeft w:val="1195"/>
          <w:marRight w:val="0"/>
          <w:marTop w:val="101"/>
          <w:marBottom w:val="144"/>
          <w:divBdr>
            <w:top w:val="none" w:sz="0" w:space="0" w:color="auto"/>
            <w:left w:val="none" w:sz="0" w:space="0" w:color="auto"/>
            <w:bottom w:val="none" w:sz="0" w:space="0" w:color="auto"/>
            <w:right w:val="none" w:sz="0" w:space="0" w:color="auto"/>
          </w:divBdr>
        </w:div>
        <w:div w:id="1838229357">
          <w:marLeft w:val="446"/>
          <w:marRight w:val="0"/>
          <w:marTop w:val="101"/>
          <w:marBottom w:val="144"/>
          <w:divBdr>
            <w:top w:val="none" w:sz="0" w:space="0" w:color="auto"/>
            <w:left w:val="none" w:sz="0" w:space="0" w:color="auto"/>
            <w:bottom w:val="none" w:sz="0" w:space="0" w:color="auto"/>
            <w:right w:val="none" w:sz="0" w:space="0" w:color="auto"/>
          </w:divBdr>
        </w:div>
      </w:divsChild>
    </w:div>
    <w:div w:id="305352792">
      <w:bodyDiv w:val="1"/>
      <w:marLeft w:val="0"/>
      <w:marRight w:val="0"/>
      <w:marTop w:val="0"/>
      <w:marBottom w:val="0"/>
      <w:divBdr>
        <w:top w:val="none" w:sz="0" w:space="0" w:color="auto"/>
        <w:left w:val="none" w:sz="0" w:space="0" w:color="auto"/>
        <w:bottom w:val="none" w:sz="0" w:space="0" w:color="auto"/>
        <w:right w:val="none" w:sz="0" w:space="0" w:color="auto"/>
      </w:divBdr>
      <w:divsChild>
        <w:div w:id="573852367">
          <w:marLeft w:val="0"/>
          <w:marRight w:val="0"/>
          <w:marTop w:val="0"/>
          <w:marBottom w:val="0"/>
          <w:divBdr>
            <w:top w:val="none" w:sz="0" w:space="0" w:color="auto"/>
            <w:left w:val="none" w:sz="0" w:space="0" w:color="auto"/>
            <w:bottom w:val="none" w:sz="0" w:space="0" w:color="auto"/>
            <w:right w:val="none" w:sz="0" w:space="0" w:color="auto"/>
          </w:divBdr>
        </w:div>
      </w:divsChild>
    </w:div>
    <w:div w:id="311325730">
      <w:bodyDiv w:val="1"/>
      <w:marLeft w:val="0"/>
      <w:marRight w:val="0"/>
      <w:marTop w:val="0"/>
      <w:marBottom w:val="0"/>
      <w:divBdr>
        <w:top w:val="none" w:sz="0" w:space="0" w:color="auto"/>
        <w:left w:val="none" w:sz="0" w:space="0" w:color="auto"/>
        <w:bottom w:val="none" w:sz="0" w:space="0" w:color="auto"/>
        <w:right w:val="none" w:sz="0" w:space="0" w:color="auto"/>
      </w:divBdr>
      <w:divsChild>
        <w:div w:id="1696272909">
          <w:marLeft w:val="0"/>
          <w:marRight w:val="0"/>
          <w:marTop w:val="0"/>
          <w:marBottom w:val="0"/>
          <w:divBdr>
            <w:top w:val="none" w:sz="0" w:space="0" w:color="auto"/>
            <w:left w:val="none" w:sz="0" w:space="0" w:color="auto"/>
            <w:bottom w:val="none" w:sz="0" w:space="0" w:color="auto"/>
            <w:right w:val="none" w:sz="0" w:space="0" w:color="auto"/>
          </w:divBdr>
        </w:div>
      </w:divsChild>
    </w:div>
    <w:div w:id="326592814">
      <w:bodyDiv w:val="1"/>
      <w:marLeft w:val="0"/>
      <w:marRight w:val="0"/>
      <w:marTop w:val="0"/>
      <w:marBottom w:val="0"/>
      <w:divBdr>
        <w:top w:val="none" w:sz="0" w:space="0" w:color="auto"/>
        <w:left w:val="none" w:sz="0" w:space="0" w:color="auto"/>
        <w:bottom w:val="none" w:sz="0" w:space="0" w:color="auto"/>
        <w:right w:val="none" w:sz="0" w:space="0" w:color="auto"/>
      </w:divBdr>
      <w:divsChild>
        <w:div w:id="783234516">
          <w:marLeft w:val="0"/>
          <w:marRight w:val="0"/>
          <w:marTop w:val="0"/>
          <w:marBottom w:val="0"/>
          <w:divBdr>
            <w:top w:val="none" w:sz="0" w:space="0" w:color="auto"/>
            <w:left w:val="none" w:sz="0" w:space="0" w:color="auto"/>
            <w:bottom w:val="none" w:sz="0" w:space="0" w:color="auto"/>
            <w:right w:val="none" w:sz="0" w:space="0" w:color="auto"/>
          </w:divBdr>
        </w:div>
      </w:divsChild>
    </w:div>
    <w:div w:id="335962832">
      <w:bodyDiv w:val="1"/>
      <w:marLeft w:val="0"/>
      <w:marRight w:val="0"/>
      <w:marTop w:val="0"/>
      <w:marBottom w:val="0"/>
      <w:divBdr>
        <w:top w:val="none" w:sz="0" w:space="0" w:color="auto"/>
        <w:left w:val="none" w:sz="0" w:space="0" w:color="auto"/>
        <w:bottom w:val="none" w:sz="0" w:space="0" w:color="auto"/>
        <w:right w:val="none" w:sz="0" w:space="0" w:color="auto"/>
      </w:divBdr>
      <w:divsChild>
        <w:div w:id="227885401">
          <w:marLeft w:val="0"/>
          <w:marRight w:val="0"/>
          <w:marTop w:val="0"/>
          <w:marBottom w:val="0"/>
          <w:divBdr>
            <w:top w:val="none" w:sz="0" w:space="0" w:color="auto"/>
            <w:left w:val="none" w:sz="0" w:space="0" w:color="auto"/>
            <w:bottom w:val="none" w:sz="0" w:space="0" w:color="auto"/>
            <w:right w:val="none" w:sz="0" w:space="0" w:color="auto"/>
          </w:divBdr>
        </w:div>
      </w:divsChild>
    </w:div>
    <w:div w:id="346517300">
      <w:bodyDiv w:val="1"/>
      <w:marLeft w:val="0"/>
      <w:marRight w:val="0"/>
      <w:marTop w:val="0"/>
      <w:marBottom w:val="0"/>
      <w:divBdr>
        <w:top w:val="none" w:sz="0" w:space="0" w:color="auto"/>
        <w:left w:val="none" w:sz="0" w:space="0" w:color="auto"/>
        <w:bottom w:val="none" w:sz="0" w:space="0" w:color="auto"/>
        <w:right w:val="none" w:sz="0" w:space="0" w:color="auto"/>
      </w:divBdr>
      <w:divsChild>
        <w:div w:id="41758249">
          <w:marLeft w:val="446"/>
          <w:marRight w:val="0"/>
          <w:marTop w:val="77"/>
          <w:marBottom w:val="0"/>
          <w:divBdr>
            <w:top w:val="none" w:sz="0" w:space="0" w:color="auto"/>
            <w:left w:val="none" w:sz="0" w:space="0" w:color="auto"/>
            <w:bottom w:val="none" w:sz="0" w:space="0" w:color="auto"/>
            <w:right w:val="none" w:sz="0" w:space="0" w:color="auto"/>
          </w:divBdr>
        </w:div>
        <w:div w:id="158162002">
          <w:marLeft w:val="446"/>
          <w:marRight w:val="0"/>
          <w:marTop w:val="77"/>
          <w:marBottom w:val="0"/>
          <w:divBdr>
            <w:top w:val="none" w:sz="0" w:space="0" w:color="auto"/>
            <w:left w:val="none" w:sz="0" w:space="0" w:color="auto"/>
            <w:bottom w:val="none" w:sz="0" w:space="0" w:color="auto"/>
            <w:right w:val="none" w:sz="0" w:space="0" w:color="auto"/>
          </w:divBdr>
        </w:div>
        <w:div w:id="1148472142">
          <w:marLeft w:val="446"/>
          <w:marRight w:val="0"/>
          <w:marTop w:val="77"/>
          <w:marBottom w:val="0"/>
          <w:divBdr>
            <w:top w:val="none" w:sz="0" w:space="0" w:color="auto"/>
            <w:left w:val="none" w:sz="0" w:space="0" w:color="auto"/>
            <w:bottom w:val="none" w:sz="0" w:space="0" w:color="auto"/>
            <w:right w:val="none" w:sz="0" w:space="0" w:color="auto"/>
          </w:divBdr>
        </w:div>
        <w:div w:id="1416708551">
          <w:marLeft w:val="446"/>
          <w:marRight w:val="0"/>
          <w:marTop w:val="77"/>
          <w:marBottom w:val="0"/>
          <w:divBdr>
            <w:top w:val="none" w:sz="0" w:space="0" w:color="auto"/>
            <w:left w:val="none" w:sz="0" w:space="0" w:color="auto"/>
            <w:bottom w:val="none" w:sz="0" w:space="0" w:color="auto"/>
            <w:right w:val="none" w:sz="0" w:space="0" w:color="auto"/>
          </w:divBdr>
        </w:div>
        <w:div w:id="1501695512">
          <w:marLeft w:val="446"/>
          <w:marRight w:val="0"/>
          <w:marTop w:val="77"/>
          <w:marBottom w:val="0"/>
          <w:divBdr>
            <w:top w:val="none" w:sz="0" w:space="0" w:color="auto"/>
            <w:left w:val="none" w:sz="0" w:space="0" w:color="auto"/>
            <w:bottom w:val="none" w:sz="0" w:space="0" w:color="auto"/>
            <w:right w:val="none" w:sz="0" w:space="0" w:color="auto"/>
          </w:divBdr>
        </w:div>
        <w:div w:id="1900365144">
          <w:marLeft w:val="446"/>
          <w:marRight w:val="0"/>
          <w:marTop w:val="77"/>
          <w:marBottom w:val="0"/>
          <w:divBdr>
            <w:top w:val="none" w:sz="0" w:space="0" w:color="auto"/>
            <w:left w:val="none" w:sz="0" w:space="0" w:color="auto"/>
            <w:bottom w:val="none" w:sz="0" w:space="0" w:color="auto"/>
            <w:right w:val="none" w:sz="0" w:space="0" w:color="auto"/>
          </w:divBdr>
        </w:div>
      </w:divsChild>
    </w:div>
    <w:div w:id="353728838">
      <w:bodyDiv w:val="1"/>
      <w:marLeft w:val="0"/>
      <w:marRight w:val="0"/>
      <w:marTop w:val="0"/>
      <w:marBottom w:val="0"/>
      <w:divBdr>
        <w:top w:val="none" w:sz="0" w:space="0" w:color="auto"/>
        <w:left w:val="none" w:sz="0" w:space="0" w:color="auto"/>
        <w:bottom w:val="none" w:sz="0" w:space="0" w:color="auto"/>
        <w:right w:val="none" w:sz="0" w:space="0" w:color="auto"/>
      </w:divBdr>
      <w:divsChild>
        <w:div w:id="1322729810">
          <w:marLeft w:val="0"/>
          <w:marRight w:val="0"/>
          <w:marTop w:val="0"/>
          <w:marBottom w:val="0"/>
          <w:divBdr>
            <w:top w:val="none" w:sz="0" w:space="0" w:color="auto"/>
            <w:left w:val="none" w:sz="0" w:space="0" w:color="auto"/>
            <w:bottom w:val="none" w:sz="0" w:space="0" w:color="auto"/>
            <w:right w:val="none" w:sz="0" w:space="0" w:color="auto"/>
          </w:divBdr>
        </w:div>
      </w:divsChild>
    </w:div>
    <w:div w:id="358624861">
      <w:bodyDiv w:val="1"/>
      <w:marLeft w:val="0"/>
      <w:marRight w:val="0"/>
      <w:marTop w:val="0"/>
      <w:marBottom w:val="0"/>
      <w:divBdr>
        <w:top w:val="none" w:sz="0" w:space="0" w:color="auto"/>
        <w:left w:val="none" w:sz="0" w:space="0" w:color="auto"/>
        <w:bottom w:val="none" w:sz="0" w:space="0" w:color="auto"/>
        <w:right w:val="none" w:sz="0" w:space="0" w:color="auto"/>
      </w:divBdr>
      <w:divsChild>
        <w:div w:id="1414473538">
          <w:marLeft w:val="300"/>
          <w:marRight w:val="0"/>
          <w:marTop w:val="0"/>
          <w:marBottom w:val="0"/>
          <w:divBdr>
            <w:top w:val="none" w:sz="0" w:space="0" w:color="auto"/>
            <w:left w:val="none" w:sz="0" w:space="0" w:color="auto"/>
            <w:bottom w:val="none" w:sz="0" w:space="0" w:color="auto"/>
            <w:right w:val="none" w:sz="0" w:space="0" w:color="auto"/>
          </w:divBdr>
          <w:divsChild>
            <w:div w:id="2025088640">
              <w:marLeft w:val="0"/>
              <w:marRight w:val="0"/>
              <w:marTop w:val="15"/>
              <w:marBottom w:val="15"/>
              <w:divBdr>
                <w:top w:val="none" w:sz="0" w:space="0" w:color="auto"/>
                <w:left w:val="none" w:sz="0" w:space="0" w:color="auto"/>
                <w:bottom w:val="none" w:sz="0" w:space="0" w:color="auto"/>
                <w:right w:val="none" w:sz="0" w:space="0" w:color="auto"/>
              </w:divBdr>
              <w:divsChild>
                <w:div w:id="65032998">
                  <w:marLeft w:val="300"/>
                  <w:marRight w:val="0"/>
                  <w:marTop w:val="0"/>
                  <w:marBottom w:val="0"/>
                  <w:divBdr>
                    <w:top w:val="none" w:sz="0" w:space="0" w:color="auto"/>
                    <w:left w:val="none" w:sz="0" w:space="0" w:color="auto"/>
                    <w:bottom w:val="none" w:sz="0" w:space="0" w:color="auto"/>
                    <w:right w:val="none" w:sz="0" w:space="0" w:color="auto"/>
                  </w:divBdr>
                  <w:divsChild>
                    <w:div w:id="1581787152">
                      <w:marLeft w:val="0"/>
                      <w:marRight w:val="0"/>
                      <w:marTop w:val="15"/>
                      <w:marBottom w:val="15"/>
                      <w:divBdr>
                        <w:top w:val="none" w:sz="0" w:space="0" w:color="auto"/>
                        <w:left w:val="none" w:sz="0" w:space="0" w:color="auto"/>
                        <w:bottom w:val="none" w:sz="0" w:space="0" w:color="auto"/>
                        <w:right w:val="none" w:sz="0" w:space="0" w:color="auto"/>
                      </w:divBdr>
                      <w:divsChild>
                        <w:div w:id="1169910520">
                          <w:marLeft w:val="300"/>
                          <w:marRight w:val="0"/>
                          <w:marTop w:val="0"/>
                          <w:marBottom w:val="0"/>
                          <w:divBdr>
                            <w:top w:val="none" w:sz="0" w:space="0" w:color="auto"/>
                            <w:left w:val="none" w:sz="0" w:space="0" w:color="auto"/>
                            <w:bottom w:val="none" w:sz="0" w:space="0" w:color="auto"/>
                            <w:right w:val="none" w:sz="0" w:space="0" w:color="auto"/>
                          </w:divBdr>
                          <w:divsChild>
                            <w:div w:id="841698127">
                              <w:marLeft w:val="0"/>
                              <w:marRight w:val="0"/>
                              <w:marTop w:val="15"/>
                              <w:marBottom w:val="15"/>
                              <w:divBdr>
                                <w:top w:val="none" w:sz="0" w:space="0" w:color="auto"/>
                                <w:left w:val="none" w:sz="0" w:space="0" w:color="auto"/>
                                <w:bottom w:val="none" w:sz="0" w:space="0" w:color="auto"/>
                                <w:right w:val="none" w:sz="0" w:space="0" w:color="auto"/>
                              </w:divBdr>
                              <w:divsChild>
                                <w:div w:id="359089765">
                                  <w:marLeft w:val="300"/>
                                  <w:marRight w:val="0"/>
                                  <w:marTop w:val="0"/>
                                  <w:marBottom w:val="0"/>
                                  <w:divBdr>
                                    <w:top w:val="none" w:sz="0" w:space="0" w:color="auto"/>
                                    <w:left w:val="none" w:sz="0" w:space="0" w:color="auto"/>
                                    <w:bottom w:val="none" w:sz="0" w:space="0" w:color="auto"/>
                                    <w:right w:val="none" w:sz="0" w:space="0" w:color="auto"/>
                                  </w:divBdr>
                                  <w:divsChild>
                                    <w:div w:id="121092268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29828">
      <w:bodyDiv w:val="1"/>
      <w:marLeft w:val="0"/>
      <w:marRight w:val="0"/>
      <w:marTop w:val="0"/>
      <w:marBottom w:val="0"/>
      <w:divBdr>
        <w:top w:val="none" w:sz="0" w:space="0" w:color="auto"/>
        <w:left w:val="none" w:sz="0" w:space="0" w:color="auto"/>
        <w:bottom w:val="none" w:sz="0" w:space="0" w:color="auto"/>
        <w:right w:val="none" w:sz="0" w:space="0" w:color="auto"/>
      </w:divBdr>
      <w:divsChild>
        <w:div w:id="742223080">
          <w:marLeft w:val="0"/>
          <w:marRight w:val="0"/>
          <w:marTop w:val="0"/>
          <w:marBottom w:val="0"/>
          <w:divBdr>
            <w:top w:val="none" w:sz="0" w:space="0" w:color="auto"/>
            <w:left w:val="none" w:sz="0" w:space="0" w:color="auto"/>
            <w:bottom w:val="none" w:sz="0" w:space="0" w:color="auto"/>
            <w:right w:val="none" w:sz="0" w:space="0" w:color="auto"/>
          </w:divBdr>
          <w:divsChild>
            <w:div w:id="9339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7256">
      <w:bodyDiv w:val="1"/>
      <w:marLeft w:val="0"/>
      <w:marRight w:val="0"/>
      <w:marTop w:val="0"/>
      <w:marBottom w:val="0"/>
      <w:divBdr>
        <w:top w:val="none" w:sz="0" w:space="0" w:color="auto"/>
        <w:left w:val="none" w:sz="0" w:space="0" w:color="auto"/>
        <w:bottom w:val="none" w:sz="0" w:space="0" w:color="auto"/>
        <w:right w:val="none" w:sz="0" w:space="0" w:color="auto"/>
      </w:divBdr>
      <w:divsChild>
        <w:div w:id="1101295461">
          <w:marLeft w:val="0"/>
          <w:marRight w:val="0"/>
          <w:marTop w:val="0"/>
          <w:marBottom w:val="0"/>
          <w:divBdr>
            <w:top w:val="none" w:sz="0" w:space="0" w:color="auto"/>
            <w:left w:val="none" w:sz="0" w:space="0" w:color="auto"/>
            <w:bottom w:val="none" w:sz="0" w:space="0" w:color="auto"/>
            <w:right w:val="none" w:sz="0" w:space="0" w:color="auto"/>
          </w:divBdr>
          <w:divsChild>
            <w:div w:id="20994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9776">
      <w:bodyDiv w:val="1"/>
      <w:marLeft w:val="0"/>
      <w:marRight w:val="0"/>
      <w:marTop w:val="0"/>
      <w:marBottom w:val="0"/>
      <w:divBdr>
        <w:top w:val="none" w:sz="0" w:space="0" w:color="auto"/>
        <w:left w:val="none" w:sz="0" w:space="0" w:color="auto"/>
        <w:bottom w:val="none" w:sz="0" w:space="0" w:color="auto"/>
        <w:right w:val="none" w:sz="0" w:space="0" w:color="auto"/>
      </w:divBdr>
    </w:div>
    <w:div w:id="388841247">
      <w:bodyDiv w:val="1"/>
      <w:marLeft w:val="0"/>
      <w:marRight w:val="0"/>
      <w:marTop w:val="0"/>
      <w:marBottom w:val="0"/>
      <w:divBdr>
        <w:top w:val="none" w:sz="0" w:space="0" w:color="auto"/>
        <w:left w:val="none" w:sz="0" w:space="0" w:color="auto"/>
        <w:bottom w:val="none" w:sz="0" w:space="0" w:color="auto"/>
        <w:right w:val="none" w:sz="0" w:space="0" w:color="auto"/>
      </w:divBdr>
      <w:divsChild>
        <w:div w:id="181868392">
          <w:marLeft w:val="2146"/>
          <w:marRight w:val="0"/>
          <w:marTop w:val="62"/>
          <w:marBottom w:val="62"/>
          <w:divBdr>
            <w:top w:val="none" w:sz="0" w:space="0" w:color="auto"/>
            <w:left w:val="none" w:sz="0" w:space="0" w:color="auto"/>
            <w:bottom w:val="none" w:sz="0" w:space="0" w:color="auto"/>
            <w:right w:val="none" w:sz="0" w:space="0" w:color="auto"/>
          </w:divBdr>
        </w:div>
        <w:div w:id="255555096">
          <w:marLeft w:val="2146"/>
          <w:marRight w:val="0"/>
          <w:marTop w:val="62"/>
          <w:marBottom w:val="62"/>
          <w:divBdr>
            <w:top w:val="none" w:sz="0" w:space="0" w:color="auto"/>
            <w:left w:val="none" w:sz="0" w:space="0" w:color="auto"/>
            <w:bottom w:val="none" w:sz="0" w:space="0" w:color="auto"/>
            <w:right w:val="none" w:sz="0" w:space="0" w:color="auto"/>
          </w:divBdr>
        </w:div>
        <w:div w:id="539241224">
          <w:marLeft w:val="2146"/>
          <w:marRight w:val="0"/>
          <w:marTop w:val="62"/>
          <w:marBottom w:val="62"/>
          <w:divBdr>
            <w:top w:val="none" w:sz="0" w:space="0" w:color="auto"/>
            <w:left w:val="none" w:sz="0" w:space="0" w:color="auto"/>
            <w:bottom w:val="none" w:sz="0" w:space="0" w:color="auto"/>
            <w:right w:val="none" w:sz="0" w:space="0" w:color="auto"/>
          </w:divBdr>
        </w:div>
        <w:div w:id="645669774">
          <w:marLeft w:val="1426"/>
          <w:marRight w:val="0"/>
          <w:marTop w:val="62"/>
          <w:marBottom w:val="62"/>
          <w:divBdr>
            <w:top w:val="none" w:sz="0" w:space="0" w:color="auto"/>
            <w:left w:val="none" w:sz="0" w:space="0" w:color="auto"/>
            <w:bottom w:val="none" w:sz="0" w:space="0" w:color="auto"/>
            <w:right w:val="none" w:sz="0" w:space="0" w:color="auto"/>
          </w:divBdr>
        </w:div>
        <w:div w:id="887301255">
          <w:marLeft w:val="2146"/>
          <w:marRight w:val="0"/>
          <w:marTop w:val="62"/>
          <w:marBottom w:val="62"/>
          <w:divBdr>
            <w:top w:val="none" w:sz="0" w:space="0" w:color="auto"/>
            <w:left w:val="none" w:sz="0" w:space="0" w:color="auto"/>
            <w:bottom w:val="none" w:sz="0" w:space="0" w:color="auto"/>
            <w:right w:val="none" w:sz="0" w:space="0" w:color="auto"/>
          </w:divBdr>
        </w:div>
        <w:div w:id="971591641">
          <w:marLeft w:val="2146"/>
          <w:marRight w:val="0"/>
          <w:marTop w:val="62"/>
          <w:marBottom w:val="62"/>
          <w:divBdr>
            <w:top w:val="none" w:sz="0" w:space="0" w:color="auto"/>
            <w:left w:val="none" w:sz="0" w:space="0" w:color="auto"/>
            <w:bottom w:val="none" w:sz="0" w:space="0" w:color="auto"/>
            <w:right w:val="none" w:sz="0" w:space="0" w:color="auto"/>
          </w:divBdr>
        </w:div>
        <w:div w:id="1018002419">
          <w:marLeft w:val="2146"/>
          <w:marRight w:val="0"/>
          <w:marTop w:val="62"/>
          <w:marBottom w:val="62"/>
          <w:divBdr>
            <w:top w:val="none" w:sz="0" w:space="0" w:color="auto"/>
            <w:left w:val="none" w:sz="0" w:space="0" w:color="auto"/>
            <w:bottom w:val="none" w:sz="0" w:space="0" w:color="auto"/>
            <w:right w:val="none" w:sz="0" w:space="0" w:color="auto"/>
          </w:divBdr>
        </w:div>
        <w:div w:id="1088501025">
          <w:marLeft w:val="2146"/>
          <w:marRight w:val="0"/>
          <w:marTop w:val="62"/>
          <w:marBottom w:val="62"/>
          <w:divBdr>
            <w:top w:val="none" w:sz="0" w:space="0" w:color="auto"/>
            <w:left w:val="none" w:sz="0" w:space="0" w:color="auto"/>
            <w:bottom w:val="none" w:sz="0" w:space="0" w:color="auto"/>
            <w:right w:val="none" w:sz="0" w:space="0" w:color="auto"/>
          </w:divBdr>
        </w:div>
        <w:div w:id="1142120345">
          <w:marLeft w:val="1426"/>
          <w:marRight w:val="0"/>
          <w:marTop w:val="62"/>
          <w:marBottom w:val="62"/>
          <w:divBdr>
            <w:top w:val="none" w:sz="0" w:space="0" w:color="auto"/>
            <w:left w:val="none" w:sz="0" w:space="0" w:color="auto"/>
            <w:bottom w:val="none" w:sz="0" w:space="0" w:color="auto"/>
            <w:right w:val="none" w:sz="0" w:space="0" w:color="auto"/>
          </w:divBdr>
        </w:div>
        <w:div w:id="1431390868">
          <w:marLeft w:val="2146"/>
          <w:marRight w:val="0"/>
          <w:marTop w:val="62"/>
          <w:marBottom w:val="62"/>
          <w:divBdr>
            <w:top w:val="none" w:sz="0" w:space="0" w:color="auto"/>
            <w:left w:val="none" w:sz="0" w:space="0" w:color="auto"/>
            <w:bottom w:val="none" w:sz="0" w:space="0" w:color="auto"/>
            <w:right w:val="none" w:sz="0" w:space="0" w:color="auto"/>
          </w:divBdr>
        </w:div>
        <w:div w:id="1468352592">
          <w:marLeft w:val="1426"/>
          <w:marRight w:val="0"/>
          <w:marTop w:val="62"/>
          <w:marBottom w:val="62"/>
          <w:divBdr>
            <w:top w:val="none" w:sz="0" w:space="0" w:color="auto"/>
            <w:left w:val="none" w:sz="0" w:space="0" w:color="auto"/>
            <w:bottom w:val="none" w:sz="0" w:space="0" w:color="auto"/>
            <w:right w:val="none" w:sz="0" w:space="0" w:color="auto"/>
          </w:divBdr>
        </w:div>
        <w:div w:id="1577351937">
          <w:marLeft w:val="1426"/>
          <w:marRight w:val="0"/>
          <w:marTop w:val="62"/>
          <w:marBottom w:val="62"/>
          <w:divBdr>
            <w:top w:val="none" w:sz="0" w:space="0" w:color="auto"/>
            <w:left w:val="none" w:sz="0" w:space="0" w:color="auto"/>
            <w:bottom w:val="none" w:sz="0" w:space="0" w:color="auto"/>
            <w:right w:val="none" w:sz="0" w:space="0" w:color="auto"/>
          </w:divBdr>
        </w:div>
        <w:div w:id="1752581874">
          <w:marLeft w:val="2146"/>
          <w:marRight w:val="0"/>
          <w:marTop w:val="62"/>
          <w:marBottom w:val="62"/>
          <w:divBdr>
            <w:top w:val="none" w:sz="0" w:space="0" w:color="auto"/>
            <w:left w:val="none" w:sz="0" w:space="0" w:color="auto"/>
            <w:bottom w:val="none" w:sz="0" w:space="0" w:color="auto"/>
            <w:right w:val="none" w:sz="0" w:space="0" w:color="auto"/>
          </w:divBdr>
        </w:div>
        <w:div w:id="1847744274">
          <w:marLeft w:val="1426"/>
          <w:marRight w:val="0"/>
          <w:marTop w:val="62"/>
          <w:marBottom w:val="62"/>
          <w:divBdr>
            <w:top w:val="none" w:sz="0" w:space="0" w:color="auto"/>
            <w:left w:val="none" w:sz="0" w:space="0" w:color="auto"/>
            <w:bottom w:val="none" w:sz="0" w:space="0" w:color="auto"/>
            <w:right w:val="none" w:sz="0" w:space="0" w:color="auto"/>
          </w:divBdr>
        </w:div>
        <w:div w:id="1866940929">
          <w:marLeft w:val="2146"/>
          <w:marRight w:val="0"/>
          <w:marTop w:val="62"/>
          <w:marBottom w:val="62"/>
          <w:divBdr>
            <w:top w:val="none" w:sz="0" w:space="0" w:color="auto"/>
            <w:left w:val="none" w:sz="0" w:space="0" w:color="auto"/>
            <w:bottom w:val="none" w:sz="0" w:space="0" w:color="auto"/>
            <w:right w:val="none" w:sz="0" w:space="0" w:color="auto"/>
          </w:divBdr>
        </w:div>
      </w:divsChild>
    </w:div>
    <w:div w:id="389966948">
      <w:bodyDiv w:val="1"/>
      <w:marLeft w:val="0"/>
      <w:marRight w:val="0"/>
      <w:marTop w:val="0"/>
      <w:marBottom w:val="0"/>
      <w:divBdr>
        <w:top w:val="none" w:sz="0" w:space="0" w:color="auto"/>
        <w:left w:val="none" w:sz="0" w:space="0" w:color="auto"/>
        <w:bottom w:val="none" w:sz="0" w:space="0" w:color="auto"/>
        <w:right w:val="none" w:sz="0" w:space="0" w:color="auto"/>
      </w:divBdr>
    </w:div>
    <w:div w:id="406464234">
      <w:bodyDiv w:val="1"/>
      <w:marLeft w:val="0"/>
      <w:marRight w:val="0"/>
      <w:marTop w:val="0"/>
      <w:marBottom w:val="0"/>
      <w:divBdr>
        <w:top w:val="none" w:sz="0" w:space="0" w:color="auto"/>
        <w:left w:val="none" w:sz="0" w:space="0" w:color="auto"/>
        <w:bottom w:val="none" w:sz="0" w:space="0" w:color="auto"/>
        <w:right w:val="none" w:sz="0" w:space="0" w:color="auto"/>
      </w:divBdr>
      <w:divsChild>
        <w:div w:id="1385566049">
          <w:marLeft w:val="0"/>
          <w:marRight w:val="0"/>
          <w:marTop w:val="0"/>
          <w:marBottom w:val="0"/>
          <w:divBdr>
            <w:top w:val="none" w:sz="0" w:space="0" w:color="auto"/>
            <w:left w:val="none" w:sz="0" w:space="0" w:color="auto"/>
            <w:bottom w:val="none" w:sz="0" w:space="0" w:color="auto"/>
            <w:right w:val="none" w:sz="0" w:space="0" w:color="auto"/>
          </w:divBdr>
        </w:div>
      </w:divsChild>
    </w:div>
    <w:div w:id="415707321">
      <w:bodyDiv w:val="1"/>
      <w:marLeft w:val="0"/>
      <w:marRight w:val="0"/>
      <w:marTop w:val="0"/>
      <w:marBottom w:val="0"/>
      <w:divBdr>
        <w:top w:val="none" w:sz="0" w:space="0" w:color="auto"/>
        <w:left w:val="none" w:sz="0" w:space="0" w:color="auto"/>
        <w:bottom w:val="none" w:sz="0" w:space="0" w:color="auto"/>
        <w:right w:val="none" w:sz="0" w:space="0" w:color="auto"/>
      </w:divBdr>
      <w:divsChild>
        <w:div w:id="50732013">
          <w:marLeft w:val="446"/>
          <w:marRight w:val="0"/>
          <w:marTop w:val="96"/>
          <w:marBottom w:val="0"/>
          <w:divBdr>
            <w:top w:val="none" w:sz="0" w:space="0" w:color="auto"/>
            <w:left w:val="none" w:sz="0" w:space="0" w:color="auto"/>
            <w:bottom w:val="none" w:sz="0" w:space="0" w:color="auto"/>
            <w:right w:val="none" w:sz="0" w:space="0" w:color="auto"/>
          </w:divBdr>
        </w:div>
        <w:div w:id="440732300">
          <w:marLeft w:val="446"/>
          <w:marRight w:val="0"/>
          <w:marTop w:val="96"/>
          <w:marBottom w:val="0"/>
          <w:divBdr>
            <w:top w:val="none" w:sz="0" w:space="0" w:color="auto"/>
            <w:left w:val="none" w:sz="0" w:space="0" w:color="auto"/>
            <w:bottom w:val="none" w:sz="0" w:space="0" w:color="auto"/>
            <w:right w:val="none" w:sz="0" w:space="0" w:color="auto"/>
          </w:divBdr>
        </w:div>
        <w:div w:id="522287686">
          <w:marLeft w:val="446"/>
          <w:marRight w:val="0"/>
          <w:marTop w:val="96"/>
          <w:marBottom w:val="0"/>
          <w:divBdr>
            <w:top w:val="none" w:sz="0" w:space="0" w:color="auto"/>
            <w:left w:val="none" w:sz="0" w:space="0" w:color="auto"/>
            <w:bottom w:val="none" w:sz="0" w:space="0" w:color="auto"/>
            <w:right w:val="none" w:sz="0" w:space="0" w:color="auto"/>
          </w:divBdr>
        </w:div>
        <w:div w:id="721641528">
          <w:marLeft w:val="446"/>
          <w:marRight w:val="0"/>
          <w:marTop w:val="96"/>
          <w:marBottom w:val="0"/>
          <w:divBdr>
            <w:top w:val="none" w:sz="0" w:space="0" w:color="auto"/>
            <w:left w:val="none" w:sz="0" w:space="0" w:color="auto"/>
            <w:bottom w:val="none" w:sz="0" w:space="0" w:color="auto"/>
            <w:right w:val="none" w:sz="0" w:space="0" w:color="auto"/>
          </w:divBdr>
        </w:div>
        <w:div w:id="1479348743">
          <w:marLeft w:val="446"/>
          <w:marRight w:val="0"/>
          <w:marTop w:val="96"/>
          <w:marBottom w:val="0"/>
          <w:divBdr>
            <w:top w:val="none" w:sz="0" w:space="0" w:color="auto"/>
            <w:left w:val="none" w:sz="0" w:space="0" w:color="auto"/>
            <w:bottom w:val="none" w:sz="0" w:space="0" w:color="auto"/>
            <w:right w:val="none" w:sz="0" w:space="0" w:color="auto"/>
          </w:divBdr>
        </w:div>
        <w:div w:id="1764183866">
          <w:marLeft w:val="446"/>
          <w:marRight w:val="0"/>
          <w:marTop w:val="96"/>
          <w:marBottom w:val="0"/>
          <w:divBdr>
            <w:top w:val="none" w:sz="0" w:space="0" w:color="auto"/>
            <w:left w:val="none" w:sz="0" w:space="0" w:color="auto"/>
            <w:bottom w:val="none" w:sz="0" w:space="0" w:color="auto"/>
            <w:right w:val="none" w:sz="0" w:space="0" w:color="auto"/>
          </w:divBdr>
        </w:div>
        <w:div w:id="1960451969">
          <w:marLeft w:val="446"/>
          <w:marRight w:val="0"/>
          <w:marTop w:val="96"/>
          <w:marBottom w:val="0"/>
          <w:divBdr>
            <w:top w:val="none" w:sz="0" w:space="0" w:color="auto"/>
            <w:left w:val="none" w:sz="0" w:space="0" w:color="auto"/>
            <w:bottom w:val="none" w:sz="0" w:space="0" w:color="auto"/>
            <w:right w:val="none" w:sz="0" w:space="0" w:color="auto"/>
          </w:divBdr>
        </w:div>
        <w:div w:id="2022929576">
          <w:marLeft w:val="446"/>
          <w:marRight w:val="0"/>
          <w:marTop w:val="96"/>
          <w:marBottom w:val="0"/>
          <w:divBdr>
            <w:top w:val="none" w:sz="0" w:space="0" w:color="auto"/>
            <w:left w:val="none" w:sz="0" w:space="0" w:color="auto"/>
            <w:bottom w:val="none" w:sz="0" w:space="0" w:color="auto"/>
            <w:right w:val="none" w:sz="0" w:space="0" w:color="auto"/>
          </w:divBdr>
        </w:div>
      </w:divsChild>
    </w:div>
    <w:div w:id="425617283">
      <w:bodyDiv w:val="1"/>
      <w:marLeft w:val="0"/>
      <w:marRight w:val="0"/>
      <w:marTop w:val="0"/>
      <w:marBottom w:val="0"/>
      <w:divBdr>
        <w:top w:val="none" w:sz="0" w:space="0" w:color="auto"/>
        <w:left w:val="none" w:sz="0" w:space="0" w:color="auto"/>
        <w:bottom w:val="none" w:sz="0" w:space="0" w:color="auto"/>
        <w:right w:val="none" w:sz="0" w:space="0" w:color="auto"/>
      </w:divBdr>
    </w:div>
    <w:div w:id="431439509">
      <w:bodyDiv w:val="1"/>
      <w:marLeft w:val="0"/>
      <w:marRight w:val="0"/>
      <w:marTop w:val="0"/>
      <w:marBottom w:val="0"/>
      <w:divBdr>
        <w:top w:val="none" w:sz="0" w:space="0" w:color="auto"/>
        <w:left w:val="none" w:sz="0" w:space="0" w:color="auto"/>
        <w:bottom w:val="none" w:sz="0" w:space="0" w:color="auto"/>
        <w:right w:val="none" w:sz="0" w:space="0" w:color="auto"/>
      </w:divBdr>
      <w:divsChild>
        <w:div w:id="1959070231">
          <w:marLeft w:val="0"/>
          <w:marRight w:val="0"/>
          <w:marTop w:val="0"/>
          <w:marBottom w:val="0"/>
          <w:divBdr>
            <w:top w:val="none" w:sz="0" w:space="0" w:color="auto"/>
            <w:left w:val="none" w:sz="0" w:space="0" w:color="auto"/>
            <w:bottom w:val="none" w:sz="0" w:space="0" w:color="auto"/>
            <w:right w:val="none" w:sz="0" w:space="0" w:color="auto"/>
          </w:divBdr>
        </w:div>
      </w:divsChild>
    </w:div>
    <w:div w:id="435562561">
      <w:bodyDiv w:val="1"/>
      <w:marLeft w:val="0"/>
      <w:marRight w:val="0"/>
      <w:marTop w:val="0"/>
      <w:marBottom w:val="0"/>
      <w:divBdr>
        <w:top w:val="none" w:sz="0" w:space="0" w:color="auto"/>
        <w:left w:val="none" w:sz="0" w:space="0" w:color="auto"/>
        <w:bottom w:val="none" w:sz="0" w:space="0" w:color="auto"/>
        <w:right w:val="none" w:sz="0" w:space="0" w:color="auto"/>
      </w:divBdr>
      <w:divsChild>
        <w:div w:id="937248947">
          <w:marLeft w:val="0"/>
          <w:marRight w:val="0"/>
          <w:marTop w:val="0"/>
          <w:marBottom w:val="0"/>
          <w:divBdr>
            <w:top w:val="none" w:sz="0" w:space="0" w:color="auto"/>
            <w:left w:val="none" w:sz="0" w:space="0" w:color="auto"/>
            <w:bottom w:val="none" w:sz="0" w:space="0" w:color="auto"/>
            <w:right w:val="none" w:sz="0" w:space="0" w:color="auto"/>
          </w:divBdr>
        </w:div>
      </w:divsChild>
    </w:div>
    <w:div w:id="442388367">
      <w:bodyDiv w:val="1"/>
      <w:marLeft w:val="0"/>
      <w:marRight w:val="0"/>
      <w:marTop w:val="0"/>
      <w:marBottom w:val="0"/>
      <w:divBdr>
        <w:top w:val="none" w:sz="0" w:space="0" w:color="auto"/>
        <w:left w:val="none" w:sz="0" w:space="0" w:color="auto"/>
        <w:bottom w:val="none" w:sz="0" w:space="0" w:color="auto"/>
        <w:right w:val="none" w:sz="0" w:space="0" w:color="auto"/>
      </w:divBdr>
      <w:divsChild>
        <w:div w:id="512763383">
          <w:marLeft w:val="446"/>
          <w:marRight w:val="0"/>
          <w:marTop w:val="0"/>
          <w:marBottom w:val="0"/>
          <w:divBdr>
            <w:top w:val="none" w:sz="0" w:space="0" w:color="auto"/>
            <w:left w:val="none" w:sz="0" w:space="0" w:color="auto"/>
            <w:bottom w:val="none" w:sz="0" w:space="0" w:color="auto"/>
            <w:right w:val="none" w:sz="0" w:space="0" w:color="auto"/>
          </w:divBdr>
        </w:div>
      </w:divsChild>
    </w:div>
    <w:div w:id="445739944">
      <w:bodyDiv w:val="1"/>
      <w:marLeft w:val="0"/>
      <w:marRight w:val="0"/>
      <w:marTop w:val="0"/>
      <w:marBottom w:val="0"/>
      <w:divBdr>
        <w:top w:val="none" w:sz="0" w:space="0" w:color="auto"/>
        <w:left w:val="none" w:sz="0" w:space="0" w:color="auto"/>
        <w:bottom w:val="none" w:sz="0" w:space="0" w:color="auto"/>
        <w:right w:val="none" w:sz="0" w:space="0" w:color="auto"/>
      </w:divBdr>
      <w:divsChild>
        <w:div w:id="307782777">
          <w:marLeft w:val="0"/>
          <w:marRight w:val="0"/>
          <w:marTop w:val="0"/>
          <w:marBottom w:val="0"/>
          <w:divBdr>
            <w:top w:val="none" w:sz="0" w:space="0" w:color="auto"/>
            <w:left w:val="none" w:sz="0" w:space="0" w:color="auto"/>
            <w:bottom w:val="none" w:sz="0" w:space="0" w:color="auto"/>
            <w:right w:val="none" w:sz="0" w:space="0" w:color="auto"/>
          </w:divBdr>
          <w:divsChild>
            <w:div w:id="2023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1593">
      <w:bodyDiv w:val="1"/>
      <w:marLeft w:val="0"/>
      <w:marRight w:val="0"/>
      <w:marTop w:val="0"/>
      <w:marBottom w:val="0"/>
      <w:divBdr>
        <w:top w:val="none" w:sz="0" w:space="0" w:color="auto"/>
        <w:left w:val="none" w:sz="0" w:space="0" w:color="auto"/>
        <w:bottom w:val="none" w:sz="0" w:space="0" w:color="auto"/>
        <w:right w:val="none" w:sz="0" w:space="0" w:color="auto"/>
      </w:divBdr>
      <w:divsChild>
        <w:div w:id="400177093">
          <w:marLeft w:val="2405"/>
          <w:marRight w:val="0"/>
          <w:marTop w:val="67"/>
          <w:marBottom w:val="0"/>
          <w:divBdr>
            <w:top w:val="none" w:sz="0" w:space="0" w:color="auto"/>
            <w:left w:val="none" w:sz="0" w:space="0" w:color="auto"/>
            <w:bottom w:val="none" w:sz="0" w:space="0" w:color="auto"/>
            <w:right w:val="none" w:sz="0" w:space="0" w:color="auto"/>
          </w:divBdr>
        </w:div>
        <w:div w:id="699822161">
          <w:marLeft w:val="432"/>
          <w:marRight w:val="0"/>
          <w:marTop w:val="77"/>
          <w:marBottom w:val="0"/>
          <w:divBdr>
            <w:top w:val="none" w:sz="0" w:space="0" w:color="auto"/>
            <w:left w:val="none" w:sz="0" w:space="0" w:color="auto"/>
            <w:bottom w:val="none" w:sz="0" w:space="0" w:color="auto"/>
            <w:right w:val="none" w:sz="0" w:space="0" w:color="auto"/>
          </w:divBdr>
        </w:div>
        <w:div w:id="723676488">
          <w:marLeft w:val="432"/>
          <w:marRight w:val="0"/>
          <w:marTop w:val="77"/>
          <w:marBottom w:val="0"/>
          <w:divBdr>
            <w:top w:val="none" w:sz="0" w:space="0" w:color="auto"/>
            <w:left w:val="none" w:sz="0" w:space="0" w:color="auto"/>
            <w:bottom w:val="none" w:sz="0" w:space="0" w:color="auto"/>
            <w:right w:val="none" w:sz="0" w:space="0" w:color="auto"/>
          </w:divBdr>
        </w:div>
        <w:div w:id="743258466">
          <w:marLeft w:val="1195"/>
          <w:marRight w:val="0"/>
          <w:marTop w:val="67"/>
          <w:marBottom w:val="0"/>
          <w:divBdr>
            <w:top w:val="none" w:sz="0" w:space="0" w:color="auto"/>
            <w:left w:val="none" w:sz="0" w:space="0" w:color="auto"/>
            <w:bottom w:val="none" w:sz="0" w:space="0" w:color="auto"/>
            <w:right w:val="none" w:sz="0" w:space="0" w:color="auto"/>
          </w:divBdr>
        </w:div>
        <w:div w:id="1137070430">
          <w:marLeft w:val="1195"/>
          <w:marRight w:val="0"/>
          <w:marTop w:val="67"/>
          <w:marBottom w:val="0"/>
          <w:divBdr>
            <w:top w:val="none" w:sz="0" w:space="0" w:color="auto"/>
            <w:left w:val="none" w:sz="0" w:space="0" w:color="auto"/>
            <w:bottom w:val="none" w:sz="0" w:space="0" w:color="auto"/>
            <w:right w:val="none" w:sz="0" w:space="0" w:color="auto"/>
          </w:divBdr>
        </w:div>
        <w:div w:id="1208490650">
          <w:marLeft w:val="2405"/>
          <w:marRight w:val="0"/>
          <w:marTop w:val="67"/>
          <w:marBottom w:val="0"/>
          <w:divBdr>
            <w:top w:val="none" w:sz="0" w:space="0" w:color="auto"/>
            <w:left w:val="none" w:sz="0" w:space="0" w:color="auto"/>
            <w:bottom w:val="none" w:sz="0" w:space="0" w:color="auto"/>
            <w:right w:val="none" w:sz="0" w:space="0" w:color="auto"/>
          </w:divBdr>
        </w:div>
        <w:div w:id="1923101054">
          <w:marLeft w:val="1195"/>
          <w:marRight w:val="0"/>
          <w:marTop w:val="67"/>
          <w:marBottom w:val="0"/>
          <w:divBdr>
            <w:top w:val="none" w:sz="0" w:space="0" w:color="auto"/>
            <w:left w:val="none" w:sz="0" w:space="0" w:color="auto"/>
            <w:bottom w:val="none" w:sz="0" w:space="0" w:color="auto"/>
            <w:right w:val="none" w:sz="0" w:space="0" w:color="auto"/>
          </w:divBdr>
        </w:div>
        <w:div w:id="2092579065">
          <w:marLeft w:val="1195"/>
          <w:marRight w:val="0"/>
          <w:marTop w:val="67"/>
          <w:marBottom w:val="0"/>
          <w:divBdr>
            <w:top w:val="none" w:sz="0" w:space="0" w:color="auto"/>
            <w:left w:val="none" w:sz="0" w:space="0" w:color="auto"/>
            <w:bottom w:val="none" w:sz="0" w:space="0" w:color="auto"/>
            <w:right w:val="none" w:sz="0" w:space="0" w:color="auto"/>
          </w:divBdr>
        </w:div>
      </w:divsChild>
    </w:div>
    <w:div w:id="456677817">
      <w:bodyDiv w:val="1"/>
      <w:marLeft w:val="0"/>
      <w:marRight w:val="0"/>
      <w:marTop w:val="0"/>
      <w:marBottom w:val="0"/>
      <w:divBdr>
        <w:top w:val="none" w:sz="0" w:space="0" w:color="auto"/>
        <w:left w:val="none" w:sz="0" w:space="0" w:color="auto"/>
        <w:bottom w:val="none" w:sz="0" w:space="0" w:color="auto"/>
        <w:right w:val="none" w:sz="0" w:space="0" w:color="auto"/>
      </w:divBdr>
      <w:divsChild>
        <w:div w:id="32196757">
          <w:marLeft w:val="0"/>
          <w:marRight w:val="0"/>
          <w:marTop w:val="0"/>
          <w:marBottom w:val="0"/>
          <w:divBdr>
            <w:top w:val="none" w:sz="0" w:space="0" w:color="auto"/>
            <w:left w:val="none" w:sz="0" w:space="0" w:color="auto"/>
            <w:bottom w:val="none" w:sz="0" w:space="0" w:color="auto"/>
            <w:right w:val="none" w:sz="0" w:space="0" w:color="auto"/>
          </w:divBdr>
          <w:divsChild>
            <w:div w:id="7949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2657">
      <w:bodyDiv w:val="1"/>
      <w:marLeft w:val="0"/>
      <w:marRight w:val="0"/>
      <w:marTop w:val="0"/>
      <w:marBottom w:val="0"/>
      <w:divBdr>
        <w:top w:val="none" w:sz="0" w:space="0" w:color="auto"/>
        <w:left w:val="none" w:sz="0" w:space="0" w:color="auto"/>
        <w:bottom w:val="none" w:sz="0" w:space="0" w:color="auto"/>
        <w:right w:val="none" w:sz="0" w:space="0" w:color="auto"/>
      </w:divBdr>
      <w:divsChild>
        <w:div w:id="911475770">
          <w:marLeft w:val="0"/>
          <w:marRight w:val="0"/>
          <w:marTop w:val="0"/>
          <w:marBottom w:val="0"/>
          <w:divBdr>
            <w:top w:val="none" w:sz="0" w:space="0" w:color="auto"/>
            <w:left w:val="none" w:sz="0" w:space="0" w:color="auto"/>
            <w:bottom w:val="none" w:sz="0" w:space="0" w:color="auto"/>
            <w:right w:val="none" w:sz="0" w:space="0" w:color="auto"/>
          </w:divBdr>
        </w:div>
      </w:divsChild>
    </w:div>
    <w:div w:id="480273995">
      <w:bodyDiv w:val="1"/>
      <w:marLeft w:val="0"/>
      <w:marRight w:val="0"/>
      <w:marTop w:val="0"/>
      <w:marBottom w:val="0"/>
      <w:divBdr>
        <w:top w:val="none" w:sz="0" w:space="0" w:color="auto"/>
        <w:left w:val="none" w:sz="0" w:space="0" w:color="auto"/>
        <w:bottom w:val="none" w:sz="0" w:space="0" w:color="auto"/>
        <w:right w:val="none" w:sz="0" w:space="0" w:color="auto"/>
      </w:divBdr>
    </w:div>
    <w:div w:id="480972113">
      <w:bodyDiv w:val="1"/>
      <w:marLeft w:val="0"/>
      <w:marRight w:val="0"/>
      <w:marTop w:val="0"/>
      <w:marBottom w:val="0"/>
      <w:divBdr>
        <w:top w:val="none" w:sz="0" w:space="0" w:color="auto"/>
        <w:left w:val="none" w:sz="0" w:space="0" w:color="auto"/>
        <w:bottom w:val="none" w:sz="0" w:space="0" w:color="auto"/>
        <w:right w:val="none" w:sz="0" w:space="0" w:color="auto"/>
      </w:divBdr>
      <w:divsChild>
        <w:div w:id="1175847536">
          <w:marLeft w:val="0"/>
          <w:marRight w:val="0"/>
          <w:marTop w:val="0"/>
          <w:marBottom w:val="0"/>
          <w:divBdr>
            <w:top w:val="none" w:sz="0" w:space="0" w:color="auto"/>
            <w:left w:val="none" w:sz="0" w:space="0" w:color="auto"/>
            <w:bottom w:val="none" w:sz="0" w:space="0" w:color="auto"/>
            <w:right w:val="none" w:sz="0" w:space="0" w:color="auto"/>
          </w:divBdr>
        </w:div>
      </w:divsChild>
    </w:div>
    <w:div w:id="489293561">
      <w:bodyDiv w:val="1"/>
      <w:marLeft w:val="0"/>
      <w:marRight w:val="0"/>
      <w:marTop w:val="0"/>
      <w:marBottom w:val="0"/>
      <w:divBdr>
        <w:top w:val="none" w:sz="0" w:space="0" w:color="auto"/>
        <w:left w:val="none" w:sz="0" w:space="0" w:color="auto"/>
        <w:bottom w:val="none" w:sz="0" w:space="0" w:color="auto"/>
        <w:right w:val="none" w:sz="0" w:space="0" w:color="auto"/>
      </w:divBdr>
      <w:divsChild>
        <w:div w:id="1498153434">
          <w:marLeft w:val="0"/>
          <w:marRight w:val="0"/>
          <w:marTop w:val="0"/>
          <w:marBottom w:val="0"/>
          <w:divBdr>
            <w:top w:val="none" w:sz="0" w:space="0" w:color="auto"/>
            <w:left w:val="none" w:sz="0" w:space="0" w:color="auto"/>
            <w:bottom w:val="none" w:sz="0" w:space="0" w:color="auto"/>
            <w:right w:val="none" w:sz="0" w:space="0" w:color="auto"/>
          </w:divBdr>
        </w:div>
      </w:divsChild>
    </w:div>
    <w:div w:id="506410804">
      <w:bodyDiv w:val="1"/>
      <w:marLeft w:val="0"/>
      <w:marRight w:val="0"/>
      <w:marTop w:val="0"/>
      <w:marBottom w:val="0"/>
      <w:divBdr>
        <w:top w:val="none" w:sz="0" w:space="0" w:color="auto"/>
        <w:left w:val="none" w:sz="0" w:space="0" w:color="auto"/>
        <w:bottom w:val="none" w:sz="0" w:space="0" w:color="auto"/>
        <w:right w:val="none" w:sz="0" w:space="0" w:color="auto"/>
      </w:divBdr>
      <w:divsChild>
        <w:div w:id="1406143002">
          <w:marLeft w:val="0"/>
          <w:marRight w:val="0"/>
          <w:marTop w:val="0"/>
          <w:marBottom w:val="0"/>
          <w:divBdr>
            <w:top w:val="none" w:sz="0" w:space="0" w:color="auto"/>
            <w:left w:val="none" w:sz="0" w:space="0" w:color="auto"/>
            <w:bottom w:val="none" w:sz="0" w:space="0" w:color="auto"/>
            <w:right w:val="none" w:sz="0" w:space="0" w:color="auto"/>
          </w:divBdr>
          <w:divsChild>
            <w:div w:id="132985201">
              <w:marLeft w:val="0"/>
              <w:marRight w:val="0"/>
              <w:marTop w:val="0"/>
              <w:marBottom w:val="0"/>
              <w:divBdr>
                <w:top w:val="none" w:sz="0" w:space="0" w:color="auto"/>
                <w:left w:val="none" w:sz="0" w:space="0" w:color="auto"/>
                <w:bottom w:val="none" w:sz="0" w:space="0" w:color="auto"/>
                <w:right w:val="none" w:sz="0" w:space="0" w:color="auto"/>
              </w:divBdr>
            </w:div>
            <w:div w:id="1317301114">
              <w:marLeft w:val="0"/>
              <w:marRight w:val="0"/>
              <w:marTop w:val="0"/>
              <w:marBottom w:val="0"/>
              <w:divBdr>
                <w:top w:val="none" w:sz="0" w:space="0" w:color="auto"/>
                <w:left w:val="none" w:sz="0" w:space="0" w:color="auto"/>
                <w:bottom w:val="none" w:sz="0" w:space="0" w:color="auto"/>
                <w:right w:val="none" w:sz="0" w:space="0" w:color="auto"/>
              </w:divBdr>
            </w:div>
            <w:div w:id="13716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7857">
      <w:bodyDiv w:val="1"/>
      <w:marLeft w:val="0"/>
      <w:marRight w:val="0"/>
      <w:marTop w:val="0"/>
      <w:marBottom w:val="0"/>
      <w:divBdr>
        <w:top w:val="none" w:sz="0" w:space="0" w:color="auto"/>
        <w:left w:val="none" w:sz="0" w:space="0" w:color="auto"/>
        <w:bottom w:val="none" w:sz="0" w:space="0" w:color="auto"/>
        <w:right w:val="none" w:sz="0" w:space="0" w:color="auto"/>
      </w:divBdr>
      <w:divsChild>
        <w:div w:id="304164538">
          <w:marLeft w:val="0"/>
          <w:marRight w:val="0"/>
          <w:marTop w:val="0"/>
          <w:marBottom w:val="0"/>
          <w:divBdr>
            <w:top w:val="none" w:sz="0" w:space="0" w:color="auto"/>
            <w:left w:val="none" w:sz="0" w:space="0" w:color="auto"/>
            <w:bottom w:val="none" w:sz="0" w:space="0" w:color="auto"/>
            <w:right w:val="none" w:sz="0" w:space="0" w:color="auto"/>
          </w:divBdr>
        </w:div>
      </w:divsChild>
    </w:div>
    <w:div w:id="513567765">
      <w:bodyDiv w:val="1"/>
      <w:marLeft w:val="0"/>
      <w:marRight w:val="0"/>
      <w:marTop w:val="0"/>
      <w:marBottom w:val="0"/>
      <w:divBdr>
        <w:top w:val="none" w:sz="0" w:space="0" w:color="auto"/>
        <w:left w:val="none" w:sz="0" w:space="0" w:color="auto"/>
        <w:bottom w:val="none" w:sz="0" w:space="0" w:color="auto"/>
        <w:right w:val="none" w:sz="0" w:space="0" w:color="auto"/>
      </w:divBdr>
      <w:divsChild>
        <w:div w:id="540046935">
          <w:marLeft w:val="0"/>
          <w:marRight w:val="0"/>
          <w:marTop w:val="0"/>
          <w:marBottom w:val="0"/>
          <w:divBdr>
            <w:top w:val="none" w:sz="0" w:space="0" w:color="auto"/>
            <w:left w:val="none" w:sz="0" w:space="0" w:color="auto"/>
            <w:bottom w:val="none" w:sz="0" w:space="0" w:color="auto"/>
            <w:right w:val="none" w:sz="0" w:space="0" w:color="auto"/>
          </w:divBdr>
        </w:div>
      </w:divsChild>
    </w:div>
    <w:div w:id="526258525">
      <w:bodyDiv w:val="1"/>
      <w:marLeft w:val="0"/>
      <w:marRight w:val="0"/>
      <w:marTop w:val="0"/>
      <w:marBottom w:val="0"/>
      <w:divBdr>
        <w:top w:val="none" w:sz="0" w:space="0" w:color="auto"/>
        <w:left w:val="none" w:sz="0" w:space="0" w:color="auto"/>
        <w:bottom w:val="none" w:sz="0" w:space="0" w:color="auto"/>
        <w:right w:val="none" w:sz="0" w:space="0" w:color="auto"/>
      </w:divBdr>
      <w:divsChild>
        <w:div w:id="1628316138">
          <w:marLeft w:val="0"/>
          <w:marRight w:val="0"/>
          <w:marTop w:val="0"/>
          <w:marBottom w:val="0"/>
          <w:divBdr>
            <w:top w:val="none" w:sz="0" w:space="0" w:color="auto"/>
            <w:left w:val="none" w:sz="0" w:space="0" w:color="auto"/>
            <w:bottom w:val="none" w:sz="0" w:space="0" w:color="auto"/>
            <w:right w:val="none" w:sz="0" w:space="0" w:color="auto"/>
          </w:divBdr>
          <w:divsChild>
            <w:div w:id="108360744">
              <w:marLeft w:val="0"/>
              <w:marRight w:val="0"/>
              <w:marTop w:val="0"/>
              <w:marBottom w:val="0"/>
              <w:divBdr>
                <w:top w:val="none" w:sz="0" w:space="0" w:color="auto"/>
                <w:left w:val="none" w:sz="0" w:space="0" w:color="auto"/>
                <w:bottom w:val="none" w:sz="0" w:space="0" w:color="auto"/>
                <w:right w:val="none" w:sz="0" w:space="0" w:color="auto"/>
              </w:divBdr>
            </w:div>
            <w:div w:id="1519467073">
              <w:marLeft w:val="0"/>
              <w:marRight w:val="0"/>
              <w:marTop w:val="0"/>
              <w:marBottom w:val="0"/>
              <w:divBdr>
                <w:top w:val="none" w:sz="0" w:space="0" w:color="auto"/>
                <w:left w:val="none" w:sz="0" w:space="0" w:color="auto"/>
                <w:bottom w:val="none" w:sz="0" w:space="0" w:color="auto"/>
                <w:right w:val="none" w:sz="0" w:space="0" w:color="auto"/>
              </w:divBdr>
            </w:div>
            <w:div w:id="1785660132">
              <w:marLeft w:val="0"/>
              <w:marRight w:val="0"/>
              <w:marTop w:val="0"/>
              <w:marBottom w:val="0"/>
              <w:divBdr>
                <w:top w:val="none" w:sz="0" w:space="0" w:color="auto"/>
                <w:left w:val="none" w:sz="0" w:space="0" w:color="auto"/>
                <w:bottom w:val="none" w:sz="0" w:space="0" w:color="auto"/>
                <w:right w:val="none" w:sz="0" w:space="0" w:color="auto"/>
              </w:divBdr>
            </w:div>
            <w:div w:id="2082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6041">
      <w:bodyDiv w:val="1"/>
      <w:marLeft w:val="0"/>
      <w:marRight w:val="0"/>
      <w:marTop w:val="0"/>
      <w:marBottom w:val="0"/>
      <w:divBdr>
        <w:top w:val="none" w:sz="0" w:space="0" w:color="auto"/>
        <w:left w:val="none" w:sz="0" w:space="0" w:color="auto"/>
        <w:bottom w:val="none" w:sz="0" w:space="0" w:color="auto"/>
        <w:right w:val="none" w:sz="0" w:space="0" w:color="auto"/>
      </w:divBdr>
      <w:divsChild>
        <w:div w:id="589892109">
          <w:marLeft w:val="0"/>
          <w:marRight w:val="0"/>
          <w:marTop w:val="0"/>
          <w:marBottom w:val="0"/>
          <w:divBdr>
            <w:top w:val="none" w:sz="0" w:space="0" w:color="auto"/>
            <w:left w:val="none" w:sz="0" w:space="0" w:color="auto"/>
            <w:bottom w:val="none" w:sz="0" w:space="0" w:color="auto"/>
            <w:right w:val="none" w:sz="0" w:space="0" w:color="auto"/>
          </w:divBdr>
          <w:divsChild>
            <w:div w:id="1072432446">
              <w:marLeft w:val="0"/>
              <w:marRight w:val="0"/>
              <w:marTop w:val="0"/>
              <w:marBottom w:val="0"/>
              <w:divBdr>
                <w:top w:val="none" w:sz="0" w:space="0" w:color="auto"/>
                <w:left w:val="none" w:sz="0" w:space="0" w:color="auto"/>
                <w:bottom w:val="none" w:sz="0" w:space="0" w:color="auto"/>
                <w:right w:val="none" w:sz="0" w:space="0" w:color="auto"/>
              </w:divBdr>
            </w:div>
            <w:div w:id="16859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3309">
      <w:bodyDiv w:val="1"/>
      <w:marLeft w:val="0"/>
      <w:marRight w:val="0"/>
      <w:marTop w:val="0"/>
      <w:marBottom w:val="0"/>
      <w:divBdr>
        <w:top w:val="none" w:sz="0" w:space="0" w:color="auto"/>
        <w:left w:val="none" w:sz="0" w:space="0" w:color="auto"/>
        <w:bottom w:val="none" w:sz="0" w:space="0" w:color="auto"/>
        <w:right w:val="none" w:sz="0" w:space="0" w:color="auto"/>
      </w:divBdr>
      <w:divsChild>
        <w:div w:id="295720591">
          <w:marLeft w:val="446"/>
          <w:marRight w:val="0"/>
          <w:marTop w:val="173"/>
          <w:marBottom w:val="0"/>
          <w:divBdr>
            <w:top w:val="none" w:sz="0" w:space="0" w:color="auto"/>
            <w:left w:val="none" w:sz="0" w:space="0" w:color="auto"/>
            <w:bottom w:val="none" w:sz="0" w:space="0" w:color="auto"/>
            <w:right w:val="none" w:sz="0" w:space="0" w:color="auto"/>
          </w:divBdr>
        </w:div>
        <w:div w:id="1606692197">
          <w:marLeft w:val="446"/>
          <w:marRight w:val="0"/>
          <w:marTop w:val="173"/>
          <w:marBottom w:val="0"/>
          <w:divBdr>
            <w:top w:val="none" w:sz="0" w:space="0" w:color="auto"/>
            <w:left w:val="none" w:sz="0" w:space="0" w:color="auto"/>
            <w:bottom w:val="none" w:sz="0" w:space="0" w:color="auto"/>
            <w:right w:val="none" w:sz="0" w:space="0" w:color="auto"/>
          </w:divBdr>
        </w:div>
      </w:divsChild>
    </w:div>
    <w:div w:id="558177956">
      <w:bodyDiv w:val="1"/>
      <w:marLeft w:val="0"/>
      <w:marRight w:val="0"/>
      <w:marTop w:val="0"/>
      <w:marBottom w:val="0"/>
      <w:divBdr>
        <w:top w:val="none" w:sz="0" w:space="0" w:color="auto"/>
        <w:left w:val="none" w:sz="0" w:space="0" w:color="auto"/>
        <w:bottom w:val="none" w:sz="0" w:space="0" w:color="auto"/>
        <w:right w:val="none" w:sz="0" w:space="0" w:color="auto"/>
      </w:divBdr>
      <w:divsChild>
        <w:div w:id="220597196">
          <w:marLeft w:val="0"/>
          <w:marRight w:val="0"/>
          <w:marTop w:val="0"/>
          <w:marBottom w:val="0"/>
          <w:divBdr>
            <w:top w:val="none" w:sz="0" w:space="0" w:color="auto"/>
            <w:left w:val="none" w:sz="0" w:space="0" w:color="auto"/>
            <w:bottom w:val="none" w:sz="0" w:space="0" w:color="auto"/>
            <w:right w:val="none" w:sz="0" w:space="0" w:color="auto"/>
          </w:divBdr>
          <w:divsChild>
            <w:div w:id="18432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2770">
      <w:bodyDiv w:val="1"/>
      <w:marLeft w:val="0"/>
      <w:marRight w:val="0"/>
      <w:marTop w:val="0"/>
      <w:marBottom w:val="0"/>
      <w:divBdr>
        <w:top w:val="none" w:sz="0" w:space="0" w:color="auto"/>
        <w:left w:val="none" w:sz="0" w:space="0" w:color="auto"/>
        <w:bottom w:val="none" w:sz="0" w:space="0" w:color="auto"/>
        <w:right w:val="none" w:sz="0" w:space="0" w:color="auto"/>
      </w:divBdr>
    </w:div>
    <w:div w:id="575938121">
      <w:bodyDiv w:val="1"/>
      <w:marLeft w:val="0"/>
      <w:marRight w:val="0"/>
      <w:marTop w:val="0"/>
      <w:marBottom w:val="0"/>
      <w:divBdr>
        <w:top w:val="none" w:sz="0" w:space="0" w:color="auto"/>
        <w:left w:val="none" w:sz="0" w:space="0" w:color="auto"/>
        <w:bottom w:val="none" w:sz="0" w:space="0" w:color="auto"/>
        <w:right w:val="none" w:sz="0" w:space="0" w:color="auto"/>
      </w:divBdr>
      <w:divsChild>
        <w:div w:id="1774395372">
          <w:marLeft w:val="0"/>
          <w:marRight w:val="0"/>
          <w:marTop w:val="0"/>
          <w:marBottom w:val="0"/>
          <w:divBdr>
            <w:top w:val="none" w:sz="0" w:space="0" w:color="auto"/>
            <w:left w:val="none" w:sz="0" w:space="0" w:color="auto"/>
            <w:bottom w:val="none" w:sz="0" w:space="0" w:color="auto"/>
            <w:right w:val="none" w:sz="0" w:space="0" w:color="auto"/>
          </w:divBdr>
        </w:div>
      </w:divsChild>
    </w:div>
    <w:div w:id="588659564">
      <w:bodyDiv w:val="1"/>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96798745">
              <w:marLeft w:val="0"/>
              <w:marRight w:val="0"/>
              <w:marTop w:val="0"/>
              <w:marBottom w:val="0"/>
              <w:divBdr>
                <w:top w:val="none" w:sz="0" w:space="0" w:color="auto"/>
                <w:left w:val="none" w:sz="0" w:space="0" w:color="auto"/>
                <w:bottom w:val="none" w:sz="0" w:space="0" w:color="auto"/>
                <w:right w:val="none" w:sz="0" w:space="0" w:color="auto"/>
              </w:divBdr>
            </w:div>
            <w:div w:id="563874527">
              <w:marLeft w:val="0"/>
              <w:marRight w:val="0"/>
              <w:marTop w:val="0"/>
              <w:marBottom w:val="0"/>
              <w:divBdr>
                <w:top w:val="none" w:sz="0" w:space="0" w:color="auto"/>
                <w:left w:val="none" w:sz="0" w:space="0" w:color="auto"/>
                <w:bottom w:val="none" w:sz="0" w:space="0" w:color="auto"/>
                <w:right w:val="none" w:sz="0" w:space="0" w:color="auto"/>
              </w:divBdr>
            </w:div>
            <w:div w:id="13642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797">
      <w:bodyDiv w:val="1"/>
      <w:marLeft w:val="0"/>
      <w:marRight w:val="0"/>
      <w:marTop w:val="0"/>
      <w:marBottom w:val="0"/>
      <w:divBdr>
        <w:top w:val="none" w:sz="0" w:space="0" w:color="auto"/>
        <w:left w:val="none" w:sz="0" w:space="0" w:color="auto"/>
        <w:bottom w:val="none" w:sz="0" w:space="0" w:color="auto"/>
        <w:right w:val="none" w:sz="0" w:space="0" w:color="auto"/>
      </w:divBdr>
      <w:divsChild>
        <w:div w:id="1652709416">
          <w:marLeft w:val="0"/>
          <w:marRight w:val="0"/>
          <w:marTop w:val="0"/>
          <w:marBottom w:val="0"/>
          <w:divBdr>
            <w:top w:val="none" w:sz="0" w:space="0" w:color="auto"/>
            <w:left w:val="none" w:sz="0" w:space="0" w:color="auto"/>
            <w:bottom w:val="none" w:sz="0" w:space="0" w:color="auto"/>
            <w:right w:val="none" w:sz="0" w:space="0" w:color="auto"/>
          </w:divBdr>
          <w:divsChild>
            <w:div w:id="1628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8010">
      <w:bodyDiv w:val="1"/>
      <w:marLeft w:val="0"/>
      <w:marRight w:val="0"/>
      <w:marTop w:val="0"/>
      <w:marBottom w:val="0"/>
      <w:divBdr>
        <w:top w:val="none" w:sz="0" w:space="0" w:color="auto"/>
        <w:left w:val="none" w:sz="0" w:space="0" w:color="auto"/>
        <w:bottom w:val="none" w:sz="0" w:space="0" w:color="auto"/>
        <w:right w:val="none" w:sz="0" w:space="0" w:color="auto"/>
      </w:divBdr>
      <w:divsChild>
        <w:div w:id="664163032">
          <w:marLeft w:val="749"/>
          <w:marRight w:val="0"/>
          <w:marTop w:val="110"/>
          <w:marBottom w:val="0"/>
          <w:divBdr>
            <w:top w:val="none" w:sz="0" w:space="0" w:color="auto"/>
            <w:left w:val="none" w:sz="0" w:space="0" w:color="auto"/>
            <w:bottom w:val="none" w:sz="0" w:space="0" w:color="auto"/>
            <w:right w:val="none" w:sz="0" w:space="0" w:color="auto"/>
          </w:divBdr>
        </w:div>
        <w:div w:id="1010373730">
          <w:marLeft w:val="749"/>
          <w:marRight w:val="0"/>
          <w:marTop w:val="110"/>
          <w:marBottom w:val="0"/>
          <w:divBdr>
            <w:top w:val="none" w:sz="0" w:space="0" w:color="auto"/>
            <w:left w:val="none" w:sz="0" w:space="0" w:color="auto"/>
            <w:bottom w:val="none" w:sz="0" w:space="0" w:color="auto"/>
            <w:right w:val="none" w:sz="0" w:space="0" w:color="auto"/>
          </w:divBdr>
        </w:div>
        <w:div w:id="1228420855">
          <w:marLeft w:val="749"/>
          <w:marRight w:val="0"/>
          <w:marTop w:val="110"/>
          <w:marBottom w:val="0"/>
          <w:divBdr>
            <w:top w:val="none" w:sz="0" w:space="0" w:color="auto"/>
            <w:left w:val="none" w:sz="0" w:space="0" w:color="auto"/>
            <w:bottom w:val="none" w:sz="0" w:space="0" w:color="auto"/>
            <w:right w:val="none" w:sz="0" w:space="0" w:color="auto"/>
          </w:divBdr>
        </w:div>
        <w:div w:id="1241989889">
          <w:marLeft w:val="749"/>
          <w:marRight w:val="0"/>
          <w:marTop w:val="110"/>
          <w:marBottom w:val="0"/>
          <w:divBdr>
            <w:top w:val="none" w:sz="0" w:space="0" w:color="auto"/>
            <w:left w:val="none" w:sz="0" w:space="0" w:color="auto"/>
            <w:bottom w:val="none" w:sz="0" w:space="0" w:color="auto"/>
            <w:right w:val="none" w:sz="0" w:space="0" w:color="auto"/>
          </w:divBdr>
        </w:div>
        <w:div w:id="1973052354">
          <w:marLeft w:val="749"/>
          <w:marRight w:val="0"/>
          <w:marTop w:val="110"/>
          <w:marBottom w:val="0"/>
          <w:divBdr>
            <w:top w:val="none" w:sz="0" w:space="0" w:color="auto"/>
            <w:left w:val="none" w:sz="0" w:space="0" w:color="auto"/>
            <w:bottom w:val="none" w:sz="0" w:space="0" w:color="auto"/>
            <w:right w:val="none" w:sz="0" w:space="0" w:color="auto"/>
          </w:divBdr>
        </w:div>
        <w:div w:id="2069835065">
          <w:marLeft w:val="749"/>
          <w:marRight w:val="0"/>
          <w:marTop w:val="110"/>
          <w:marBottom w:val="0"/>
          <w:divBdr>
            <w:top w:val="none" w:sz="0" w:space="0" w:color="auto"/>
            <w:left w:val="none" w:sz="0" w:space="0" w:color="auto"/>
            <w:bottom w:val="none" w:sz="0" w:space="0" w:color="auto"/>
            <w:right w:val="none" w:sz="0" w:space="0" w:color="auto"/>
          </w:divBdr>
        </w:div>
      </w:divsChild>
    </w:div>
    <w:div w:id="638995597">
      <w:bodyDiv w:val="1"/>
      <w:marLeft w:val="0"/>
      <w:marRight w:val="0"/>
      <w:marTop w:val="0"/>
      <w:marBottom w:val="0"/>
      <w:divBdr>
        <w:top w:val="none" w:sz="0" w:space="0" w:color="auto"/>
        <w:left w:val="none" w:sz="0" w:space="0" w:color="auto"/>
        <w:bottom w:val="none" w:sz="0" w:space="0" w:color="auto"/>
        <w:right w:val="none" w:sz="0" w:space="0" w:color="auto"/>
      </w:divBdr>
      <w:divsChild>
        <w:div w:id="2075812371">
          <w:marLeft w:val="0"/>
          <w:marRight w:val="0"/>
          <w:marTop w:val="0"/>
          <w:marBottom w:val="0"/>
          <w:divBdr>
            <w:top w:val="none" w:sz="0" w:space="0" w:color="auto"/>
            <w:left w:val="none" w:sz="0" w:space="0" w:color="auto"/>
            <w:bottom w:val="none" w:sz="0" w:space="0" w:color="auto"/>
            <w:right w:val="none" w:sz="0" w:space="0" w:color="auto"/>
          </w:divBdr>
        </w:div>
      </w:divsChild>
    </w:div>
    <w:div w:id="689378680">
      <w:bodyDiv w:val="1"/>
      <w:marLeft w:val="0"/>
      <w:marRight w:val="0"/>
      <w:marTop w:val="0"/>
      <w:marBottom w:val="0"/>
      <w:divBdr>
        <w:top w:val="none" w:sz="0" w:space="0" w:color="auto"/>
        <w:left w:val="none" w:sz="0" w:space="0" w:color="auto"/>
        <w:bottom w:val="none" w:sz="0" w:space="0" w:color="auto"/>
        <w:right w:val="none" w:sz="0" w:space="0" w:color="auto"/>
      </w:divBdr>
      <w:divsChild>
        <w:div w:id="517932223">
          <w:marLeft w:val="0"/>
          <w:marRight w:val="0"/>
          <w:marTop w:val="0"/>
          <w:marBottom w:val="0"/>
          <w:divBdr>
            <w:top w:val="none" w:sz="0" w:space="0" w:color="auto"/>
            <w:left w:val="none" w:sz="0" w:space="0" w:color="auto"/>
            <w:bottom w:val="none" w:sz="0" w:space="0" w:color="auto"/>
            <w:right w:val="none" w:sz="0" w:space="0" w:color="auto"/>
          </w:divBdr>
        </w:div>
      </w:divsChild>
    </w:div>
    <w:div w:id="692145120">
      <w:bodyDiv w:val="1"/>
      <w:marLeft w:val="0"/>
      <w:marRight w:val="0"/>
      <w:marTop w:val="0"/>
      <w:marBottom w:val="0"/>
      <w:divBdr>
        <w:top w:val="none" w:sz="0" w:space="0" w:color="auto"/>
        <w:left w:val="none" w:sz="0" w:space="0" w:color="auto"/>
        <w:bottom w:val="none" w:sz="0" w:space="0" w:color="auto"/>
        <w:right w:val="none" w:sz="0" w:space="0" w:color="auto"/>
      </w:divBdr>
      <w:divsChild>
        <w:div w:id="1379013284">
          <w:marLeft w:val="0"/>
          <w:marRight w:val="0"/>
          <w:marTop w:val="0"/>
          <w:marBottom w:val="0"/>
          <w:divBdr>
            <w:top w:val="none" w:sz="0" w:space="0" w:color="auto"/>
            <w:left w:val="none" w:sz="0" w:space="0" w:color="auto"/>
            <w:bottom w:val="none" w:sz="0" w:space="0" w:color="auto"/>
            <w:right w:val="none" w:sz="0" w:space="0" w:color="auto"/>
          </w:divBdr>
          <w:divsChild>
            <w:div w:id="5826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0374">
      <w:bodyDiv w:val="1"/>
      <w:marLeft w:val="0"/>
      <w:marRight w:val="0"/>
      <w:marTop w:val="0"/>
      <w:marBottom w:val="0"/>
      <w:divBdr>
        <w:top w:val="none" w:sz="0" w:space="0" w:color="auto"/>
        <w:left w:val="none" w:sz="0" w:space="0" w:color="auto"/>
        <w:bottom w:val="none" w:sz="0" w:space="0" w:color="auto"/>
        <w:right w:val="none" w:sz="0" w:space="0" w:color="auto"/>
      </w:divBdr>
      <w:divsChild>
        <w:div w:id="954094702">
          <w:marLeft w:val="0"/>
          <w:marRight w:val="0"/>
          <w:marTop w:val="0"/>
          <w:marBottom w:val="0"/>
          <w:divBdr>
            <w:top w:val="none" w:sz="0" w:space="0" w:color="auto"/>
            <w:left w:val="none" w:sz="0" w:space="0" w:color="auto"/>
            <w:bottom w:val="none" w:sz="0" w:space="0" w:color="auto"/>
            <w:right w:val="none" w:sz="0" w:space="0" w:color="auto"/>
          </w:divBdr>
        </w:div>
      </w:divsChild>
    </w:div>
    <w:div w:id="697660430">
      <w:bodyDiv w:val="1"/>
      <w:marLeft w:val="0"/>
      <w:marRight w:val="0"/>
      <w:marTop w:val="0"/>
      <w:marBottom w:val="0"/>
      <w:divBdr>
        <w:top w:val="none" w:sz="0" w:space="0" w:color="auto"/>
        <w:left w:val="none" w:sz="0" w:space="0" w:color="auto"/>
        <w:bottom w:val="none" w:sz="0" w:space="0" w:color="auto"/>
        <w:right w:val="none" w:sz="0" w:space="0" w:color="auto"/>
      </w:divBdr>
      <w:divsChild>
        <w:div w:id="806708092">
          <w:marLeft w:val="0"/>
          <w:marRight w:val="0"/>
          <w:marTop w:val="0"/>
          <w:marBottom w:val="0"/>
          <w:divBdr>
            <w:top w:val="none" w:sz="0" w:space="0" w:color="auto"/>
            <w:left w:val="none" w:sz="0" w:space="0" w:color="auto"/>
            <w:bottom w:val="none" w:sz="0" w:space="0" w:color="auto"/>
            <w:right w:val="none" w:sz="0" w:space="0" w:color="auto"/>
          </w:divBdr>
        </w:div>
      </w:divsChild>
    </w:div>
    <w:div w:id="704212524">
      <w:bodyDiv w:val="1"/>
      <w:marLeft w:val="0"/>
      <w:marRight w:val="0"/>
      <w:marTop w:val="0"/>
      <w:marBottom w:val="0"/>
      <w:divBdr>
        <w:top w:val="none" w:sz="0" w:space="0" w:color="auto"/>
        <w:left w:val="none" w:sz="0" w:space="0" w:color="auto"/>
        <w:bottom w:val="none" w:sz="0" w:space="0" w:color="auto"/>
        <w:right w:val="none" w:sz="0" w:space="0" w:color="auto"/>
      </w:divBdr>
    </w:div>
    <w:div w:id="709036136">
      <w:bodyDiv w:val="1"/>
      <w:marLeft w:val="0"/>
      <w:marRight w:val="0"/>
      <w:marTop w:val="0"/>
      <w:marBottom w:val="0"/>
      <w:divBdr>
        <w:top w:val="none" w:sz="0" w:space="0" w:color="auto"/>
        <w:left w:val="none" w:sz="0" w:space="0" w:color="auto"/>
        <w:bottom w:val="none" w:sz="0" w:space="0" w:color="auto"/>
        <w:right w:val="none" w:sz="0" w:space="0" w:color="auto"/>
      </w:divBdr>
    </w:div>
    <w:div w:id="727533690">
      <w:bodyDiv w:val="1"/>
      <w:marLeft w:val="0"/>
      <w:marRight w:val="0"/>
      <w:marTop w:val="0"/>
      <w:marBottom w:val="0"/>
      <w:divBdr>
        <w:top w:val="none" w:sz="0" w:space="0" w:color="auto"/>
        <w:left w:val="none" w:sz="0" w:space="0" w:color="auto"/>
        <w:bottom w:val="none" w:sz="0" w:space="0" w:color="auto"/>
        <w:right w:val="none" w:sz="0" w:space="0" w:color="auto"/>
      </w:divBdr>
      <w:divsChild>
        <w:div w:id="735783633">
          <w:marLeft w:val="0"/>
          <w:marRight w:val="0"/>
          <w:marTop w:val="0"/>
          <w:marBottom w:val="0"/>
          <w:divBdr>
            <w:top w:val="none" w:sz="0" w:space="0" w:color="auto"/>
            <w:left w:val="none" w:sz="0" w:space="0" w:color="auto"/>
            <w:bottom w:val="none" w:sz="0" w:space="0" w:color="auto"/>
            <w:right w:val="none" w:sz="0" w:space="0" w:color="auto"/>
          </w:divBdr>
        </w:div>
      </w:divsChild>
    </w:div>
    <w:div w:id="727875043">
      <w:bodyDiv w:val="1"/>
      <w:marLeft w:val="0"/>
      <w:marRight w:val="0"/>
      <w:marTop w:val="0"/>
      <w:marBottom w:val="0"/>
      <w:divBdr>
        <w:top w:val="none" w:sz="0" w:space="0" w:color="auto"/>
        <w:left w:val="none" w:sz="0" w:space="0" w:color="auto"/>
        <w:bottom w:val="none" w:sz="0" w:space="0" w:color="auto"/>
        <w:right w:val="none" w:sz="0" w:space="0" w:color="auto"/>
      </w:divBdr>
      <w:divsChild>
        <w:div w:id="1180007627">
          <w:marLeft w:val="0"/>
          <w:marRight w:val="0"/>
          <w:marTop w:val="0"/>
          <w:marBottom w:val="0"/>
          <w:divBdr>
            <w:top w:val="none" w:sz="0" w:space="0" w:color="auto"/>
            <w:left w:val="none" w:sz="0" w:space="0" w:color="auto"/>
            <w:bottom w:val="none" w:sz="0" w:space="0" w:color="auto"/>
            <w:right w:val="none" w:sz="0" w:space="0" w:color="auto"/>
          </w:divBdr>
        </w:div>
      </w:divsChild>
    </w:div>
    <w:div w:id="735320790">
      <w:bodyDiv w:val="1"/>
      <w:marLeft w:val="0"/>
      <w:marRight w:val="0"/>
      <w:marTop w:val="0"/>
      <w:marBottom w:val="0"/>
      <w:divBdr>
        <w:top w:val="none" w:sz="0" w:space="0" w:color="auto"/>
        <w:left w:val="none" w:sz="0" w:space="0" w:color="auto"/>
        <w:bottom w:val="none" w:sz="0" w:space="0" w:color="auto"/>
        <w:right w:val="none" w:sz="0" w:space="0" w:color="auto"/>
      </w:divBdr>
    </w:div>
    <w:div w:id="739060945">
      <w:bodyDiv w:val="1"/>
      <w:marLeft w:val="0"/>
      <w:marRight w:val="0"/>
      <w:marTop w:val="0"/>
      <w:marBottom w:val="0"/>
      <w:divBdr>
        <w:top w:val="none" w:sz="0" w:space="0" w:color="auto"/>
        <w:left w:val="none" w:sz="0" w:space="0" w:color="auto"/>
        <w:bottom w:val="none" w:sz="0" w:space="0" w:color="auto"/>
        <w:right w:val="none" w:sz="0" w:space="0" w:color="auto"/>
      </w:divBdr>
      <w:divsChild>
        <w:div w:id="1990864944">
          <w:marLeft w:val="0"/>
          <w:marRight w:val="0"/>
          <w:marTop w:val="0"/>
          <w:marBottom w:val="0"/>
          <w:divBdr>
            <w:top w:val="none" w:sz="0" w:space="0" w:color="auto"/>
            <w:left w:val="none" w:sz="0" w:space="0" w:color="auto"/>
            <w:bottom w:val="none" w:sz="0" w:space="0" w:color="auto"/>
            <w:right w:val="none" w:sz="0" w:space="0" w:color="auto"/>
          </w:divBdr>
        </w:div>
      </w:divsChild>
    </w:div>
    <w:div w:id="764765851">
      <w:bodyDiv w:val="1"/>
      <w:marLeft w:val="0"/>
      <w:marRight w:val="0"/>
      <w:marTop w:val="0"/>
      <w:marBottom w:val="0"/>
      <w:divBdr>
        <w:top w:val="none" w:sz="0" w:space="0" w:color="auto"/>
        <w:left w:val="none" w:sz="0" w:space="0" w:color="auto"/>
        <w:bottom w:val="none" w:sz="0" w:space="0" w:color="auto"/>
        <w:right w:val="none" w:sz="0" w:space="0" w:color="auto"/>
      </w:divBdr>
      <w:divsChild>
        <w:div w:id="1734040650">
          <w:marLeft w:val="0"/>
          <w:marRight w:val="0"/>
          <w:marTop w:val="0"/>
          <w:marBottom w:val="0"/>
          <w:divBdr>
            <w:top w:val="none" w:sz="0" w:space="0" w:color="auto"/>
            <w:left w:val="none" w:sz="0" w:space="0" w:color="auto"/>
            <w:bottom w:val="none" w:sz="0" w:space="0" w:color="auto"/>
            <w:right w:val="none" w:sz="0" w:space="0" w:color="auto"/>
          </w:divBdr>
          <w:divsChild>
            <w:div w:id="385640932">
              <w:marLeft w:val="0"/>
              <w:marRight w:val="0"/>
              <w:marTop w:val="0"/>
              <w:marBottom w:val="0"/>
              <w:divBdr>
                <w:top w:val="none" w:sz="0" w:space="0" w:color="auto"/>
                <w:left w:val="none" w:sz="0" w:space="0" w:color="auto"/>
                <w:bottom w:val="none" w:sz="0" w:space="0" w:color="auto"/>
                <w:right w:val="none" w:sz="0" w:space="0" w:color="auto"/>
              </w:divBdr>
            </w:div>
            <w:div w:id="561644881">
              <w:marLeft w:val="0"/>
              <w:marRight w:val="0"/>
              <w:marTop w:val="0"/>
              <w:marBottom w:val="0"/>
              <w:divBdr>
                <w:top w:val="none" w:sz="0" w:space="0" w:color="auto"/>
                <w:left w:val="none" w:sz="0" w:space="0" w:color="auto"/>
                <w:bottom w:val="none" w:sz="0" w:space="0" w:color="auto"/>
                <w:right w:val="none" w:sz="0" w:space="0" w:color="auto"/>
              </w:divBdr>
            </w:div>
            <w:div w:id="21402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6970">
      <w:bodyDiv w:val="1"/>
      <w:marLeft w:val="0"/>
      <w:marRight w:val="0"/>
      <w:marTop w:val="0"/>
      <w:marBottom w:val="0"/>
      <w:divBdr>
        <w:top w:val="none" w:sz="0" w:space="0" w:color="auto"/>
        <w:left w:val="none" w:sz="0" w:space="0" w:color="auto"/>
        <w:bottom w:val="none" w:sz="0" w:space="0" w:color="auto"/>
        <w:right w:val="none" w:sz="0" w:space="0" w:color="auto"/>
      </w:divBdr>
    </w:div>
    <w:div w:id="776408568">
      <w:bodyDiv w:val="1"/>
      <w:marLeft w:val="0"/>
      <w:marRight w:val="0"/>
      <w:marTop w:val="0"/>
      <w:marBottom w:val="0"/>
      <w:divBdr>
        <w:top w:val="none" w:sz="0" w:space="0" w:color="auto"/>
        <w:left w:val="none" w:sz="0" w:space="0" w:color="auto"/>
        <w:bottom w:val="none" w:sz="0" w:space="0" w:color="auto"/>
        <w:right w:val="none" w:sz="0" w:space="0" w:color="auto"/>
      </w:divBdr>
      <w:divsChild>
        <w:div w:id="1472286383">
          <w:marLeft w:val="0"/>
          <w:marRight w:val="0"/>
          <w:marTop w:val="0"/>
          <w:marBottom w:val="0"/>
          <w:divBdr>
            <w:top w:val="none" w:sz="0" w:space="0" w:color="auto"/>
            <w:left w:val="none" w:sz="0" w:space="0" w:color="auto"/>
            <w:bottom w:val="none" w:sz="0" w:space="0" w:color="auto"/>
            <w:right w:val="none" w:sz="0" w:space="0" w:color="auto"/>
          </w:divBdr>
          <w:divsChild>
            <w:div w:id="338772826">
              <w:marLeft w:val="0"/>
              <w:marRight w:val="0"/>
              <w:marTop w:val="0"/>
              <w:marBottom w:val="0"/>
              <w:divBdr>
                <w:top w:val="none" w:sz="0" w:space="0" w:color="auto"/>
                <w:left w:val="none" w:sz="0" w:space="0" w:color="auto"/>
                <w:bottom w:val="none" w:sz="0" w:space="0" w:color="auto"/>
                <w:right w:val="none" w:sz="0" w:space="0" w:color="auto"/>
              </w:divBdr>
            </w:div>
            <w:div w:id="1333069777">
              <w:marLeft w:val="0"/>
              <w:marRight w:val="0"/>
              <w:marTop w:val="0"/>
              <w:marBottom w:val="0"/>
              <w:divBdr>
                <w:top w:val="none" w:sz="0" w:space="0" w:color="auto"/>
                <w:left w:val="none" w:sz="0" w:space="0" w:color="auto"/>
                <w:bottom w:val="none" w:sz="0" w:space="0" w:color="auto"/>
                <w:right w:val="none" w:sz="0" w:space="0" w:color="auto"/>
              </w:divBdr>
            </w:div>
            <w:div w:id="1571383043">
              <w:marLeft w:val="0"/>
              <w:marRight w:val="0"/>
              <w:marTop w:val="0"/>
              <w:marBottom w:val="0"/>
              <w:divBdr>
                <w:top w:val="none" w:sz="0" w:space="0" w:color="auto"/>
                <w:left w:val="none" w:sz="0" w:space="0" w:color="auto"/>
                <w:bottom w:val="none" w:sz="0" w:space="0" w:color="auto"/>
                <w:right w:val="none" w:sz="0" w:space="0" w:color="auto"/>
              </w:divBdr>
            </w:div>
            <w:div w:id="18791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0776">
      <w:bodyDiv w:val="1"/>
      <w:marLeft w:val="0"/>
      <w:marRight w:val="0"/>
      <w:marTop w:val="0"/>
      <w:marBottom w:val="0"/>
      <w:divBdr>
        <w:top w:val="none" w:sz="0" w:space="0" w:color="auto"/>
        <w:left w:val="none" w:sz="0" w:space="0" w:color="auto"/>
        <w:bottom w:val="none" w:sz="0" w:space="0" w:color="auto"/>
        <w:right w:val="none" w:sz="0" w:space="0" w:color="auto"/>
      </w:divBdr>
      <w:divsChild>
        <w:div w:id="576133526">
          <w:marLeft w:val="0"/>
          <w:marRight w:val="0"/>
          <w:marTop w:val="0"/>
          <w:marBottom w:val="0"/>
          <w:divBdr>
            <w:top w:val="none" w:sz="0" w:space="0" w:color="auto"/>
            <w:left w:val="none" w:sz="0" w:space="0" w:color="auto"/>
            <w:bottom w:val="none" w:sz="0" w:space="0" w:color="auto"/>
            <w:right w:val="none" w:sz="0" w:space="0" w:color="auto"/>
          </w:divBdr>
          <w:divsChild>
            <w:div w:id="2124614547">
              <w:marLeft w:val="0"/>
              <w:marRight w:val="0"/>
              <w:marTop w:val="0"/>
              <w:marBottom w:val="0"/>
              <w:divBdr>
                <w:top w:val="none" w:sz="0" w:space="0" w:color="auto"/>
                <w:left w:val="none" w:sz="0" w:space="0" w:color="auto"/>
                <w:bottom w:val="none" w:sz="0" w:space="0" w:color="auto"/>
                <w:right w:val="none" w:sz="0" w:space="0" w:color="auto"/>
              </w:divBdr>
              <w:divsChild>
                <w:div w:id="18225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10604">
      <w:bodyDiv w:val="1"/>
      <w:marLeft w:val="0"/>
      <w:marRight w:val="0"/>
      <w:marTop w:val="0"/>
      <w:marBottom w:val="0"/>
      <w:divBdr>
        <w:top w:val="none" w:sz="0" w:space="0" w:color="auto"/>
        <w:left w:val="none" w:sz="0" w:space="0" w:color="auto"/>
        <w:bottom w:val="none" w:sz="0" w:space="0" w:color="auto"/>
        <w:right w:val="none" w:sz="0" w:space="0" w:color="auto"/>
      </w:divBdr>
      <w:divsChild>
        <w:div w:id="951860146">
          <w:marLeft w:val="0"/>
          <w:marRight w:val="0"/>
          <w:marTop w:val="0"/>
          <w:marBottom w:val="0"/>
          <w:divBdr>
            <w:top w:val="none" w:sz="0" w:space="0" w:color="auto"/>
            <w:left w:val="none" w:sz="0" w:space="0" w:color="auto"/>
            <w:bottom w:val="none" w:sz="0" w:space="0" w:color="auto"/>
            <w:right w:val="none" w:sz="0" w:space="0" w:color="auto"/>
          </w:divBdr>
          <w:divsChild>
            <w:div w:id="416100602">
              <w:marLeft w:val="0"/>
              <w:marRight w:val="0"/>
              <w:marTop w:val="0"/>
              <w:marBottom w:val="0"/>
              <w:divBdr>
                <w:top w:val="none" w:sz="0" w:space="0" w:color="auto"/>
                <w:left w:val="none" w:sz="0" w:space="0" w:color="auto"/>
                <w:bottom w:val="none" w:sz="0" w:space="0" w:color="auto"/>
                <w:right w:val="none" w:sz="0" w:space="0" w:color="auto"/>
              </w:divBdr>
            </w:div>
            <w:div w:id="20383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2486">
      <w:bodyDiv w:val="1"/>
      <w:marLeft w:val="0"/>
      <w:marRight w:val="0"/>
      <w:marTop w:val="0"/>
      <w:marBottom w:val="0"/>
      <w:divBdr>
        <w:top w:val="none" w:sz="0" w:space="0" w:color="auto"/>
        <w:left w:val="none" w:sz="0" w:space="0" w:color="auto"/>
        <w:bottom w:val="none" w:sz="0" w:space="0" w:color="auto"/>
        <w:right w:val="none" w:sz="0" w:space="0" w:color="auto"/>
      </w:divBdr>
      <w:divsChild>
        <w:div w:id="2061248342">
          <w:marLeft w:val="446"/>
          <w:marRight w:val="0"/>
          <w:marTop w:val="77"/>
          <w:marBottom w:val="0"/>
          <w:divBdr>
            <w:top w:val="none" w:sz="0" w:space="0" w:color="auto"/>
            <w:left w:val="none" w:sz="0" w:space="0" w:color="auto"/>
            <w:bottom w:val="none" w:sz="0" w:space="0" w:color="auto"/>
            <w:right w:val="none" w:sz="0" w:space="0" w:color="auto"/>
          </w:divBdr>
        </w:div>
      </w:divsChild>
    </w:div>
    <w:div w:id="819999493">
      <w:bodyDiv w:val="1"/>
      <w:marLeft w:val="0"/>
      <w:marRight w:val="0"/>
      <w:marTop w:val="0"/>
      <w:marBottom w:val="0"/>
      <w:divBdr>
        <w:top w:val="none" w:sz="0" w:space="0" w:color="auto"/>
        <w:left w:val="none" w:sz="0" w:space="0" w:color="auto"/>
        <w:bottom w:val="none" w:sz="0" w:space="0" w:color="auto"/>
        <w:right w:val="none" w:sz="0" w:space="0" w:color="auto"/>
      </w:divBdr>
    </w:div>
    <w:div w:id="824124424">
      <w:bodyDiv w:val="1"/>
      <w:marLeft w:val="0"/>
      <w:marRight w:val="0"/>
      <w:marTop w:val="0"/>
      <w:marBottom w:val="0"/>
      <w:divBdr>
        <w:top w:val="none" w:sz="0" w:space="0" w:color="auto"/>
        <w:left w:val="none" w:sz="0" w:space="0" w:color="auto"/>
        <w:bottom w:val="none" w:sz="0" w:space="0" w:color="auto"/>
        <w:right w:val="none" w:sz="0" w:space="0" w:color="auto"/>
      </w:divBdr>
      <w:divsChild>
        <w:div w:id="553976953">
          <w:marLeft w:val="0"/>
          <w:marRight w:val="0"/>
          <w:marTop w:val="0"/>
          <w:marBottom w:val="0"/>
          <w:divBdr>
            <w:top w:val="none" w:sz="0" w:space="0" w:color="auto"/>
            <w:left w:val="none" w:sz="0" w:space="0" w:color="auto"/>
            <w:bottom w:val="none" w:sz="0" w:space="0" w:color="auto"/>
            <w:right w:val="none" w:sz="0" w:space="0" w:color="auto"/>
          </w:divBdr>
        </w:div>
      </w:divsChild>
    </w:div>
    <w:div w:id="828255302">
      <w:bodyDiv w:val="1"/>
      <w:marLeft w:val="0"/>
      <w:marRight w:val="0"/>
      <w:marTop w:val="0"/>
      <w:marBottom w:val="0"/>
      <w:divBdr>
        <w:top w:val="none" w:sz="0" w:space="0" w:color="auto"/>
        <w:left w:val="none" w:sz="0" w:space="0" w:color="auto"/>
        <w:bottom w:val="none" w:sz="0" w:space="0" w:color="auto"/>
        <w:right w:val="none" w:sz="0" w:space="0" w:color="auto"/>
      </w:divBdr>
    </w:div>
    <w:div w:id="843979425">
      <w:bodyDiv w:val="1"/>
      <w:marLeft w:val="0"/>
      <w:marRight w:val="0"/>
      <w:marTop w:val="0"/>
      <w:marBottom w:val="0"/>
      <w:divBdr>
        <w:top w:val="none" w:sz="0" w:space="0" w:color="auto"/>
        <w:left w:val="none" w:sz="0" w:space="0" w:color="auto"/>
        <w:bottom w:val="none" w:sz="0" w:space="0" w:color="auto"/>
        <w:right w:val="none" w:sz="0" w:space="0" w:color="auto"/>
      </w:divBdr>
      <w:divsChild>
        <w:div w:id="552816987">
          <w:marLeft w:val="0"/>
          <w:marRight w:val="0"/>
          <w:marTop w:val="0"/>
          <w:marBottom w:val="0"/>
          <w:divBdr>
            <w:top w:val="none" w:sz="0" w:space="0" w:color="auto"/>
            <w:left w:val="none" w:sz="0" w:space="0" w:color="auto"/>
            <w:bottom w:val="none" w:sz="0" w:space="0" w:color="auto"/>
            <w:right w:val="none" w:sz="0" w:space="0" w:color="auto"/>
          </w:divBdr>
          <w:divsChild>
            <w:div w:id="174805455">
              <w:marLeft w:val="0"/>
              <w:marRight w:val="0"/>
              <w:marTop w:val="0"/>
              <w:marBottom w:val="0"/>
              <w:divBdr>
                <w:top w:val="none" w:sz="0" w:space="0" w:color="auto"/>
                <w:left w:val="none" w:sz="0" w:space="0" w:color="auto"/>
                <w:bottom w:val="none" w:sz="0" w:space="0" w:color="auto"/>
                <w:right w:val="none" w:sz="0" w:space="0" w:color="auto"/>
              </w:divBdr>
            </w:div>
            <w:div w:id="10989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0956">
      <w:bodyDiv w:val="1"/>
      <w:marLeft w:val="0"/>
      <w:marRight w:val="0"/>
      <w:marTop w:val="0"/>
      <w:marBottom w:val="0"/>
      <w:divBdr>
        <w:top w:val="none" w:sz="0" w:space="0" w:color="auto"/>
        <w:left w:val="none" w:sz="0" w:space="0" w:color="auto"/>
        <w:bottom w:val="none" w:sz="0" w:space="0" w:color="auto"/>
        <w:right w:val="none" w:sz="0" w:space="0" w:color="auto"/>
      </w:divBdr>
      <w:divsChild>
        <w:div w:id="541283599">
          <w:marLeft w:val="0"/>
          <w:marRight w:val="0"/>
          <w:marTop w:val="0"/>
          <w:marBottom w:val="0"/>
          <w:divBdr>
            <w:top w:val="none" w:sz="0" w:space="0" w:color="auto"/>
            <w:left w:val="none" w:sz="0" w:space="0" w:color="auto"/>
            <w:bottom w:val="none" w:sz="0" w:space="0" w:color="auto"/>
            <w:right w:val="none" w:sz="0" w:space="0" w:color="auto"/>
          </w:divBdr>
          <w:divsChild>
            <w:div w:id="491990667">
              <w:marLeft w:val="0"/>
              <w:marRight w:val="0"/>
              <w:marTop w:val="0"/>
              <w:marBottom w:val="0"/>
              <w:divBdr>
                <w:top w:val="none" w:sz="0" w:space="0" w:color="auto"/>
                <w:left w:val="none" w:sz="0" w:space="0" w:color="auto"/>
                <w:bottom w:val="none" w:sz="0" w:space="0" w:color="auto"/>
                <w:right w:val="none" w:sz="0" w:space="0" w:color="auto"/>
              </w:divBdr>
            </w:div>
            <w:div w:id="586816143">
              <w:marLeft w:val="0"/>
              <w:marRight w:val="0"/>
              <w:marTop w:val="0"/>
              <w:marBottom w:val="0"/>
              <w:divBdr>
                <w:top w:val="none" w:sz="0" w:space="0" w:color="auto"/>
                <w:left w:val="none" w:sz="0" w:space="0" w:color="auto"/>
                <w:bottom w:val="none" w:sz="0" w:space="0" w:color="auto"/>
                <w:right w:val="none" w:sz="0" w:space="0" w:color="auto"/>
              </w:divBdr>
            </w:div>
            <w:div w:id="1559826629">
              <w:marLeft w:val="0"/>
              <w:marRight w:val="0"/>
              <w:marTop w:val="0"/>
              <w:marBottom w:val="0"/>
              <w:divBdr>
                <w:top w:val="none" w:sz="0" w:space="0" w:color="auto"/>
                <w:left w:val="none" w:sz="0" w:space="0" w:color="auto"/>
                <w:bottom w:val="none" w:sz="0" w:space="0" w:color="auto"/>
                <w:right w:val="none" w:sz="0" w:space="0" w:color="auto"/>
              </w:divBdr>
            </w:div>
            <w:div w:id="15757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5406">
      <w:bodyDiv w:val="1"/>
      <w:marLeft w:val="0"/>
      <w:marRight w:val="0"/>
      <w:marTop w:val="0"/>
      <w:marBottom w:val="0"/>
      <w:divBdr>
        <w:top w:val="none" w:sz="0" w:space="0" w:color="auto"/>
        <w:left w:val="none" w:sz="0" w:space="0" w:color="auto"/>
        <w:bottom w:val="none" w:sz="0" w:space="0" w:color="auto"/>
        <w:right w:val="none" w:sz="0" w:space="0" w:color="auto"/>
      </w:divBdr>
      <w:divsChild>
        <w:div w:id="619385952">
          <w:marLeft w:val="0"/>
          <w:marRight w:val="0"/>
          <w:marTop w:val="0"/>
          <w:marBottom w:val="0"/>
          <w:divBdr>
            <w:top w:val="none" w:sz="0" w:space="0" w:color="auto"/>
            <w:left w:val="none" w:sz="0" w:space="0" w:color="auto"/>
            <w:bottom w:val="none" w:sz="0" w:space="0" w:color="auto"/>
            <w:right w:val="none" w:sz="0" w:space="0" w:color="auto"/>
          </w:divBdr>
          <w:divsChild>
            <w:div w:id="851989701">
              <w:marLeft w:val="0"/>
              <w:marRight w:val="0"/>
              <w:marTop w:val="0"/>
              <w:marBottom w:val="0"/>
              <w:divBdr>
                <w:top w:val="none" w:sz="0" w:space="0" w:color="auto"/>
                <w:left w:val="none" w:sz="0" w:space="0" w:color="auto"/>
                <w:bottom w:val="none" w:sz="0" w:space="0" w:color="auto"/>
                <w:right w:val="none" w:sz="0" w:space="0" w:color="auto"/>
              </w:divBdr>
            </w:div>
            <w:div w:id="1404837371">
              <w:marLeft w:val="0"/>
              <w:marRight w:val="0"/>
              <w:marTop w:val="0"/>
              <w:marBottom w:val="0"/>
              <w:divBdr>
                <w:top w:val="none" w:sz="0" w:space="0" w:color="auto"/>
                <w:left w:val="none" w:sz="0" w:space="0" w:color="auto"/>
                <w:bottom w:val="none" w:sz="0" w:space="0" w:color="auto"/>
                <w:right w:val="none" w:sz="0" w:space="0" w:color="auto"/>
              </w:divBdr>
            </w:div>
            <w:div w:id="1886018822">
              <w:marLeft w:val="0"/>
              <w:marRight w:val="0"/>
              <w:marTop w:val="0"/>
              <w:marBottom w:val="0"/>
              <w:divBdr>
                <w:top w:val="none" w:sz="0" w:space="0" w:color="auto"/>
                <w:left w:val="none" w:sz="0" w:space="0" w:color="auto"/>
                <w:bottom w:val="none" w:sz="0" w:space="0" w:color="auto"/>
                <w:right w:val="none" w:sz="0" w:space="0" w:color="auto"/>
              </w:divBdr>
            </w:div>
            <w:div w:id="2083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3330">
      <w:bodyDiv w:val="1"/>
      <w:marLeft w:val="0"/>
      <w:marRight w:val="0"/>
      <w:marTop w:val="0"/>
      <w:marBottom w:val="0"/>
      <w:divBdr>
        <w:top w:val="none" w:sz="0" w:space="0" w:color="auto"/>
        <w:left w:val="none" w:sz="0" w:space="0" w:color="auto"/>
        <w:bottom w:val="none" w:sz="0" w:space="0" w:color="auto"/>
        <w:right w:val="none" w:sz="0" w:space="0" w:color="auto"/>
      </w:divBdr>
      <w:divsChild>
        <w:div w:id="74018545">
          <w:marLeft w:val="0"/>
          <w:marRight w:val="0"/>
          <w:marTop w:val="168"/>
          <w:marBottom w:val="0"/>
          <w:divBdr>
            <w:top w:val="none" w:sz="0" w:space="0" w:color="auto"/>
            <w:left w:val="none" w:sz="0" w:space="0" w:color="auto"/>
            <w:bottom w:val="none" w:sz="0" w:space="0" w:color="auto"/>
            <w:right w:val="none" w:sz="0" w:space="0" w:color="auto"/>
          </w:divBdr>
        </w:div>
        <w:div w:id="1276446220">
          <w:marLeft w:val="0"/>
          <w:marRight w:val="0"/>
          <w:marTop w:val="168"/>
          <w:marBottom w:val="0"/>
          <w:divBdr>
            <w:top w:val="none" w:sz="0" w:space="0" w:color="auto"/>
            <w:left w:val="none" w:sz="0" w:space="0" w:color="auto"/>
            <w:bottom w:val="none" w:sz="0" w:space="0" w:color="auto"/>
            <w:right w:val="none" w:sz="0" w:space="0" w:color="auto"/>
          </w:divBdr>
        </w:div>
        <w:div w:id="1339968968">
          <w:marLeft w:val="0"/>
          <w:marRight w:val="0"/>
          <w:marTop w:val="168"/>
          <w:marBottom w:val="0"/>
          <w:divBdr>
            <w:top w:val="none" w:sz="0" w:space="0" w:color="auto"/>
            <w:left w:val="none" w:sz="0" w:space="0" w:color="auto"/>
            <w:bottom w:val="none" w:sz="0" w:space="0" w:color="auto"/>
            <w:right w:val="none" w:sz="0" w:space="0" w:color="auto"/>
          </w:divBdr>
        </w:div>
        <w:div w:id="1969511425">
          <w:marLeft w:val="0"/>
          <w:marRight w:val="0"/>
          <w:marTop w:val="168"/>
          <w:marBottom w:val="0"/>
          <w:divBdr>
            <w:top w:val="none" w:sz="0" w:space="0" w:color="auto"/>
            <w:left w:val="none" w:sz="0" w:space="0" w:color="auto"/>
            <w:bottom w:val="none" w:sz="0" w:space="0" w:color="auto"/>
            <w:right w:val="none" w:sz="0" w:space="0" w:color="auto"/>
          </w:divBdr>
        </w:div>
      </w:divsChild>
    </w:div>
    <w:div w:id="877743271">
      <w:bodyDiv w:val="1"/>
      <w:marLeft w:val="0"/>
      <w:marRight w:val="0"/>
      <w:marTop w:val="0"/>
      <w:marBottom w:val="0"/>
      <w:divBdr>
        <w:top w:val="none" w:sz="0" w:space="0" w:color="auto"/>
        <w:left w:val="none" w:sz="0" w:space="0" w:color="auto"/>
        <w:bottom w:val="none" w:sz="0" w:space="0" w:color="auto"/>
        <w:right w:val="none" w:sz="0" w:space="0" w:color="auto"/>
      </w:divBdr>
    </w:div>
    <w:div w:id="910114547">
      <w:bodyDiv w:val="1"/>
      <w:marLeft w:val="0"/>
      <w:marRight w:val="0"/>
      <w:marTop w:val="0"/>
      <w:marBottom w:val="0"/>
      <w:divBdr>
        <w:top w:val="none" w:sz="0" w:space="0" w:color="auto"/>
        <w:left w:val="none" w:sz="0" w:space="0" w:color="auto"/>
        <w:bottom w:val="none" w:sz="0" w:space="0" w:color="auto"/>
        <w:right w:val="none" w:sz="0" w:space="0" w:color="auto"/>
      </w:divBdr>
    </w:div>
    <w:div w:id="919873433">
      <w:bodyDiv w:val="1"/>
      <w:marLeft w:val="0"/>
      <w:marRight w:val="0"/>
      <w:marTop w:val="0"/>
      <w:marBottom w:val="0"/>
      <w:divBdr>
        <w:top w:val="none" w:sz="0" w:space="0" w:color="auto"/>
        <w:left w:val="none" w:sz="0" w:space="0" w:color="auto"/>
        <w:bottom w:val="none" w:sz="0" w:space="0" w:color="auto"/>
        <w:right w:val="none" w:sz="0" w:space="0" w:color="auto"/>
      </w:divBdr>
      <w:divsChild>
        <w:div w:id="246352358">
          <w:marLeft w:val="0"/>
          <w:marRight w:val="0"/>
          <w:marTop w:val="0"/>
          <w:marBottom w:val="0"/>
          <w:divBdr>
            <w:top w:val="none" w:sz="0" w:space="0" w:color="auto"/>
            <w:left w:val="none" w:sz="0" w:space="0" w:color="auto"/>
            <w:bottom w:val="none" w:sz="0" w:space="0" w:color="auto"/>
            <w:right w:val="none" w:sz="0" w:space="0" w:color="auto"/>
          </w:divBdr>
          <w:divsChild>
            <w:div w:id="1332682641">
              <w:marLeft w:val="0"/>
              <w:marRight w:val="0"/>
              <w:marTop w:val="0"/>
              <w:marBottom w:val="0"/>
              <w:divBdr>
                <w:top w:val="none" w:sz="0" w:space="0" w:color="auto"/>
                <w:left w:val="none" w:sz="0" w:space="0" w:color="auto"/>
                <w:bottom w:val="none" w:sz="0" w:space="0" w:color="auto"/>
                <w:right w:val="none" w:sz="0" w:space="0" w:color="auto"/>
              </w:divBdr>
            </w:div>
          </w:divsChild>
        </w:div>
        <w:div w:id="275527194">
          <w:marLeft w:val="0"/>
          <w:marRight w:val="0"/>
          <w:marTop w:val="0"/>
          <w:marBottom w:val="0"/>
          <w:divBdr>
            <w:top w:val="none" w:sz="0" w:space="0" w:color="auto"/>
            <w:left w:val="none" w:sz="0" w:space="0" w:color="auto"/>
            <w:bottom w:val="none" w:sz="0" w:space="0" w:color="auto"/>
            <w:right w:val="none" w:sz="0" w:space="0" w:color="auto"/>
          </w:divBdr>
          <w:divsChild>
            <w:div w:id="13827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8078">
      <w:bodyDiv w:val="1"/>
      <w:marLeft w:val="0"/>
      <w:marRight w:val="0"/>
      <w:marTop w:val="0"/>
      <w:marBottom w:val="0"/>
      <w:divBdr>
        <w:top w:val="none" w:sz="0" w:space="0" w:color="auto"/>
        <w:left w:val="none" w:sz="0" w:space="0" w:color="auto"/>
        <w:bottom w:val="none" w:sz="0" w:space="0" w:color="auto"/>
        <w:right w:val="none" w:sz="0" w:space="0" w:color="auto"/>
      </w:divBdr>
      <w:divsChild>
        <w:div w:id="824274469">
          <w:marLeft w:val="0"/>
          <w:marRight w:val="0"/>
          <w:marTop w:val="0"/>
          <w:marBottom w:val="0"/>
          <w:divBdr>
            <w:top w:val="none" w:sz="0" w:space="0" w:color="auto"/>
            <w:left w:val="none" w:sz="0" w:space="0" w:color="auto"/>
            <w:bottom w:val="none" w:sz="0" w:space="0" w:color="auto"/>
            <w:right w:val="none" w:sz="0" w:space="0" w:color="auto"/>
          </w:divBdr>
        </w:div>
      </w:divsChild>
    </w:div>
    <w:div w:id="950435430">
      <w:bodyDiv w:val="1"/>
      <w:marLeft w:val="0"/>
      <w:marRight w:val="0"/>
      <w:marTop w:val="0"/>
      <w:marBottom w:val="0"/>
      <w:divBdr>
        <w:top w:val="none" w:sz="0" w:space="0" w:color="auto"/>
        <w:left w:val="none" w:sz="0" w:space="0" w:color="auto"/>
        <w:bottom w:val="none" w:sz="0" w:space="0" w:color="auto"/>
        <w:right w:val="none" w:sz="0" w:space="0" w:color="auto"/>
      </w:divBdr>
      <w:divsChild>
        <w:div w:id="1406608364">
          <w:marLeft w:val="0"/>
          <w:marRight w:val="0"/>
          <w:marTop w:val="0"/>
          <w:marBottom w:val="0"/>
          <w:divBdr>
            <w:top w:val="none" w:sz="0" w:space="0" w:color="auto"/>
            <w:left w:val="none" w:sz="0" w:space="0" w:color="auto"/>
            <w:bottom w:val="none" w:sz="0" w:space="0" w:color="auto"/>
            <w:right w:val="none" w:sz="0" w:space="0" w:color="auto"/>
          </w:divBdr>
        </w:div>
      </w:divsChild>
    </w:div>
    <w:div w:id="959604801">
      <w:bodyDiv w:val="1"/>
      <w:marLeft w:val="0"/>
      <w:marRight w:val="0"/>
      <w:marTop w:val="0"/>
      <w:marBottom w:val="0"/>
      <w:divBdr>
        <w:top w:val="none" w:sz="0" w:space="0" w:color="auto"/>
        <w:left w:val="none" w:sz="0" w:space="0" w:color="auto"/>
        <w:bottom w:val="none" w:sz="0" w:space="0" w:color="auto"/>
        <w:right w:val="none" w:sz="0" w:space="0" w:color="auto"/>
      </w:divBdr>
      <w:divsChild>
        <w:div w:id="3479309">
          <w:marLeft w:val="1886"/>
          <w:marRight w:val="0"/>
          <w:marTop w:val="154"/>
          <w:marBottom w:val="0"/>
          <w:divBdr>
            <w:top w:val="none" w:sz="0" w:space="0" w:color="auto"/>
            <w:left w:val="none" w:sz="0" w:space="0" w:color="auto"/>
            <w:bottom w:val="none" w:sz="0" w:space="0" w:color="auto"/>
            <w:right w:val="none" w:sz="0" w:space="0" w:color="auto"/>
          </w:divBdr>
        </w:div>
        <w:div w:id="17048597">
          <w:marLeft w:val="1166"/>
          <w:marRight w:val="0"/>
          <w:marTop w:val="154"/>
          <w:marBottom w:val="0"/>
          <w:divBdr>
            <w:top w:val="none" w:sz="0" w:space="0" w:color="auto"/>
            <w:left w:val="none" w:sz="0" w:space="0" w:color="auto"/>
            <w:bottom w:val="none" w:sz="0" w:space="0" w:color="auto"/>
            <w:right w:val="none" w:sz="0" w:space="0" w:color="auto"/>
          </w:divBdr>
        </w:div>
        <w:div w:id="240796143">
          <w:marLeft w:val="1166"/>
          <w:marRight w:val="0"/>
          <w:marTop w:val="154"/>
          <w:marBottom w:val="0"/>
          <w:divBdr>
            <w:top w:val="none" w:sz="0" w:space="0" w:color="auto"/>
            <w:left w:val="none" w:sz="0" w:space="0" w:color="auto"/>
            <w:bottom w:val="none" w:sz="0" w:space="0" w:color="auto"/>
            <w:right w:val="none" w:sz="0" w:space="0" w:color="auto"/>
          </w:divBdr>
        </w:div>
        <w:div w:id="435252723">
          <w:marLeft w:val="1166"/>
          <w:marRight w:val="0"/>
          <w:marTop w:val="154"/>
          <w:marBottom w:val="0"/>
          <w:divBdr>
            <w:top w:val="none" w:sz="0" w:space="0" w:color="auto"/>
            <w:left w:val="none" w:sz="0" w:space="0" w:color="auto"/>
            <w:bottom w:val="none" w:sz="0" w:space="0" w:color="auto"/>
            <w:right w:val="none" w:sz="0" w:space="0" w:color="auto"/>
          </w:divBdr>
        </w:div>
        <w:div w:id="590505526">
          <w:marLeft w:val="1166"/>
          <w:marRight w:val="0"/>
          <w:marTop w:val="154"/>
          <w:marBottom w:val="0"/>
          <w:divBdr>
            <w:top w:val="none" w:sz="0" w:space="0" w:color="auto"/>
            <w:left w:val="none" w:sz="0" w:space="0" w:color="auto"/>
            <w:bottom w:val="none" w:sz="0" w:space="0" w:color="auto"/>
            <w:right w:val="none" w:sz="0" w:space="0" w:color="auto"/>
          </w:divBdr>
        </w:div>
        <w:div w:id="790320076">
          <w:marLeft w:val="446"/>
          <w:marRight w:val="0"/>
          <w:marTop w:val="154"/>
          <w:marBottom w:val="0"/>
          <w:divBdr>
            <w:top w:val="none" w:sz="0" w:space="0" w:color="auto"/>
            <w:left w:val="none" w:sz="0" w:space="0" w:color="auto"/>
            <w:bottom w:val="none" w:sz="0" w:space="0" w:color="auto"/>
            <w:right w:val="none" w:sz="0" w:space="0" w:color="auto"/>
          </w:divBdr>
        </w:div>
        <w:div w:id="812673148">
          <w:marLeft w:val="1886"/>
          <w:marRight w:val="0"/>
          <w:marTop w:val="154"/>
          <w:marBottom w:val="0"/>
          <w:divBdr>
            <w:top w:val="none" w:sz="0" w:space="0" w:color="auto"/>
            <w:left w:val="none" w:sz="0" w:space="0" w:color="auto"/>
            <w:bottom w:val="none" w:sz="0" w:space="0" w:color="auto"/>
            <w:right w:val="none" w:sz="0" w:space="0" w:color="auto"/>
          </w:divBdr>
        </w:div>
        <w:div w:id="1023169752">
          <w:marLeft w:val="1886"/>
          <w:marRight w:val="0"/>
          <w:marTop w:val="154"/>
          <w:marBottom w:val="0"/>
          <w:divBdr>
            <w:top w:val="none" w:sz="0" w:space="0" w:color="auto"/>
            <w:left w:val="none" w:sz="0" w:space="0" w:color="auto"/>
            <w:bottom w:val="none" w:sz="0" w:space="0" w:color="auto"/>
            <w:right w:val="none" w:sz="0" w:space="0" w:color="auto"/>
          </w:divBdr>
        </w:div>
        <w:div w:id="1189832305">
          <w:marLeft w:val="1886"/>
          <w:marRight w:val="0"/>
          <w:marTop w:val="154"/>
          <w:marBottom w:val="0"/>
          <w:divBdr>
            <w:top w:val="none" w:sz="0" w:space="0" w:color="auto"/>
            <w:left w:val="none" w:sz="0" w:space="0" w:color="auto"/>
            <w:bottom w:val="none" w:sz="0" w:space="0" w:color="auto"/>
            <w:right w:val="none" w:sz="0" w:space="0" w:color="auto"/>
          </w:divBdr>
        </w:div>
        <w:div w:id="1287076511">
          <w:marLeft w:val="1886"/>
          <w:marRight w:val="0"/>
          <w:marTop w:val="154"/>
          <w:marBottom w:val="0"/>
          <w:divBdr>
            <w:top w:val="none" w:sz="0" w:space="0" w:color="auto"/>
            <w:left w:val="none" w:sz="0" w:space="0" w:color="auto"/>
            <w:bottom w:val="none" w:sz="0" w:space="0" w:color="auto"/>
            <w:right w:val="none" w:sz="0" w:space="0" w:color="auto"/>
          </w:divBdr>
        </w:div>
        <w:div w:id="1368945089">
          <w:marLeft w:val="1886"/>
          <w:marRight w:val="0"/>
          <w:marTop w:val="154"/>
          <w:marBottom w:val="0"/>
          <w:divBdr>
            <w:top w:val="none" w:sz="0" w:space="0" w:color="auto"/>
            <w:left w:val="none" w:sz="0" w:space="0" w:color="auto"/>
            <w:bottom w:val="none" w:sz="0" w:space="0" w:color="auto"/>
            <w:right w:val="none" w:sz="0" w:space="0" w:color="auto"/>
          </w:divBdr>
        </w:div>
        <w:div w:id="1406954413">
          <w:marLeft w:val="1886"/>
          <w:marRight w:val="0"/>
          <w:marTop w:val="154"/>
          <w:marBottom w:val="0"/>
          <w:divBdr>
            <w:top w:val="none" w:sz="0" w:space="0" w:color="auto"/>
            <w:left w:val="none" w:sz="0" w:space="0" w:color="auto"/>
            <w:bottom w:val="none" w:sz="0" w:space="0" w:color="auto"/>
            <w:right w:val="none" w:sz="0" w:space="0" w:color="auto"/>
          </w:divBdr>
        </w:div>
        <w:div w:id="1494249780">
          <w:marLeft w:val="1166"/>
          <w:marRight w:val="0"/>
          <w:marTop w:val="154"/>
          <w:marBottom w:val="0"/>
          <w:divBdr>
            <w:top w:val="none" w:sz="0" w:space="0" w:color="auto"/>
            <w:left w:val="none" w:sz="0" w:space="0" w:color="auto"/>
            <w:bottom w:val="none" w:sz="0" w:space="0" w:color="auto"/>
            <w:right w:val="none" w:sz="0" w:space="0" w:color="auto"/>
          </w:divBdr>
        </w:div>
        <w:div w:id="1758407159">
          <w:marLeft w:val="1166"/>
          <w:marRight w:val="0"/>
          <w:marTop w:val="154"/>
          <w:marBottom w:val="0"/>
          <w:divBdr>
            <w:top w:val="none" w:sz="0" w:space="0" w:color="auto"/>
            <w:left w:val="none" w:sz="0" w:space="0" w:color="auto"/>
            <w:bottom w:val="none" w:sz="0" w:space="0" w:color="auto"/>
            <w:right w:val="none" w:sz="0" w:space="0" w:color="auto"/>
          </w:divBdr>
        </w:div>
        <w:div w:id="1810586372">
          <w:marLeft w:val="1886"/>
          <w:marRight w:val="0"/>
          <w:marTop w:val="154"/>
          <w:marBottom w:val="0"/>
          <w:divBdr>
            <w:top w:val="none" w:sz="0" w:space="0" w:color="auto"/>
            <w:left w:val="none" w:sz="0" w:space="0" w:color="auto"/>
            <w:bottom w:val="none" w:sz="0" w:space="0" w:color="auto"/>
            <w:right w:val="none" w:sz="0" w:space="0" w:color="auto"/>
          </w:divBdr>
        </w:div>
        <w:div w:id="2010403900">
          <w:marLeft w:val="1166"/>
          <w:marRight w:val="0"/>
          <w:marTop w:val="154"/>
          <w:marBottom w:val="0"/>
          <w:divBdr>
            <w:top w:val="none" w:sz="0" w:space="0" w:color="auto"/>
            <w:left w:val="none" w:sz="0" w:space="0" w:color="auto"/>
            <w:bottom w:val="none" w:sz="0" w:space="0" w:color="auto"/>
            <w:right w:val="none" w:sz="0" w:space="0" w:color="auto"/>
          </w:divBdr>
        </w:div>
        <w:div w:id="2074769006">
          <w:marLeft w:val="446"/>
          <w:marRight w:val="0"/>
          <w:marTop w:val="154"/>
          <w:marBottom w:val="0"/>
          <w:divBdr>
            <w:top w:val="none" w:sz="0" w:space="0" w:color="auto"/>
            <w:left w:val="none" w:sz="0" w:space="0" w:color="auto"/>
            <w:bottom w:val="none" w:sz="0" w:space="0" w:color="auto"/>
            <w:right w:val="none" w:sz="0" w:space="0" w:color="auto"/>
          </w:divBdr>
        </w:div>
      </w:divsChild>
    </w:div>
    <w:div w:id="960695988">
      <w:bodyDiv w:val="1"/>
      <w:marLeft w:val="0"/>
      <w:marRight w:val="0"/>
      <w:marTop w:val="0"/>
      <w:marBottom w:val="0"/>
      <w:divBdr>
        <w:top w:val="none" w:sz="0" w:space="0" w:color="auto"/>
        <w:left w:val="none" w:sz="0" w:space="0" w:color="auto"/>
        <w:bottom w:val="none" w:sz="0" w:space="0" w:color="auto"/>
        <w:right w:val="none" w:sz="0" w:space="0" w:color="auto"/>
      </w:divBdr>
      <w:divsChild>
        <w:div w:id="1828090826">
          <w:marLeft w:val="0"/>
          <w:marRight w:val="0"/>
          <w:marTop w:val="0"/>
          <w:marBottom w:val="0"/>
          <w:divBdr>
            <w:top w:val="none" w:sz="0" w:space="0" w:color="auto"/>
            <w:left w:val="none" w:sz="0" w:space="0" w:color="auto"/>
            <w:bottom w:val="none" w:sz="0" w:space="0" w:color="auto"/>
            <w:right w:val="none" w:sz="0" w:space="0" w:color="auto"/>
          </w:divBdr>
          <w:divsChild>
            <w:div w:id="81534841">
              <w:marLeft w:val="0"/>
              <w:marRight w:val="0"/>
              <w:marTop w:val="0"/>
              <w:marBottom w:val="0"/>
              <w:divBdr>
                <w:top w:val="none" w:sz="0" w:space="0" w:color="auto"/>
                <w:left w:val="none" w:sz="0" w:space="0" w:color="auto"/>
                <w:bottom w:val="none" w:sz="0" w:space="0" w:color="auto"/>
                <w:right w:val="none" w:sz="0" w:space="0" w:color="auto"/>
              </w:divBdr>
              <w:divsChild>
                <w:div w:id="2024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3452">
      <w:bodyDiv w:val="1"/>
      <w:marLeft w:val="0"/>
      <w:marRight w:val="0"/>
      <w:marTop w:val="0"/>
      <w:marBottom w:val="0"/>
      <w:divBdr>
        <w:top w:val="none" w:sz="0" w:space="0" w:color="auto"/>
        <w:left w:val="none" w:sz="0" w:space="0" w:color="auto"/>
        <w:bottom w:val="none" w:sz="0" w:space="0" w:color="auto"/>
        <w:right w:val="none" w:sz="0" w:space="0" w:color="auto"/>
      </w:divBdr>
      <w:divsChild>
        <w:div w:id="1149976895">
          <w:marLeft w:val="0"/>
          <w:marRight w:val="0"/>
          <w:marTop w:val="0"/>
          <w:marBottom w:val="0"/>
          <w:divBdr>
            <w:top w:val="none" w:sz="0" w:space="0" w:color="auto"/>
            <w:left w:val="none" w:sz="0" w:space="0" w:color="auto"/>
            <w:bottom w:val="none" w:sz="0" w:space="0" w:color="auto"/>
            <w:right w:val="none" w:sz="0" w:space="0" w:color="auto"/>
          </w:divBdr>
          <w:divsChild>
            <w:div w:id="76173860">
              <w:marLeft w:val="0"/>
              <w:marRight w:val="0"/>
              <w:marTop w:val="0"/>
              <w:marBottom w:val="0"/>
              <w:divBdr>
                <w:top w:val="none" w:sz="0" w:space="0" w:color="auto"/>
                <w:left w:val="none" w:sz="0" w:space="0" w:color="auto"/>
                <w:bottom w:val="none" w:sz="0" w:space="0" w:color="auto"/>
                <w:right w:val="none" w:sz="0" w:space="0" w:color="auto"/>
              </w:divBdr>
            </w:div>
            <w:div w:id="376857025">
              <w:marLeft w:val="0"/>
              <w:marRight w:val="0"/>
              <w:marTop w:val="0"/>
              <w:marBottom w:val="0"/>
              <w:divBdr>
                <w:top w:val="none" w:sz="0" w:space="0" w:color="auto"/>
                <w:left w:val="none" w:sz="0" w:space="0" w:color="auto"/>
                <w:bottom w:val="none" w:sz="0" w:space="0" w:color="auto"/>
                <w:right w:val="none" w:sz="0" w:space="0" w:color="auto"/>
              </w:divBdr>
            </w:div>
            <w:div w:id="15513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81">
      <w:bodyDiv w:val="1"/>
      <w:marLeft w:val="0"/>
      <w:marRight w:val="0"/>
      <w:marTop w:val="0"/>
      <w:marBottom w:val="0"/>
      <w:divBdr>
        <w:top w:val="none" w:sz="0" w:space="0" w:color="auto"/>
        <w:left w:val="none" w:sz="0" w:space="0" w:color="auto"/>
        <w:bottom w:val="none" w:sz="0" w:space="0" w:color="auto"/>
        <w:right w:val="none" w:sz="0" w:space="0" w:color="auto"/>
      </w:divBdr>
    </w:div>
    <w:div w:id="1028793409">
      <w:bodyDiv w:val="1"/>
      <w:marLeft w:val="0"/>
      <w:marRight w:val="0"/>
      <w:marTop w:val="0"/>
      <w:marBottom w:val="0"/>
      <w:divBdr>
        <w:top w:val="none" w:sz="0" w:space="0" w:color="auto"/>
        <w:left w:val="none" w:sz="0" w:space="0" w:color="auto"/>
        <w:bottom w:val="none" w:sz="0" w:space="0" w:color="auto"/>
        <w:right w:val="none" w:sz="0" w:space="0" w:color="auto"/>
      </w:divBdr>
      <w:divsChild>
        <w:div w:id="2120173501">
          <w:marLeft w:val="0"/>
          <w:marRight w:val="0"/>
          <w:marTop w:val="0"/>
          <w:marBottom w:val="0"/>
          <w:divBdr>
            <w:top w:val="none" w:sz="0" w:space="0" w:color="auto"/>
            <w:left w:val="none" w:sz="0" w:space="0" w:color="auto"/>
            <w:bottom w:val="none" w:sz="0" w:space="0" w:color="auto"/>
            <w:right w:val="none" w:sz="0" w:space="0" w:color="auto"/>
          </w:divBdr>
          <w:divsChild>
            <w:div w:id="3072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0352">
      <w:bodyDiv w:val="1"/>
      <w:marLeft w:val="0"/>
      <w:marRight w:val="0"/>
      <w:marTop w:val="0"/>
      <w:marBottom w:val="0"/>
      <w:divBdr>
        <w:top w:val="none" w:sz="0" w:space="0" w:color="auto"/>
        <w:left w:val="none" w:sz="0" w:space="0" w:color="auto"/>
        <w:bottom w:val="none" w:sz="0" w:space="0" w:color="auto"/>
        <w:right w:val="none" w:sz="0" w:space="0" w:color="auto"/>
      </w:divBdr>
    </w:div>
    <w:div w:id="1033993838">
      <w:bodyDiv w:val="1"/>
      <w:marLeft w:val="0"/>
      <w:marRight w:val="0"/>
      <w:marTop w:val="0"/>
      <w:marBottom w:val="0"/>
      <w:divBdr>
        <w:top w:val="none" w:sz="0" w:space="0" w:color="auto"/>
        <w:left w:val="none" w:sz="0" w:space="0" w:color="auto"/>
        <w:bottom w:val="none" w:sz="0" w:space="0" w:color="auto"/>
        <w:right w:val="none" w:sz="0" w:space="0" w:color="auto"/>
      </w:divBdr>
    </w:div>
    <w:div w:id="1034188525">
      <w:bodyDiv w:val="1"/>
      <w:marLeft w:val="0"/>
      <w:marRight w:val="0"/>
      <w:marTop w:val="0"/>
      <w:marBottom w:val="0"/>
      <w:divBdr>
        <w:top w:val="none" w:sz="0" w:space="0" w:color="auto"/>
        <w:left w:val="none" w:sz="0" w:space="0" w:color="auto"/>
        <w:bottom w:val="none" w:sz="0" w:space="0" w:color="auto"/>
        <w:right w:val="none" w:sz="0" w:space="0" w:color="auto"/>
      </w:divBdr>
    </w:div>
    <w:div w:id="1043411235">
      <w:bodyDiv w:val="1"/>
      <w:marLeft w:val="0"/>
      <w:marRight w:val="0"/>
      <w:marTop w:val="0"/>
      <w:marBottom w:val="0"/>
      <w:divBdr>
        <w:top w:val="none" w:sz="0" w:space="0" w:color="auto"/>
        <w:left w:val="none" w:sz="0" w:space="0" w:color="auto"/>
        <w:bottom w:val="none" w:sz="0" w:space="0" w:color="auto"/>
        <w:right w:val="none" w:sz="0" w:space="0" w:color="auto"/>
      </w:divBdr>
      <w:divsChild>
        <w:div w:id="247085722">
          <w:marLeft w:val="0"/>
          <w:marRight w:val="0"/>
          <w:marTop w:val="0"/>
          <w:marBottom w:val="0"/>
          <w:divBdr>
            <w:top w:val="none" w:sz="0" w:space="0" w:color="auto"/>
            <w:left w:val="none" w:sz="0" w:space="0" w:color="auto"/>
            <w:bottom w:val="none" w:sz="0" w:space="0" w:color="auto"/>
            <w:right w:val="none" w:sz="0" w:space="0" w:color="auto"/>
          </w:divBdr>
          <w:divsChild>
            <w:div w:id="1146553713">
              <w:marLeft w:val="0"/>
              <w:marRight w:val="0"/>
              <w:marTop w:val="0"/>
              <w:marBottom w:val="0"/>
              <w:divBdr>
                <w:top w:val="none" w:sz="0" w:space="0" w:color="auto"/>
                <w:left w:val="none" w:sz="0" w:space="0" w:color="auto"/>
                <w:bottom w:val="none" w:sz="0" w:space="0" w:color="auto"/>
                <w:right w:val="none" w:sz="0" w:space="0" w:color="auto"/>
              </w:divBdr>
            </w:div>
            <w:div w:id="13418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2990">
      <w:bodyDiv w:val="1"/>
      <w:marLeft w:val="0"/>
      <w:marRight w:val="0"/>
      <w:marTop w:val="0"/>
      <w:marBottom w:val="0"/>
      <w:divBdr>
        <w:top w:val="none" w:sz="0" w:space="0" w:color="auto"/>
        <w:left w:val="none" w:sz="0" w:space="0" w:color="auto"/>
        <w:bottom w:val="none" w:sz="0" w:space="0" w:color="auto"/>
        <w:right w:val="none" w:sz="0" w:space="0" w:color="auto"/>
      </w:divBdr>
      <w:divsChild>
        <w:div w:id="257446205">
          <w:marLeft w:val="0"/>
          <w:marRight w:val="0"/>
          <w:marTop w:val="0"/>
          <w:marBottom w:val="0"/>
          <w:divBdr>
            <w:top w:val="none" w:sz="0" w:space="0" w:color="auto"/>
            <w:left w:val="none" w:sz="0" w:space="0" w:color="auto"/>
            <w:bottom w:val="none" w:sz="0" w:space="0" w:color="auto"/>
            <w:right w:val="none" w:sz="0" w:space="0" w:color="auto"/>
          </w:divBdr>
          <w:divsChild>
            <w:div w:id="305161480">
              <w:marLeft w:val="0"/>
              <w:marRight w:val="0"/>
              <w:marTop w:val="0"/>
              <w:marBottom w:val="0"/>
              <w:divBdr>
                <w:top w:val="none" w:sz="0" w:space="0" w:color="auto"/>
                <w:left w:val="none" w:sz="0" w:space="0" w:color="auto"/>
                <w:bottom w:val="none" w:sz="0" w:space="0" w:color="auto"/>
                <w:right w:val="none" w:sz="0" w:space="0" w:color="auto"/>
              </w:divBdr>
            </w:div>
            <w:div w:id="486673856">
              <w:marLeft w:val="0"/>
              <w:marRight w:val="0"/>
              <w:marTop w:val="0"/>
              <w:marBottom w:val="0"/>
              <w:divBdr>
                <w:top w:val="none" w:sz="0" w:space="0" w:color="auto"/>
                <w:left w:val="none" w:sz="0" w:space="0" w:color="auto"/>
                <w:bottom w:val="none" w:sz="0" w:space="0" w:color="auto"/>
                <w:right w:val="none" w:sz="0" w:space="0" w:color="auto"/>
              </w:divBdr>
            </w:div>
            <w:div w:id="622880510">
              <w:marLeft w:val="0"/>
              <w:marRight w:val="0"/>
              <w:marTop w:val="0"/>
              <w:marBottom w:val="0"/>
              <w:divBdr>
                <w:top w:val="none" w:sz="0" w:space="0" w:color="auto"/>
                <w:left w:val="none" w:sz="0" w:space="0" w:color="auto"/>
                <w:bottom w:val="none" w:sz="0" w:space="0" w:color="auto"/>
                <w:right w:val="none" w:sz="0" w:space="0" w:color="auto"/>
              </w:divBdr>
            </w:div>
            <w:div w:id="1025907908">
              <w:marLeft w:val="0"/>
              <w:marRight w:val="0"/>
              <w:marTop w:val="0"/>
              <w:marBottom w:val="0"/>
              <w:divBdr>
                <w:top w:val="none" w:sz="0" w:space="0" w:color="auto"/>
                <w:left w:val="none" w:sz="0" w:space="0" w:color="auto"/>
                <w:bottom w:val="none" w:sz="0" w:space="0" w:color="auto"/>
                <w:right w:val="none" w:sz="0" w:space="0" w:color="auto"/>
              </w:divBdr>
            </w:div>
            <w:div w:id="1113861202">
              <w:marLeft w:val="0"/>
              <w:marRight w:val="0"/>
              <w:marTop w:val="0"/>
              <w:marBottom w:val="0"/>
              <w:divBdr>
                <w:top w:val="none" w:sz="0" w:space="0" w:color="auto"/>
                <w:left w:val="none" w:sz="0" w:space="0" w:color="auto"/>
                <w:bottom w:val="none" w:sz="0" w:space="0" w:color="auto"/>
                <w:right w:val="none" w:sz="0" w:space="0" w:color="auto"/>
              </w:divBdr>
            </w:div>
            <w:div w:id="13773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3092">
      <w:bodyDiv w:val="1"/>
      <w:marLeft w:val="0"/>
      <w:marRight w:val="0"/>
      <w:marTop w:val="0"/>
      <w:marBottom w:val="0"/>
      <w:divBdr>
        <w:top w:val="none" w:sz="0" w:space="0" w:color="auto"/>
        <w:left w:val="none" w:sz="0" w:space="0" w:color="auto"/>
        <w:bottom w:val="none" w:sz="0" w:space="0" w:color="auto"/>
        <w:right w:val="none" w:sz="0" w:space="0" w:color="auto"/>
      </w:divBdr>
    </w:div>
    <w:div w:id="1064064805">
      <w:bodyDiv w:val="1"/>
      <w:marLeft w:val="0"/>
      <w:marRight w:val="0"/>
      <w:marTop w:val="0"/>
      <w:marBottom w:val="0"/>
      <w:divBdr>
        <w:top w:val="none" w:sz="0" w:space="0" w:color="auto"/>
        <w:left w:val="none" w:sz="0" w:space="0" w:color="auto"/>
        <w:bottom w:val="none" w:sz="0" w:space="0" w:color="auto"/>
        <w:right w:val="none" w:sz="0" w:space="0" w:color="auto"/>
      </w:divBdr>
    </w:div>
    <w:div w:id="1065492455">
      <w:bodyDiv w:val="1"/>
      <w:marLeft w:val="0"/>
      <w:marRight w:val="0"/>
      <w:marTop w:val="0"/>
      <w:marBottom w:val="0"/>
      <w:divBdr>
        <w:top w:val="none" w:sz="0" w:space="0" w:color="auto"/>
        <w:left w:val="none" w:sz="0" w:space="0" w:color="auto"/>
        <w:bottom w:val="none" w:sz="0" w:space="0" w:color="auto"/>
        <w:right w:val="none" w:sz="0" w:space="0" w:color="auto"/>
      </w:divBdr>
      <w:divsChild>
        <w:div w:id="1703241066">
          <w:marLeft w:val="0"/>
          <w:marRight w:val="0"/>
          <w:marTop w:val="168"/>
          <w:marBottom w:val="0"/>
          <w:divBdr>
            <w:top w:val="none" w:sz="0" w:space="0" w:color="auto"/>
            <w:left w:val="none" w:sz="0" w:space="0" w:color="auto"/>
            <w:bottom w:val="none" w:sz="0" w:space="0" w:color="auto"/>
            <w:right w:val="none" w:sz="0" w:space="0" w:color="auto"/>
          </w:divBdr>
        </w:div>
        <w:div w:id="1825467643">
          <w:marLeft w:val="0"/>
          <w:marRight w:val="0"/>
          <w:marTop w:val="168"/>
          <w:marBottom w:val="0"/>
          <w:divBdr>
            <w:top w:val="none" w:sz="0" w:space="0" w:color="auto"/>
            <w:left w:val="none" w:sz="0" w:space="0" w:color="auto"/>
            <w:bottom w:val="none" w:sz="0" w:space="0" w:color="auto"/>
            <w:right w:val="none" w:sz="0" w:space="0" w:color="auto"/>
          </w:divBdr>
        </w:div>
        <w:div w:id="1991445114">
          <w:marLeft w:val="0"/>
          <w:marRight w:val="0"/>
          <w:marTop w:val="168"/>
          <w:marBottom w:val="0"/>
          <w:divBdr>
            <w:top w:val="none" w:sz="0" w:space="0" w:color="auto"/>
            <w:left w:val="none" w:sz="0" w:space="0" w:color="auto"/>
            <w:bottom w:val="none" w:sz="0" w:space="0" w:color="auto"/>
            <w:right w:val="none" w:sz="0" w:space="0" w:color="auto"/>
          </w:divBdr>
        </w:div>
        <w:div w:id="2019036624">
          <w:marLeft w:val="0"/>
          <w:marRight w:val="0"/>
          <w:marTop w:val="168"/>
          <w:marBottom w:val="0"/>
          <w:divBdr>
            <w:top w:val="none" w:sz="0" w:space="0" w:color="auto"/>
            <w:left w:val="none" w:sz="0" w:space="0" w:color="auto"/>
            <w:bottom w:val="none" w:sz="0" w:space="0" w:color="auto"/>
            <w:right w:val="none" w:sz="0" w:space="0" w:color="auto"/>
          </w:divBdr>
        </w:div>
        <w:div w:id="2102800791">
          <w:marLeft w:val="0"/>
          <w:marRight w:val="0"/>
          <w:marTop w:val="168"/>
          <w:marBottom w:val="0"/>
          <w:divBdr>
            <w:top w:val="none" w:sz="0" w:space="0" w:color="auto"/>
            <w:left w:val="none" w:sz="0" w:space="0" w:color="auto"/>
            <w:bottom w:val="none" w:sz="0" w:space="0" w:color="auto"/>
            <w:right w:val="none" w:sz="0" w:space="0" w:color="auto"/>
          </w:divBdr>
        </w:div>
      </w:divsChild>
    </w:div>
    <w:div w:id="1067342998">
      <w:bodyDiv w:val="1"/>
      <w:marLeft w:val="0"/>
      <w:marRight w:val="0"/>
      <w:marTop w:val="0"/>
      <w:marBottom w:val="0"/>
      <w:divBdr>
        <w:top w:val="none" w:sz="0" w:space="0" w:color="auto"/>
        <w:left w:val="none" w:sz="0" w:space="0" w:color="auto"/>
        <w:bottom w:val="none" w:sz="0" w:space="0" w:color="auto"/>
        <w:right w:val="none" w:sz="0" w:space="0" w:color="auto"/>
      </w:divBdr>
      <w:divsChild>
        <w:div w:id="463349904">
          <w:marLeft w:val="0"/>
          <w:marRight w:val="0"/>
          <w:marTop w:val="0"/>
          <w:marBottom w:val="0"/>
          <w:divBdr>
            <w:top w:val="none" w:sz="0" w:space="0" w:color="auto"/>
            <w:left w:val="none" w:sz="0" w:space="0" w:color="auto"/>
            <w:bottom w:val="none" w:sz="0" w:space="0" w:color="auto"/>
            <w:right w:val="none" w:sz="0" w:space="0" w:color="auto"/>
          </w:divBdr>
          <w:divsChild>
            <w:div w:id="174147981">
              <w:marLeft w:val="0"/>
              <w:marRight w:val="0"/>
              <w:marTop w:val="0"/>
              <w:marBottom w:val="0"/>
              <w:divBdr>
                <w:top w:val="none" w:sz="0" w:space="0" w:color="auto"/>
                <w:left w:val="none" w:sz="0" w:space="0" w:color="auto"/>
                <w:bottom w:val="none" w:sz="0" w:space="0" w:color="auto"/>
                <w:right w:val="none" w:sz="0" w:space="0" w:color="auto"/>
              </w:divBdr>
            </w:div>
            <w:div w:id="828401557">
              <w:marLeft w:val="0"/>
              <w:marRight w:val="0"/>
              <w:marTop w:val="0"/>
              <w:marBottom w:val="0"/>
              <w:divBdr>
                <w:top w:val="none" w:sz="0" w:space="0" w:color="auto"/>
                <w:left w:val="none" w:sz="0" w:space="0" w:color="auto"/>
                <w:bottom w:val="none" w:sz="0" w:space="0" w:color="auto"/>
                <w:right w:val="none" w:sz="0" w:space="0" w:color="auto"/>
              </w:divBdr>
            </w:div>
            <w:div w:id="1346326214">
              <w:marLeft w:val="0"/>
              <w:marRight w:val="0"/>
              <w:marTop w:val="0"/>
              <w:marBottom w:val="0"/>
              <w:divBdr>
                <w:top w:val="none" w:sz="0" w:space="0" w:color="auto"/>
                <w:left w:val="none" w:sz="0" w:space="0" w:color="auto"/>
                <w:bottom w:val="none" w:sz="0" w:space="0" w:color="auto"/>
                <w:right w:val="none" w:sz="0" w:space="0" w:color="auto"/>
              </w:divBdr>
            </w:div>
            <w:div w:id="1432165840">
              <w:marLeft w:val="0"/>
              <w:marRight w:val="0"/>
              <w:marTop w:val="0"/>
              <w:marBottom w:val="0"/>
              <w:divBdr>
                <w:top w:val="none" w:sz="0" w:space="0" w:color="auto"/>
                <w:left w:val="none" w:sz="0" w:space="0" w:color="auto"/>
                <w:bottom w:val="none" w:sz="0" w:space="0" w:color="auto"/>
                <w:right w:val="none" w:sz="0" w:space="0" w:color="auto"/>
              </w:divBdr>
            </w:div>
            <w:div w:id="1716854982">
              <w:marLeft w:val="0"/>
              <w:marRight w:val="0"/>
              <w:marTop w:val="0"/>
              <w:marBottom w:val="0"/>
              <w:divBdr>
                <w:top w:val="none" w:sz="0" w:space="0" w:color="auto"/>
                <w:left w:val="none" w:sz="0" w:space="0" w:color="auto"/>
                <w:bottom w:val="none" w:sz="0" w:space="0" w:color="auto"/>
                <w:right w:val="none" w:sz="0" w:space="0" w:color="auto"/>
              </w:divBdr>
            </w:div>
            <w:div w:id="18158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429">
      <w:bodyDiv w:val="1"/>
      <w:marLeft w:val="0"/>
      <w:marRight w:val="0"/>
      <w:marTop w:val="0"/>
      <w:marBottom w:val="0"/>
      <w:divBdr>
        <w:top w:val="none" w:sz="0" w:space="0" w:color="auto"/>
        <w:left w:val="none" w:sz="0" w:space="0" w:color="auto"/>
        <w:bottom w:val="none" w:sz="0" w:space="0" w:color="auto"/>
        <w:right w:val="none" w:sz="0" w:space="0" w:color="auto"/>
      </w:divBdr>
      <w:divsChild>
        <w:div w:id="366760143">
          <w:marLeft w:val="0"/>
          <w:marRight w:val="0"/>
          <w:marTop w:val="0"/>
          <w:marBottom w:val="0"/>
          <w:divBdr>
            <w:top w:val="none" w:sz="0" w:space="0" w:color="auto"/>
            <w:left w:val="none" w:sz="0" w:space="0" w:color="auto"/>
            <w:bottom w:val="none" w:sz="0" w:space="0" w:color="auto"/>
            <w:right w:val="none" w:sz="0" w:space="0" w:color="auto"/>
          </w:divBdr>
        </w:div>
      </w:divsChild>
    </w:div>
    <w:div w:id="1102410995">
      <w:bodyDiv w:val="1"/>
      <w:marLeft w:val="0"/>
      <w:marRight w:val="0"/>
      <w:marTop w:val="0"/>
      <w:marBottom w:val="0"/>
      <w:divBdr>
        <w:top w:val="none" w:sz="0" w:space="0" w:color="auto"/>
        <w:left w:val="none" w:sz="0" w:space="0" w:color="auto"/>
        <w:bottom w:val="none" w:sz="0" w:space="0" w:color="auto"/>
        <w:right w:val="none" w:sz="0" w:space="0" w:color="auto"/>
      </w:divBdr>
      <w:divsChild>
        <w:div w:id="1150439444">
          <w:marLeft w:val="0"/>
          <w:marRight w:val="0"/>
          <w:marTop w:val="0"/>
          <w:marBottom w:val="0"/>
          <w:divBdr>
            <w:top w:val="none" w:sz="0" w:space="0" w:color="auto"/>
            <w:left w:val="none" w:sz="0" w:space="0" w:color="auto"/>
            <w:bottom w:val="none" w:sz="0" w:space="0" w:color="auto"/>
            <w:right w:val="none" w:sz="0" w:space="0" w:color="auto"/>
          </w:divBdr>
          <w:divsChild>
            <w:div w:id="586382772">
              <w:marLeft w:val="0"/>
              <w:marRight w:val="0"/>
              <w:marTop w:val="0"/>
              <w:marBottom w:val="0"/>
              <w:divBdr>
                <w:top w:val="none" w:sz="0" w:space="0" w:color="auto"/>
                <w:left w:val="none" w:sz="0" w:space="0" w:color="auto"/>
                <w:bottom w:val="none" w:sz="0" w:space="0" w:color="auto"/>
                <w:right w:val="none" w:sz="0" w:space="0" w:color="auto"/>
              </w:divBdr>
            </w:div>
            <w:div w:id="1447502115">
              <w:marLeft w:val="0"/>
              <w:marRight w:val="0"/>
              <w:marTop w:val="0"/>
              <w:marBottom w:val="0"/>
              <w:divBdr>
                <w:top w:val="none" w:sz="0" w:space="0" w:color="auto"/>
                <w:left w:val="none" w:sz="0" w:space="0" w:color="auto"/>
                <w:bottom w:val="none" w:sz="0" w:space="0" w:color="auto"/>
                <w:right w:val="none" w:sz="0" w:space="0" w:color="auto"/>
              </w:divBdr>
            </w:div>
            <w:div w:id="20938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339">
      <w:bodyDiv w:val="1"/>
      <w:marLeft w:val="0"/>
      <w:marRight w:val="0"/>
      <w:marTop w:val="0"/>
      <w:marBottom w:val="0"/>
      <w:divBdr>
        <w:top w:val="none" w:sz="0" w:space="0" w:color="auto"/>
        <w:left w:val="none" w:sz="0" w:space="0" w:color="auto"/>
        <w:bottom w:val="none" w:sz="0" w:space="0" w:color="auto"/>
        <w:right w:val="none" w:sz="0" w:space="0" w:color="auto"/>
      </w:divBdr>
      <w:divsChild>
        <w:div w:id="1893614795">
          <w:marLeft w:val="0"/>
          <w:marRight w:val="0"/>
          <w:marTop w:val="0"/>
          <w:marBottom w:val="0"/>
          <w:divBdr>
            <w:top w:val="none" w:sz="0" w:space="0" w:color="auto"/>
            <w:left w:val="none" w:sz="0" w:space="0" w:color="auto"/>
            <w:bottom w:val="none" w:sz="0" w:space="0" w:color="auto"/>
            <w:right w:val="none" w:sz="0" w:space="0" w:color="auto"/>
          </w:divBdr>
          <w:divsChild>
            <w:div w:id="19123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0742">
      <w:bodyDiv w:val="1"/>
      <w:marLeft w:val="0"/>
      <w:marRight w:val="0"/>
      <w:marTop w:val="0"/>
      <w:marBottom w:val="0"/>
      <w:divBdr>
        <w:top w:val="none" w:sz="0" w:space="0" w:color="auto"/>
        <w:left w:val="none" w:sz="0" w:space="0" w:color="auto"/>
        <w:bottom w:val="none" w:sz="0" w:space="0" w:color="auto"/>
        <w:right w:val="none" w:sz="0" w:space="0" w:color="auto"/>
      </w:divBdr>
      <w:divsChild>
        <w:div w:id="116025563">
          <w:marLeft w:val="0"/>
          <w:marRight w:val="0"/>
          <w:marTop w:val="0"/>
          <w:marBottom w:val="0"/>
          <w:divBdr>
            <w:top w:val="none" w:sz="0" w:space="0" w:color="auto"/>
            <w:left w:val="none" w:sz="0" w:space="0" w:color="auto"/>
            <w:bottom w:val="none" w:sz="0" w:space="0" w:color="auto"/>
            <w:right w:val="none" w:sz="0" w:space="0" w:color="auto"/>
          </w:divBdr>
        </w:div>
      </w:divsChild>
    </w:div>
    <w:div w:id="1130905649">
      <w:bodyDiv w:val="1"/>
      <w:marLeft w:val="0"/>
      <w:marRight w:val="0"/>
      <w:marTop w:val="0"/>
      <w:marBottom w:val="0"/>
      <w:divBdr>
        <w:top w:val="none" w:sz="0" w:space="0" w:color="auto"/>
        <w:left w:val="none" w:sz="0" w:space="0" w:color="auto"/>
        <w:bottom w:val="none" w:sz="0" w:space="0" w:color="auto"/>
        <w:right w:val="none" w:sz="0" w:space="0" w:color="auto"/>
      </w:divBdr>
      <w:divsChild>
        <w:div w:id="1223324902">
          <w:marLeft w:val="0"/>
          <w:marRight w:val="0"/>
          <w:marTop w:val="0"/>
          <w:marBottom w:val="0"/>
          <w:divBdr>
            <w:top w:val="none" w:sz="0" w:space="0" w:color="auto"/>
            <w:left w:val="none" w:sz="0" w:space="0" w:color="auto"/>
            <w:bottom w:val="none" w:sz="0" w:space="0" w:color="auto"/>
            <w:right w:val="none" w:sz="0" w:space="0" w:color="auto"/>
          </w:divBdr>
          <w:divsChild>
            <w:div w:id="1078788779">
              <w:marLeft w:val="0"/>
              <w:marRight w:val="0"/>
              <w:marTop w:val="0"/>
              <w:marBottom w:val="0"/>
              <w:divBdr>
                <w:top w:val="none" w:sz="0" w:space="0" w:color="auto"/>
                <w:left w:val="none" w:sz="0" w:space="0" w:color="auto"/>
                <w:bottom w:val="none" w:sz="0" w:space="0" w:color="auto"/>
                <w:right w:val="none" w:sz="0" w:space="0" w:color="auto"/>
              </w:divBdr>
            </w:div>
            <w:div w:id="1488089057">
              <w:marLeft w:val="0"/>
              <w:marRight w:val="0"/>
              <w:marTop w:val="0"/>
              <w:marBottom w:val="0"/>
              <w:divBdr>
                <w:top w:val="none" w:sz="0" w:space="0" w:color="auto"/>
                <w:left w:val="none" w:sz="0" w:space="0" w:color="auto"/>
                <w:bottom w:val="none" w:sz="0" w:space="0" w:color="auto"/>
                <w:right w:val="none" w:sz="0" w:space="0" w:color="auto"/>
              </w:divBdr>
            </w:div>
            <w:div w:id="1616518271">
              <w:marLeft w:val="0"/>
              <w:marRight w:val="0"/>
              <w:marTop w:val="0"/>
              <w:marBottom w:val="0"/>
              <w:divBdr>
                <w:top w:val="none" w:sz="0" w:space="0" w:color="auto"/>
                <w:left w:val="none" w:sz="0" w:space="0" w:color="auto"/>
                <w:bottom w:val="none" w:sz="0" w:space="0" w:color="auto"/>
                <w:right w:val="none" w:sz="0" w:space="0" w:color="auto"/>
              </w:divBdr>
            </w:div>
            <w:div w:id="1754620991">
              <w:marLeft w:val="0"/>
              <w:marRight w:val="0"/>
              <w:marTop w:val="0"/>
              <w:marBottom w:val="0"/>
              <w:divBdr>
                <w:top w:val="none" w:sz="0" w:space="0" w:color="auto"/>
                <w:left w:val="none" w:sz="0" w:space="0" w:color="auto"/>
                <w:bottom w:val="none" w:sz="0" w:space="0" w:color="auto"/>
                <w:right w:val="none" w:sz="0" w:space="0" w:color="auto"/>
              </w:divBdr>
            </w:div>
            <w:div w:id="19330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8777">
      <w:bodyDiv w:val="1"/>
      <w:marLeft w:val="0"/>
      <w:marRight w:val="0"/>
      <w:marTop w:val="0"/>
      <w:marBottom w:val="0"/>
      <w:divBdr>
        <w:top w:val="none" w:sz="0" w:space="0" w:color="auto"/>
        <w:left w:val="none" w:sz="0" w:space="0" w:color="auto"/>
        <w:bottom w:val="none" w:sz="0" w:space="0" w:color="auto"/>
        <w:right w:val="none" w:sz="0" w:space="0" w:color="auto"/>
      </w:divBdr>
      <w:divsChild>
        <w:div w:id="2036346681">
          <w:marLeft w:val="418"/>
          <w:marRight w:val="0"/>
          <w:marTop w:val="77"/>
          <w:marBottom w:val="0"/>
          <w:divBdr>
            <w:top w:val="none" w:sz="0" w:space="0" w:color="auto"/>
            <w:left w:val="none" w:sz="0" w:space="0" w:color="auto"/>
            <w:bottom w:val="none" w:sz="0" w:space="0" w:color="auto"/>
            <w:right w:val="none" w:sz="0" w:space="0" w:color="auto"/>
          </w:divBdr>
        </w:div>
      </w:divsChild>
    </w:div>
    <w:div w:id="1157383809">
      <w:bodyDiv w:val="1"/>
      <w:marLeft w:val="0"/>
      <w:marRight w:val="0"/>
      <w:marTop w:val="0"/>
      <w:marBottom w:val="0"/>
      <w:divBdr>
        <w:top w:val="none" w:sz="0" w:space="0" w:color="auto"/>
        <w:left w:val="none" w:sz="0" w:space="0" w:color="auto"/>
        <w:bottom w:val="none" w:sz="0" w:space="0" w:color="auto"/>
        <w:right w:val="none" w:sz="0" w:space="0" w:color="auto"/>
      </w:divBdr>
    </w:div>
    <w:div w:id="1182352227">
      <w:bodyDiv w:val="1"/>
      <w:marLeft w:val="0"/>
      <w:marRight w:val="0"/>
      <w:marTop w:val="0"/>
      <w:marBottom w:val="0"/>
      <w:divBdr>
        <w:top w:val="none" w:sz="0" w:space="0" w:color="auto"/>
        <w:left w:val="none" w:sz="0" w:space="0" w:color="auto"/>
        <w:bottom w:val="none" w:sz="0" w:space="0" w:color="auto"/>
        <w:right w:val="none" w:sz="0" w:space="0" w:color="auto"/>
      </w:divBdr>
      <w:divsChild>
        <w:div w:id="336925266">
          <w:marLeft w:val="2866"/>
          <w:marRight w:val="0"/>
          <w:marTop w:val="58"/>
          <w:marBottom w:val="58"/>
          <w:divBdr>
            <w:top w:val="none" w:sz="0" w:space="0" w:color="auto"/>
            <w:left w:val="none" w:sz="0" w:space="0" w:color="auto"/>
            <w:bottom w:val="none" w:sz="0" w:space="0" w:color="auto"/>
            <w:right w:val="none" w:sz="0" w:space="0" w:color="auto"/>
          </w:divBdr>
        </w:div>
        <w:div w:id="535389233">
          <w:marLeft w:val="2146"/>
          <w:marRight w:val="0"/>
          <w:marTop w:val="58"/>
          <w:marBottom w:val="58"/>
          <w:divBdr>
            <w:top w:val="none" w:sz="0" w:space="0" w:color="auto"/>
            <w:left w:val="none" w:sz="0" w:space="0" w:color="auto"/>
            <w:bottom w:val="none" w:sz="0" w:space="0" w:color="auto"/>
            <w:right w:val="none" w:sz="0" w:space="0" w:color="auto"/>
          </w:divBdr>
        </w:div>
        <w:div w:id="974603899">
          <w:marLeft w:val="2146"/>
          <w:marRight w:val="0"/>
          <w:marTop w:val="58"/>
          <w:marBottom w:val="58"/>
          <w:divBdr>
            <w:top w:val="none" w:sz="0" w:space="0" w:color="auto"/>
            <w:left w:val="none" w:sz="0" w:space="0" w:color="auto"/>
            <w:bottom w:val="none" w:sz="0" w:space="0" w:color="auto"/>
            <w:right w:val="none" w:sz="0" w:space="0" w:color="auto"/>
          </w:divBdr>
        </w:div>
        <w:div w:id="1058629291">
          <w:marLeft w:val="1426"/>
          <w:marRight w:val="0"/>
          <w:marTop w:val="67"/>
          <w:marBottom w:val="67"/>
          <w:divBdr>
            <w:top w:val="none" w:sz="0" w:space="0" w:color="auto"/>
            <w:left w:val="none" w:sz="0" w:space="0" w:color="auto"/>
            <w:bottom w:val="none" w:sz="0" w:space="0" w:color="auto"/>
            <w:right w:val="none" w:sz="0" w:space="0" w:color="auto"/>
          </w:divBdr>
        </w:div>
        <w:div w:id="1258094997">
          <w:marLeft w:val="1426"/>
          <w:marRight w:val="0"/>
          <w:marTop w:val="67"/>
          <w:marBottom w:val="67"/>
          <w:divBdr>
            <w:top w:val="none" w:sz="0" w:space="0" w:color="auto"/>
            <w:left w:val="none" w:sz="0" w:space="0" w:color="auto"/>
            <w:bottom w:val="none" w:sz="0" w:space="0" w:color="auto"/>
            <w:right w:val="none" w:sz="0" w:space="0" w:color="auto"/>
          </w:divBdr>
        </w:div>
        <w:div w:id="1415590106">
          <w:marLeft w:val="2146"/>
          <w:marRight w:val="0"/>
          <w:marTop w:val="58"/>
          <w:marBottom w:val="58"/>
          <w:divBdr>
            <w:top w:val="none" w:sz="0" w:space="0" w:color="auto"/>
            <w:left w:val="none" w:sz="0" w:space="0" w:color="auto"/>
            <w:bottom w:val="none" w:sz="0" w:space="0" w:color="auto"/>
            <w:right w:val="none" w:sz="0" w:space="0" w:color="auto"/>
          </w:divBdr>
        </w:div>
        <w:div w:id="1508598039">
          <w:marLeft w:val="1426"/>
          <w:marRight w:val="0"/>
          <w:marTop w:val="67"/>
          <w:marBottom w:val="67"/>
          <w:divBdr>
            <w:top w:val="none" w:sz="0" w:space="0" w:color="auto"/>
            <w:left w:val="none" w:sz="0" w:space="0" w:color="auto"/>
            <w:bottom w:val="none" w:sz="0" w:space="0" w:color="auto"/>
            <w:right w:val="none" w:sz="0" w:space="0" w:color="auto"/>
          </w:divBdr>
        </w:div>
        <w:div w:id="1558202151">
          <w:marLeft w:val="1426"/>
          <w:marRight w:val="0"/>
          <w:marTop w:val="67"/>
          <w:marBottom w:val="67"/>
          <w:divBdr>
            <w:top w:val="none" w:sz="0" w:space="0" w:color="auto"/>
            <w:left w:val="none" w:sz="0" w:space="0" w:color="auto"/>
            <w:bottom w:val="none" w:sz="0" w:space="0" w:color="auto"/>
            <w:right w:val="none" w:sz="0" w:space="0" w:color="auto"/>
          </w:divBdr>
        </w:div>
        <w:div w:id="1698237681">
          <w:marLeft w:val="2146"/>
          <w:marRight w:val="0"/>
          <w:marTop w:val="58"/>
          <w:marBottom w:val="58"/>
          <w:divBdr>
            <w:top w:val="none" w:sz="0" w:space="0" w:color="auto"/>
            <w:left w:val="none" w:sz="0" w:space="0" w:color="auto"/>
            <w:bottom w:val="none" w:sz="0" w:space="0" w:color="auto"/>
            <w:right w:val="none" w:sz="0" w:space="0" w:color="auto"/>
          </w:divBdr>
        </w:div>
        <w:div w:id="1811971885">
          <w:marLeft w:val="2146"/>
          <w:marRight w:val="0"/>
          <w:marTop w:val="58"/>
          <w:marBottom w:val="58"/>
          <w:divBdr>
            <w:top w:val="none" w:sz="0" w:space="0" w:color="auto"/>
            <w:left w:val="none" w:sz="0" w:space="0" w:color="auto"/>
            <w:bottom w:val="none" w:sz="0" w:space="0" w:color="auto"/>
            <w:right w:val="none" w:sz="0" w:space="0" w:color="auto"/>
          </w:divBdr>
        </w:div>
        <w:div w:id="1889150428">
          <w:marLeft w:val="2866"/>
          <w:marRight w:val="0"/>
          <w:marTop w:val="58"/>
          <w:marBottom w:val="58"/>
          <w:divBdr>
            <w:top w:val="none" w:sz="0" w:space="0" w:color="auto"/>
            <w:left w:val="none" w:sz="0" w:space="0" w:color="auto"/>
            <w:bottom w:val="none" w:sz="0" w:space="0" w:color="auto"/>
            <w:right w:val="none" w:sz="0" w:space="0" w:color="auto"/>
          </w:divBdr>
        </w:div>
        <w:div w:id="1951620033">
          <w:marLeft w:val="2866"/>
          <w:marRight w:val="0"/>
          <w:marTop w:val="58"/>
          <w:marBottom w:val="58"/>
          <w:divBdr>
            <w:top w:val="none" w:sz="0" w:space="0" w:color="auto"/>
            <w:left w:val="none" w:sz="0" w:space="0" w:color="auto"/>
            <w:bottom w:val="none" w:sz="0" w:space="0" w:color="auto"/>
            <w:right w:val="none" w:sz="0" w:space="0" w:color="auto"/>
          </w:divBdr>
        </w:div>
        <w:div w:id="1989358238">
          <w:marLeft w:val="2146"/>
          <w:marRight w:val="0"/>
          <w:marTop w:val="58"/>
          <w:marBottom w:val="58"/>
          <w:divBdr>
            <w:top w:val="none" w:sz="0" w:space="0" w:color="auto"/>
            <w:left w:val="none" w:sz="0" w:space="0" w:color="auto"/>
            <w:bottom w:val="none" w:sz="0" w:space="0" w:color="auto"/>
            <w:right w:val="none" w:sz="0" w:space="0" w:color="auto"/>
          </w:divBdr>
        </w:div>
      </w:divsChild>
    </w:div>
    <w:div w:id="1198012038">
      <w:bodyDiv w:val="1"/>
      <w:marLeft w:val="0"/>
      <w:marRight w:val="0"/>
      <w:marTop w:val="0"/>
      <w:marBottom w:val="0"/>
      <w:divBdr>
        <w:top w:val="none" w:sz="0" w:space="0" w:color="auto"/>
        <w:left w:val="none" w:sz="0" w:space="0" w:color="auto"/>
        <w:bottom w:val="none" w:sz="0" w:space="0" w:color="auto"/>
        <w:right w:val="none" w:sz="0" w:space="0" w:color="auto"/>
      </w:divBdr>
      <w:divsChild>
        <w:div w:id="1365256433">
          <w:marLeft w:val="0"/>
          <w:marRight w:val="0"/>
          <w:marTop w:val="0"/>
          <w:marBottom w:val="0"/>
          <w:divBdr>
            <w:top w:val="none" w:sz="0" w:space="0" w:color="auto"/>
            <w:left w:val="none" w:sz="0" w:space="0" w:color="auto"/>
            <w:bottom w:val="none" w:sz="0" w:space="0" w:color="auto"/>
            <w:right w:val="none" w:sz="0" w:space="0" w:color="auto"/>
          </w:divBdr>
          <w:divsChild>
            <w:div w:id="1112556515">
              <w:marLeft w:val="0"/>
              <w:marRight w:val="0"/>
              <w:marTop w:val="0"/>
              <w:marBottom w:val="0"/>
              <w:divBdr>
                <w:top w:val="none" w:sz="0" w:space="0" w:color="auto"/>
                <w:left w:val="none" w:sz="0" w:space="0" w:color="auto"/>
                <w:bottom w:val="none" w:sz="0" w:space="0" w:color="auto"/>
                <w:right w:val="none" w:sz="0" w:space="0" w:color="auto"/>
              </w:divBdr>
            </w:div>
            <w:div w:id="1138498889">
              <w:marLeft w:val="0"/>
              <w:marRight w:val="0"/>
              <w:marTop w:val="0"/>
              <w:marBottom w:val="0"/>
              <w:divBdr>
                <w:top w:val="none" w:sz="0" w:space="0" w:color="auto"/>
                <w:left w:val="none" w:sz="0" w:space="0" w:color="auto"/>
                <w:bottom w:val="none" w:sz="0" w:space="0" w:color="auto"/>
                <w:right w:val="none" w:sz="0" w:space="0" w:color="auto"/>
              </w:divBdr>
            </w:div>
            <w:div w:id="2008635046">
              <w:marLeft w:val="0"/>
              <w:marRight w:val="0"/>
              <w:marTop w:val="0"/>
              <w:marBottom w:val="0"/>
              <w:divBdr>
                <w:top w:val="none" w:sz="0" w:space="0" w:color="auto"/>
                <w:left w:val="none" w:sz="0" w:space="0" w:color="auto"/>
                <w:bottom w:val="none" w:sz="0" w:space="0" w:color="auto"/>
                <w:right w:val="none" w:sz="0" w:space="0" w:color="auto"/>
              </w:divBdr>
            </w:div>
            <w:div w:id="2040085169">
              <w:marLeft w:val="0"/>
              <w:marRight w:val="0"/>
              <w:marTop w:val="0"/>
              <w:marBottom w:val="0"/>
              <w:divBdr>
                <w:top w:val="none" w:sz="0" w:space="0" w:color="auto"/>
                <w:left w:val="none" w:sz="0" w:space="0" w:color="auto"/>
                <w:bottom w:val="none" w:sz="0" w:space="0" w:color="auto"/>
                <w:right w:val="none" w:sz="0" w:space="0" w:color="auto"/>
              </w:divBdr>
            </w:div>
            <w:div w:id="2055689433">
              <w:marLeft w:val="0"/>
              <w:marRight w:val="0"/>
              <w:marTop w:val="0"/>
              <w:marBottom w:val="0"/>
              <w:divBdr>
                <w:top w:val="none" w:sz="0" w:space="0" w:color="auto"/>
                <w:left w:val="none" w:sz="0" w:space="0" w:color="auto"/>
                <w:bottom w:val="none" w:sz="0" w:space="0" w:color="auto"/>
                <w:right w:val="none" w:sz="0" w:space="0" w:color="auto"/>
              </w:divBdr>
            </w:div>
            <w:div w:id="20628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3477">
      <w:bodyDiv w:val="1"/>
      <w:marLeft w:val="0"/>
      <w:marRight w:val="0"/>
      <w:marTop w:val="0"/>
      <w:marBottom w:val="0"/>
      <w:divBdr>
        <w:top w:val="none" w:sz="0" w:space="0" w:color="auto"/>
        <w:left w:val="none" w:sz="0" w:space="0" w:color="auto"/>
        <w:bottom w:val="none" w:sz="0" w:space="0" w:color="auto"/>
        <w:right w:val="none" w:sz="0" w:space="0" w:color="auto"/>
      </w:divBdr>
      <w:divsChild>
        <w:div w:id="1919824371">
          <w:marLeft w:val="446"/>
          <w:marRight w:val="0"/>
          <w:marTop w:val="0"/>
          <w:marBottom w:val="0"/>
          <w:divBdr>
            <w:top w:val="none" w:sz="0" w:space="0" w:color="auto"/>
            <w:left w:val="none" w:sz="0" w:space="0" w:color="auto"/>
            <w:bottom w:val="none" w:sz="0" w:space="0" w:color="auto"/>
            <w:right w:val="none" w:sz="0" w:space="0" w:color="auto"/>
          </w:divBdr>
        </w:div>
      </w:divsChild>
    </w:div>
    <w:div w:id="1214777991">
      <w:bodyDiv w:val="1"/>
      <w:marLeft w:val="0"/>
      <w:marRight w:val="0"/>
      <w:marTop w:val="0"/>
      <w:marBottom w:val="0"/>
      <w:divBdr>
        <w:top w:val="none" w:sz="0" w:space="0" w:color="auto"/>
        <w:left w:val="none" w:sz="0" w:space="0" w:color="auto"/>
        <w:bottom w:val="none" w:sz="0" w:space="0" w:color="auto"/>
        <w:right w:val="none" w:sz="0" w:space="0" w:color="auto"/>
      </w:divBdr>
      <w:divsChild>
        <w:div w:id="1124885806">
          <w:marLeft w:val="0"/>
          <w:marRight w:val="0"/>
          <w:marTop w:val="0"/>
          <w:marBottom w:val="0"/>
          <w:divBdr>
            <w:top w:val="none" w:sz="0" w:space="0" w:color="auto"/>
            <w:left w:val="none" w:sz="0" w:space="0" w:color="auto"/>
            <w:bottom w:val="none" w:sz="0" w:space="0" w:color="auto"/>
            <w:right w:val="none" w:sz="0" w:space="0" w:color="auto"/>
          </w:divBdr>
          <w:divsChild>
            <w:div w:id="3099672">
              <w:marLeft w:val="0"/>
              <w:marRight w:val="0"/>
              <w:marTop w:val="0"/>
              <w:marBottom w:val="0"/>
              <w:divBdr>
                <w:top w:val="none" w:sz="0" w:space="0" w:color="auto"/>
                <w:left w:val="none" w:sz="0" w:space="0" w:color="auto"/>
                <w:bottom w:val="none" w:sz="0" w:space="0" w:color="auto"/>
                <w:right w:val="none" w:sz="0" w:space="0" w:color="auto"/>
              </w:divBdr>
            </w:div>
            <w:div w:id="402215149">
              <w:marLeft w:val="0"/>
              <w:marRight w:val="0"/>
              <w:marTop w:val="0"/>
              <w:marBottom w:val="0"/>
              <w:divBdr>
                <w:top w:val="none" w:sz="0" w:space="0" w:color="auto"/>
                <w:left w:val="none" w:sz="0" w:space="0" w:color="auto"/>
                <w:bottom w:val="none" w:sz="0" w:space="0" w:color="auto"/>
                <w:right w:val="none" w:sz="0" w:space="0" w:color="auto"/>
              </w:divBdr>
            </w:div>
            <w:div w:id="6375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sChild>
        <w:div w:id="1667902162">
          <w:marLeft w:val="0"/>
          <w:marRight w:val="0"/>
          <w:marTop w:val="0"/>
          <w:marBottom w:val="0"/>
          <w:divBdr>
            <w:top w:val="none" w:sz="0" w:space="0" w:color="auto"/>
            <w:left w:val="none" w:sz="0" w:space="0" w:color="auto"/>
            <w:bottom w:val="none" w:sz="0" w:space="0" w:color="auto"/>
            <w:right w:val="none" w:sz="0" w:space="0" w:color="auto"/>
          </w:divBdr>
          <w:divsChild>
            <w:div w:id="194732285">
              <w:marLeft w:val="0"/>
              <w:marRight w:val="0"/>
              <w:marTop w:val="0"/>
              <w:marBottom w:val="0"/>
              <w:divBdr>
                <w:top w:val="none" w:sz="0" w:space="0" w:color="auto"/>
                <w:left w:val="none" w:sz="0" w:space="0" w:color="auto"/>
                <w:bottom w:val="none" w:sz="0" w:space="0" w:color="auto"/>
                <w:right w:val="none" w:sz="0" w:space="0" w:color="auto"/>
              </w:divBdr>
            </w:div>
            <w:div w:id="758525842">
              <w:marLeft w:val="0"/>
              <w:marRight w:val="0"/>
              <w:marTop w:val="0"/>
              <w:marBottom w:val="0"/>
              <w:divBdr>
                <w:top w:val="none" w:sz="0" w:space="0" w:color="auto"/>
                <w:left w:val="none" w:sz="0" w:space="0" w:color="auto"/>
                <w:bottom w:val="none" w:sz="0" w:space="0" w:color="auto"/>
                <w:right w:val="none" w:sz="0" w:space="0" w:color="auto"/>
              </w:divBdr>
            </w:div>
            <w:div w:id="1222134754">
              <w:marLeft w:val="0"/>
              <w:marRight w:val="0"/>
              <w:marTop w:val="0"/>
              <w:marBottom w:val="0"/>
              <w:divBdr>
                <w:top w:val="none" w:sz="0" w:space="0" w:color="auto"/>
                <w:left w:val="none" w:sz="0" w:space="0" w:color="auto"/>
                <w:bottom w:val="none" w:sz="0" w:space="0" w:color="auto"/>
                <w:right w:val="none" w:sz="0" w:space="0" w:color="auto"/>
              </w:divBdr>
            </w:div>
            <w:div w:id="20051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7733">
      <w:bodyDiv w:val="1"/>
      <w:marLeft w:val="0"/>
      <w:marRight w:val="0"/>
      <w:marTop w:val="0"/>
      <w:marBottom w:val="0"/>
      <w:divBdr>
        <w:top w:val="none" w:sz="0" w:space="0" w:color="auto"/>
        <w:left w:val="none" w:sz="0" w:space="0" w:color="auto"/>
        <w:bottom w:val="none" w:sz="0" w:space="0" w:color="auto"/>
        <w:right w:val="none" w:sz="0" w:space="0" w:color="auto"/>
      </w:divBdr>
      <w:divsChild>
        <w:div w:id="147287107">
          <w:marLeft w:val="2866"/>
          <w:marRight w:val="0"/>
          <w:marTop w:val="58"/>
          <w:marBottom w:val="58"/>
          <w:divBdr>
            <w:top w:val="none" w:sz="0" w:space="0" w:color="auto"/>
            <w:left w:val="none" w:sz="0" w:space="0" w:color="auto"/>
            <w:bottom w:val="none" w:sz="0" w:space="0" w:color="auto"/>
            <w:right w:val="none" w:sz="0" w:space="0" w:color="auto"/>
          </w:divBdr>
        </w:div>
        <w:div w:id="160656614">
          <w:marLeft w:val="2146"/>
          <w:marRight w:val="0"/>
          <w:marTop w:val="58"/>
          <w:marBottom w:val="58"/>
          <w:divBdr>
            <w:top w:val="none" w:sz="0" w:space="0" w:color="auto"/>
            <w:left w:val="none" w:sz="0" w:space="0" w:color="auto"/>
            <w:bottom w:val="none" w:sz="0" w:space="0" w:color="auto"/>
            <w:right w:val="none" w:sz="0" w:space="0" w:color="auto"/>
          </w:divBdr>
        </w:div>
        <w:div w:id="249824795">
          <w:marLeft w:val="2146"/>
          <w:marRight w:val="0"/>
          <w:marTop w:val="58"/>
          <w:marBottom w:val="58"/>
          <w:divBdr>
            <w:top w:val="none" w:sz="0" w:space="0" w:color="auto"/>
            <w:left w:val="none" w:sz="0" w:space="0" w:color="auto"/>
            <w:bottom w:val="none" w:sz="0" w:space="0" w:color="auto"/>
            <w:right w:val="none" w:sz="0" w:space="0" w:color="auto"/>
          </w:divBdr>
        </w:div>
        <w:div w:id="667371466">
          <w:marLeft w:val="2866"/>
          <w:marRight w:val="0"/>
          <w:marTop w:val="58"/>
          <w:marBottom w:val="58"/>
          <w:divBdr>
            <w:top w:val="none" w:sz="0" w:space="0" w:color="auto"/>
            <w:left w:val="none" w:sz="0" w:space="0" w:color="auto"/>
            <w:bottom w:val="none" w:sz="0" w:space="0" w:color="auto"/>
            <w:right w:val="none" w:sz="0" w:space="0" w:color="auto"/>
          </w:divBdr>
        </w:div>
        <w:div w:id="928082746">
          <w:marLeft w:val="2866"/>
          <w:marRight w:val="0"/>
          <w:marTop w:val="58"/>
          <w:marBottom w:val="58"/>
          <w:divBdr>
            <w:top w:val="none" w:sz="0" w:space="0" w:color="auto"/>
            <w:left w:val="none" w:sz="0" w:space="0" w:color="auto"/>
            <w:bottom w:val="none" w:sz="0" w:space="0" w:color="auto"/>
            <w:right w:val="none" w:sz="0" w:space="0" w:color="auto"/>
          </w:divBdr>
        </w:div>
        <w:div w:id="1018190517">
          <w:marLeft w:val="1426"/>
          <w:marRight w:val="0"/>
          <w:marTop w:val="58"/>
          <w:marBottom w:val="58"/>
          <w:divBdr>
            <w:top w:val="none" w:sz="0" w:space="0" w:color="auto"/>
            <w:left w:val="none" w:sz="0" w:space="0" w:color="auto"/>
            <w:bottom w:val="none" w:sz="0" w:space="0" w:color="auto"/>
            <w:right w:val="none" w:sz="0" w:space="0" w:color="auto"/>
          </w:divBdr>
        </w:div>
        <w:div w:id="1181774692">
          <w:marLeft w:val="2146"/>
          <w:marRight w:val="0"/>
          <w:marTop w:val="58"/>
          <w:marBottom w:val="58"/>
          <w:divBdr>
            <w:top w:val="none" w:sz="0" w:space="0" w:color="auto"/>
            <w:left w:val="none" w:sz="0" w:space="0" w:color="auto"/>
            <w:bottom w:val="none" w:sz="0" w:space="0" w:color="auto"/>
            <w:right w:val="none" w:sz="0" w:space="0" w:color="auto"/>
          </w:divBdr>
        </w:div>
        <w:div w:id="1215193906">
          <w:marLeft w:val="1426"/>
          <w:marRight w:val="0"/>
          <w:marTop w:val="58"/>
          <w:marBottom w:val="58"/>
          <w:divBdr>
            <w:top w:val="none" w:sz="0" w:space="0" w:color="auto"/>
            <w:left w:val="none" w:sz="0" w:space="0" w:color="auto"/>
            <w:bottom w:val="none" w:sz="0" w:space="0" w:color="auto"/>
            <w:right w:val="none" w:sz="0" w:space="0" w:color="auto"/>
          </w:divBdr>
        </w:div>
        <w:div w:id="1727217546">
          <w:marLeft w:val="2866"/>
          <w:marRight w:val="0"/>
          <w:marTop w:val="58"/>
          <w:marBottom w:val="58"/>
          <w:divBdr>
            <w:top w:val="none" w:sz="0" w:space="0" w:color="auto"/>
            <w:left w:val="none" w:sz="0" w:space="0" w:color="auto"/>
            <w:bottom w:val="none" w:sz="0" w:space="0" w:color="auto"/>
            <w:right w:val="none" w:sz="0" w:space="0" w:color="auto"/>
          </w:divBdr>
        </w:div>
        <w:div w:id="1776364105">
          <w:marLeft w:val="2866"/>
          <w:marRight w:val="0"/>
          <w:marTop w:val="58"/>
          <w:marBottom w:val="58"/>
          <w:divBdr>
            <w:top w:val="none" w:sz="0" w:space="0" w:color="auto"/>
            <w:left w:val="none" w:sz="0" w:space="0" w:color="auto"/>
            <w:bottom w:val="none" w:sz="0" w:space="0" w:color="auto"/>
            <w:right w:val="none" w:sz="0" w:space="0" w:color="auto"/>
          </w:divBdr>
        </w:div>
        <w:div w:id="1839955086">
          <w:marLeft w:val="2866"/>
          <w:marRight w:val="0"/>
          <w:marTop w:val="58"/>
          <w:marBottom w:val="58"/>
          <w:divBdr>
            <w:top w:val="none" w:sz="0" w:space="0" w:color="auto"/>
            <w:left w:val="none" w:sz="0" w:space="0" w:color="auto"/>
            <w:bottom w:val="none" w:sz="0" w:space="0" w:color="auto"/>
            <w:right w:val="none" w:sz="0" w:space="0" w:color="auto"/>
          </w:divBdr>
        </w:div>
        <w:div w:id="2053531659">
          <w:marLeft w:val="1426"/>
          <w:marRight w:val="0"/>
          <w:marTop w:val="58"/>
          <w:marBottom w:val="58"/>
          <w:divBdr>
            <w:top w:val="none" w:sz="0" w:space="0" w:color="auto"/>
            <w:left w:val="none" w:sz="0" w:space="0" w:color="auto"/>
            <w:bottom w:val="none" w:sz="0" w:space="0" w:color="auto"/>
            <w:right w:val="none" w:sz="0" w:space="0" w:color="auto"/>
          </w:divBdr>
        </w:div>
      </w:divsChild>
    </w:div>
    <w:div w:id="1239443624">
      <w:bodyDiv w:val="1"/>
      <w:marLeft w:val="0"/>
      <w:marRight w:val="0"/>
      <w:marTop w:val="0"/>
      <w:marBottom w:val="0"/>
      <w:divBdr>
        <w:top w:val="none" w:sz="0" w:space="0" w:color="auto"/>
        <w:left w:val="none" w:sz="0" w:space="0" w:color="auto"/>
        <w:bottom w:val="none" w:sz="0" w:space="0" w:color="auto"/>
        <w:right w:val="none" w:sz="0" w:space="0" w:color="auto"/>
      </w:divBdr>
      <w:divsChild>
        <w:div w:id="406615321">
          <w:marLeft w:val="0"/>
          <w:marRight w:val="0"/>
          <w:marTop w:val="77"/>
          <w:marBottom w:val="0"/>
          <w:divBdr>
            <w:top w:val="none" w:sz="0" w:space="0" w:color="auto"/>
            <w:left w:val="none" w:sz="0" w:space="0" w:color="auto"/>
            <w:bottom w:val="none" w:sz="0" w:space="0" w:color="auto"/>
            <w:right w:val="none" w:sz="0" w:space="0" w:color="auto"/>
          </w:divBdr>
        </w:div>
        <w:div w:id="941953026">
          <w:marLeft w:val="0"/>
          <w:marRight w:val="0"/>
          <w:marTop w:val="67"/>
          <w:marBottom w:val="0"/>
          <w:divBdr>
            <w:top w:val="none" w:sz="0" w:space="0" w:color="auto"/>
            <w:left w:val="none" w:sz="0" w:space="0" w:color="auto"/>
            <w:bottom w:val="none" w:sz="0" w:space="0" w:color="auto"/>
            <w:right w:val="none" w:sz="0" w:space="0" w:color="auto"/>
          </w:divBdr>
        </w:div>
        <w:div w:id="1727340157">
          <w:marLeft w:val="0"/>
          <w:marRight w:val="0"/>
          <w:marTop w:val="77"/>
          <w:marBottom w:val="0"/>
          <w:divBdr>
            <w:top w:val="none" w:sz="0" w:space="0" w:color="auto"/>
            <w:left w:val="none" w:sz="0" w:space="0" w:color="auto"/>
            <w:bottom w:val="none" w:sz="0" w:space="0" w:color="auto"/>
            <w:right w:val="none" w:sz="0" w:space="0" w:color="auto"/>
          </w:divBdr>
        </w:div>
        <w:div w:id="1838495513">
          <w:marLeft w:val="0"/>
          <w:marRight w:val="0"/>
          <w:marTop w:val="77"/>
          <w:marBottom w:val="0"/>
          <w:divBdr>
            <w:top w:val="none" w:sz="0" w:space="0" w:color="auto"/>
            <w:left w:val="none" w:sz="0" w:space="0" w:color="auto"/>
            <w:bottom w:val="none" w:sz="0" w:space="0" w:color="auto"/>
            <w:right w:val="none" w:sz="0" w:space="0" w:color="auto"/>
          </w:divBdr>
        </w:div>
      </w:divsChild>
    </w:div>
    <w:div w:id="1251036708">
      <w:bodyDiv w:val="1"/>
      <w:marLeft w:val="0"/>
      <w:marRight w:val="0"/>
      <w:marTop w:val="0"/>
      <w:marBottom w:val="0"/>
      <w:divBdr>
        <w:top w:val="none" w:sz="0" w:space="0" w:color="auto"/>
        <w:left w:val="none" w:sz="0" w:space="0" w:color="auto"/>
        <w:bottom w:val="none" w:sz="0" w:space="0" w:color="auto"/>
        <w:right w:val="none" w:sz="0" w:space="0" w:color="auto"/>
      </w:divBdr>
      <w:divsChild>
        <w:div w:id="443236625">
          <w:marLeft w:val="0"/>
          <w:marRight w:val="0"/>
          <w:marTop w:val="0"/>
          <w:marBottom w:val="0"/>
          <w:divBdr>
            <w:top w:val="none" w:sz="0" w:space="0" w:color="auto"/>
            <w:left w:val="none" w:sz="0" w:space="0" w:color="auto"/>
            <w:bottom w:val="none" w:sz="0" w:space="0" w:color="auto"/>
            <w:right w:val="none" w:sz="0" w:space="0" w:color="auto"/>
          </w:divBdr>
        </w:div>
      </w:divsChild>
    </w:div>
    <w:div w:id="1267807497">
      <w:bodyDiv w:val="1"/>
      <w:marLeft w:val="0"/>
      <w:marRight w:val="0"/>
      <w:marTop w:val="0"/>
      <w:marBottom w:val="0"/>
      <w:divBdr>
        <w:top w:val="none" w:sz="0" w:space="0" w:color="auto"/>
        <w:left w:val="none" w:sz="0" w:space="0" w:color="auto"/>
        <w:bottom w:val="none" w:sz="0" w:space="0" w:color="auto"/>
        <w:right w:val="none" w:sz="0" w:space="0" w:color="auto"/>
      </w:divBdr>
    </w:div>
    <w:div w:id="1295133236">
      <w:bodyDiv w:val="1"/>
      <w:marLeft w:val="0"/>
      <w:marRight w:val="0"/>
      <w:marTop w:val="0"/>
      <w:marBottom w:val="0"/>
      <w:divBdr>
        <w:top w:val="none" w:sz="0" w:space="0" w:color="auto"/>
        <w:left w:val="none" w:sz="0" w:space="0" w:color="auto"/>
        <w:bottom w:val="none" w:sz="0" w:space="0" w:color="auto"/>
        <w:right w:val="none" w:sz="0" w:space="0" w:color="auto"/>
      </w:divBdr>
      <w:divsChild>
        <w:div w:id="886330492">
          <w:marLeft w:val="0"/>
          <w:marRight w:val="0"/>
          <w:marTop w:val="0"/>
          <w:marBottom w:val="0"/>
          <w:divBdr>
            <w:top w:val="none" w:sz="0" w:space="0" w:color="auto"/>
            <w:left w:val="none" w:sz="0" w:space="0" w:color="auto"/>
            <w:bottom w:val="none" w:sz="0" w:space="0" w:color="auto"/>
            <w:right w:val="none" w:sz="0" w:space="0" w:color="auto"/>
          </w:divBdr>
        </w:div>
      </w:divsChild>
    </w:div>
    <w:div w:id="1329164708">
      <w:bodyDiv w:val="1"/>
      <w:marLeft w:val="0"/>
      <w:marRight w:val="0"/>
      <w:marTop w:val="0"/>
      <w:marBottom w:val="0"/>
      <w:divBdr>
        <w:top w:val="none" w:sz="0" w:space="0" w:color="auto"/>
        <w:left w:val="none" w:sz="0" w:space="0" w:color="auto"/>
        <w:bottom w:val="none" w:sz="0" w:space="0" w:color="auto"/>
        <w:right w:val="none" w:sz="0" w:space="0" w:color="auto"/>
      </w:divBdr>
      <w:divsChild>
        <w:div w:id="115802841">
          <w:marLeft w:val="1411"/>
          <w:marRight w:val="0"/>
          <w:marTop w:val="96"/>
          <w:marBottom w:val="0"/>
          <w:divBdr>
            <w:top w:val="none" w:sz="0" w:space="0" w:color="auto"/>
            <w:left w:val="none" w:sz="0" w:space="0" w:color="auto"/>
            <w:bottom w:val="none" w:sz="0" w:space="0" w:color="auto"/>
            <w:right w:val="none" w:sz="0" w:space="0" w:color="auto"/>
          </w:divBdr>
        </w:div>
        <w:div w:id="165874196">
          <w:marLeft w:val="749"/>
          <w:marRight w:val="0"/>
          <w:marTop w:val="110"/>
          <w:marBottom w:val="0"/>
          <w:divBdr>
            <w:top w:val="none" w:sz="0" w:space="0" w:color="auto"/>
            <w:left w:val="none" w:sz="0" w:space="0" w:color="auto"/>
            <w:bottom w:val="none" w:sz="0" w:space="0" w:color="auto"/>
            <w:right w:val="none" w:sz="0" w:space="0" w:color="auto"/>
          </w:divBdr>
        </w:div>
        <w:div w:id="686637716">
          <w:marLeft w:val="749"/>
          <w:marRight w:val="0"/>
          <w:marTop w:val="110"/>
          <w:marBottom w:val="0"/>
          <w:divBdr>
            <w:top w:val="none" w:sz="0" w:space="0" w:color="auto"/>
            <w:left w:val="none" w:sz="0" w:space="0" w:color="auto"/>
            <w:bottom w:val="none" w:sz="0" w:space="0" w:color="auto"/>
            <w:right w:val="none" w:sz="0" w:space="0" w:color="auto"/>
          </w:divBdr>
        </w:div>
        <w:div w:id="865993368">
          <w:marLeft w:val="749"/>
          <w:marRight w:val="0"/>
          <w:marTop w:val="110"/>
          <w:marBottom w:val="0"/>
          <w:divBdr>
            <w:top w:val="none" w:sz="0" w:space="0" w:color="auto"/>
            <w:left w:val="none" w:sz="0" w:space="0" w:color="auto"/>
            <w:bottom w:val="none" w:sz="0" w:space="0" w:color="auto"/>
            <w:right w:val="none" w:sz="0" w:space="0" w:color="auto"/>
          </w:divBdr>
        </w:div>
        <w:div w:id="1126777696">
          <w:marLeft w:val="749"/>
          <w:marRight w:val="0"/>
          <w:marTop w:val="110"/>
          <w:marBottom w:val="0"/>
          <w:divBdr>
            <w:top w:val="none" w:sz="0" w:space="0" w:color="auto"/>
            <w:left w:val="none" w:sz="0" w:space="0" w:color="auto"/>
            <w:bottom w:val="none" w:sz="0" w:space="0" w:color="auto"/>
            <w:right w:val="none" w:sz="0" w:space="0" w:color="auto"/>
          </w:divBdr>
        </w:div>
        <w:div w:id="1325359899">
          <w:marLeft w:val="1411"/>
          <w:marRight w:val="0"/>
          <w:marTop w:val="96"/>
          <w:marBottom w:val="0"/>
          <w:divBdr>
            <w:top w:val="none" w:sz="0" w:space="0" w:color="auto"/>
            <w:left w:val="none" w:sz="0" w:space="0" w:color="auto"/>
            <w:bottom w:val="none" w:sz="0" w:space="0" w:color="auto"/>
            <w:right w:val="none" w:sz="0" w:space="0" w:color="auto"/>
          </w:divBdr>
        </w:div>
        <w:div w:id="2125153238">
          <w:marLeft w:val="1411"/>
          <w:marRight w:val="0"/>
          <w:marTop w:val="96"/>
          <w:marBottom w:val="0"/>
          <w:divBdr>
            <w:top w:val="none" w:sz="0" w:space="0" w:color="auto"/>
            <w:left w:val="none" w:sz="0" w:space="0" w:color="auto"/>
            <w:bottom w:val="none" w:sz="0" w:space="0" w:color="auto"/>
            <w:right w:val="none" w:sz="0" w:space="0" w:color="auto"/>
          </w:divBdr>
        </w:div>
      </w:divsChild>
    </w:div>
    <w:div w:id="1332100785">
      <w:bodyDiv w:val="1"/>
      <w:marLeft w:val="0"/>
      <w:marRight w:val="0"/>
      <w:marTop w:val="0"/>
      <w:marBottom w:val="0"/>
      <w:divBdr>
        <w:top w:val="none" w:sz="0" w:space="0" w:color="auto"/>
        <w:left w:val="none" w:sz="0" w:space="0" w:color="auto"/>
        <w:bottom w:val="none" w:sz="0" w:space="0" w:color="auto"/>
        <w:right w:val="none" w:sz="0" w:space="0" w:color="auto"/>
      </w:divBdr>
      <w:divsChild>
        <w:div w:id="1933584976">
          <w:marLeft w:val="0"/>
          <w:marRight w:val="0"/>
          <w:marTop w:val="0"/>
          <w:marBottom w:val="0"/>
          <w:divBdr>
            <w:top w:val="none" w:sz="0" w:space="0" w:color="auto"/>
            <w:left w:val="none" w:sz="0" w:space="0" w:color="auto"/>
            <w:bottom w:val="none" w:sz="0" w:space="0" w:color="auto"/>
            <w:right w:val="none" w:sz="0" w:space="0" w:color="auto"/>
          </w:divBdr>
          <w:divsChild>
            <w:div w:id="407581659">
              <w:marLeft w:val="0"/>
              <w:marRight w:val="0"/>
              <w:marTop w:val="0"/>
              <w:marBottom w:val="0"/>
              <w:divBdr>
                <w:top w:val="none" w:sz="0" w:space="0" w:color="auto"/>
                <w:left w:val="none" w:sz="0" w:space="0" w:color="auto"/>
                <w:bottom w:val="none" w:sz="0" w:space="0" w:color="auto"/>
                <w:right w:val="none" w:sz="0" w:space="0" w:color="auto"/>
              </w:divBdr>
            </w:div>
            <w:div w:id="1381441480">
              <w:marLeft w:val="0"/>
              <w:marRight w:val="0"/>
              <w:marTop w:val="0"/>
              <w:marBottom w:val="0"/>
              <w:divBdr>
                <w:top w:val="none" w:sz="0" w:space="0" w:color="auto"/>
                <w:left w:val="none" w:sz="0" w:space="0" w:color="auto"/>
                <w:bottom w:val="none" w:sz="0" w:space="0" w:color="auto"/>
                <w:right w:val="none" w:sz="0" w:space="0" w:color="auto"/>
              </w:divBdr>
            </w:div>
            <w:div w:id="1483958737">
              <w:marLeft w:val="0"/>
              <w:marRight w:val="0"/>
              <w:marTop w:val="0"/>
              <w:marBottom w:val="0"/>
              <w:divBdr>
                <w:top w:val="none" w:sz="0" w:space="0" w:color="auto"/>
                <w:left w:val="none" w:sz="0" w:space="0" w:color="auto"/>
                <w:bottom w:val="none" w:sz="0" w:space="0" w:color="auto"/>
                <w:right w:val="none" w:sz="0" w:space="0" w:color="auto"/>
              </w:divBdr>
            </w:div>
            <w:div w:id="1586262360">
              <w:marLeft w:val="0"/>
              <w:marRight w:val="0"/>
              <w:marTop w:val="0"/>
              <w:marBottom w:val="0"/>
              <w:divBdr>
                <w:top w:val="none" w:sz="0" w:space="0" w:color="auto"/>
                <w:left w:val="none" w:sz="0" w:space="0" w:color="auto"/>
                <w:bottom w:val="none" w:sz="0" w:space="0" w:color="auto"/>
                <w:right w:val="none" w:sz="0" w:space="0" w:color="auto"/>
              </w:divBdr>
            </w:div>
            <w:div w:id="20705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6349">
      <w:bodyDiv w:val="1"/>
      <w:marLeft w:val="0"/>
      <w:marRight w:val="0"/>
      <w:marTop w:val="0"/>
      <w:marBottom w:val="0"/>
      <w:divBdr>
        <w:top w:val="none" w:sz="0" w:space="0" w:color="auto"/>
        <w:left w:val="none" w:sz="0" w:space="0" w:color="auto"/>
        <w:bottom w:val="none" w:sz="0" w:space="0" w:color="auto"/>
        <w:right w:val="none" w:sz="0" w:space="0" w:color="auto"/>
      </w:divBdr>
      <w:divsChild>
        <w:div w:id="1013806284">
          <w:marLeft w:val="749"/>
          <w:marRight w:val="0"/>
          <w:marTop w:val="110"/>
          <w:marBottom w:val="0"/>
          <w:divBdr>
            <w:top w:val="none" w:sz="0" w:space="0" w:color="auto"/>
            <w:left w:val="none" w:sz="0" w:space="0" w:color="auto"/>
            <w:bottom w:val="none" w:sz="0" w:space="0" w:color="auto"/>
            <w:right w:val="none" w:sz="0" w:space="0" w:color="auto"/>
          </w:divBdr>
        </w:div>
        <w:div w:id="1389497247">
          <w:marLeft w:val="749"/>
          <w:marRight w:val="0"/>
          <w:marTop w:val="110"/>
          <w:marBottom w:val="0"/>
          <w:divBdr>
            <w:top w:val="none" w:sz="0" w:space="0" w:color="auto"/>
            <w:left w:val="none" w:sz="0" w:space="0" w:color="auto"/>
            <w:bottom w:val="none" w:sz="0" w:space="0" w:color="auto"/>
            <w:right w:val="none" w:sz="0" w:space="0" w:color="auto"/>
          </w:divBdr>
        </w:div>
        <w:div w:id="1688671420">
          <w:marLeft w:val="749"/>
          <w:marRight w:val="0"/>
          <w:marTop w:val="110"/>
          <w:marBottom w:val="0"/>
          <w:divBdr>
            <w:top w:val="none" w:sz="0" w:space="0" w:color="auto"/>
            <w:left w:val="none" w:sz="0" w:space="0" w:color="auto"/>
            <w:bottom w:val="none" w:sz="0" w:space="0" w:color="auto"/>
            <w:right w:val="none" w:sz="0" w:space="0" w:color="auto"/>
          </w:divBdr>
        </w:div>
        <w:div w:id="2079862455">
          <w:marLeft w:val="749"/>
          <w:marRight w:val="0"/>
          <w:marTop w:val="110"/>
          <w:marBottom w:val="0"/>
          <w:divBdr>
            <w:top w:val="none" w:sz="0" w:space="0" w:color="auto"/>
            <w:left w:val="none" w:sz="0" w:space="0" w:color="auto"/>
            <w:bottom w:val="none" w:sz="0" w:space="0" w:color="auto"/>
            <w:right w:val="none" w:sz="0" w:space="0" w:color="auto"/>
          </w:divBdr>
        </w:div>
      </w:divsChild>
    </w:div>
    <w:div w:id="1357737348">
      <w:bodyDiv w:val="1"/>
      <w:marLeft w:val="0"/>
      <w:marRight w:val="0"/>
      <w:marTop w:val="0"/>
      <w:marBottom w:val="0"/>
      <w:divBdr>
        <w:top w:val="none" w:sz="0" w:space="0" w:color="auto"/>
        <w:left w:val="none" w:sz="0" w:space="0" w:color="auto"/>
        <w:bottom w:val="none" w:sz="0" w:space="0" w:color="auto"/>
        <w:right w:val="none" w:sz="0" w:space="0" w:color="auto"/>
      </w:divBdr>
    </w:div>
    <w:div w:id="1358118879">
      <w:bodyDiv w:val="1"/>
      <w:marLeft w:val="0"/>
      <w:marRight w:val="0"/>
      <w:marTop w:val="0"/>
      <w:marBottom w:val="0"/>
      <w:divBdr>
        <w:top w:val="none" w:sz="0" w:space="0" w:color="auto"/>
        <w:left w:val="none" w:sz="0" w:space="0" w:color="auto"/>
        <w:bottom w:val="none" w:sz="0" w:space="0" w:color="auto"/>
        <w:right w:val="none" w:sz="0" w:space="0" w:color="auto"/>
      </w:divBdr>
      <w:divsChild>
        <w:div w:id="1431269843">
          <w:marLeft w:val="0"/>
          <w:marRight w:val="0"/>
          <w:marTop w:val="0"/>
          <w:marBottom w:val="0"/>
          <w:divBdr>
            <w:top w:val="none" w:sz="0" w:space="0" w:color="auto"/>
            <w:left w:val="none" w:sz="0" w:space="0" w:color="auto"/>
            <w:bottom w:val="none" w:sz="0" w:space="0" w:color="auto"/>
            <w:right w:val="none" w:sz="0" w:space="0" w:color="auto"/>
          </w:divBdr>
          <w:divsChild>
            <w:div w:id="14607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2579">
      <w:bodyDiv w:val="1"/>
      <w:marLeft w:val="0"/>
      <w:marRight w:val="0"/>
      <w:marTop w:val="0"/>
      <w:marBottom w:val="0"/>
      <w:divBdr>
        <w:top w:val="none" w:sz="0" w:space="0" w:color="auto"/>
        <w:left w:val="none" w:sz="0" w:space="0" w:color="auto"/>
        <w:bottom w:val="none" w:sz="0" w:space="0" w:color="auto"/>
        <w:right w:val="none" w:sz="0" w:space="0" w:color="auto"/>
      </w:divBdr>
    </w:div>
    <w:div w:id="1402362961">
      <w:bodyDiv w:val="1"/>
      <w:marLeft w:val="0"/>
      <w:marRight w:val="0"/>
      <w:marTop w:val="0"/>
      <w:marBottom w:val="0"/>
      <w:divBdr>
        <w:top w:val="none" w:sz="0" w:space="0" w:color="auto"/>
        <w:left w:val="none" w:sz="0" w:space="0" w:color="auto"/>
        <w:bottom w:val="none" w:sz="0" w:space="0" w:color="auto"/>
        <w:right w:val="none" w:sz="0" w:space="0" w:color="auto"/>
      </w:divBdr>
      <w:divsChild>
        <w:div w:id="842816053">
          <w:marLeft w:val="0"/>
          <w:marRight w:val="0"/>
          <w:marTop w:val="0"/>
          <w:marBottom w:val="0"/>
          <w:divBdr>
            <w:top w:val="none" w:sz="0" w:space="0" w:color="auto"/>
            <w:left w:val="none" w:sz="0" w:space="0" w:color="auto"/>
            <w:bottom w:val="none" w:sz="0" w:space="0" w:color="auto"/>
            <w:right w:val="none" w:sz="0" w:space="0" w:color="auto"/>
          </w:divBdr>
          <w:divsChild>
            <w:div w:id="950282531">
              <w:marLeft w:val="0"/>
              <w:marRight w:val="0"/>
              <w:marTop w:val="0"/>
              <w:marBottom w:val="0"/>
              <w:divBdr>
                <w:top w:val="none" w:sz="0" w:space="0" w:color="auto"/>
                <w:left w:val="none" w:sz="0" w:space="0" w:color="auto"/>
                <w:bottom w:val="none" w:sz="0" w:space="0" w:color="auto"/>
                <w:right w:val="none" w:sz="0" w:space="0" w:color="auto"/>
              </w:divBdr>
            </w:div>
            <w:div w:id="199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870">
      <w:bodyDiv w:val="1"/>
      <w:marLeft w:val="0"/>
      <w:marRight w:val="0"/>
      <w:marTop w:val="0"/>
      <w:marBottom w:val="0"/>
      <w:divBdr>
        <w:top w:val="none" w:sz="0" w:space="0" w:color="auto"/>
        <w:left w:val="none" w:sz="0" w:space="0" w:color="auto"/>
        <w:bottom w:val="none" w:sz="0" w:space="0" w:color="auto"/>
        <w:right w:val="none" w:sz="0" w:space="0" w:color="auto"/>
      </w:divBdr>
      <w:divsChild>
        <w:div w:id="612713622">
          <w:marLeft w:val="0"/>
          <w:marRight w:val="0"/>
          <w:marTop w:val="0"/>
          <w:marBottom w:val="0"/>
          <w:divBdr>
            <w:top w:val="none" w:sz="0" w:space="0" w:color="auto"/>
            <w:left w:val="none" w:sz="0" w:space="0" w:color="auto"/>
            <w:bottom w:val="none" w:sz="0" w:space="0" w:color="auto"/>
            <w:right w:val="none" w:sz="0" w:space="0" w:color="auto"/>
          </w:divBdr>
          <w:divsChild>
            <w:div w:id="1188716279">
              <w:marLeft w:val="0"/>
              <w:marRight w:val="0"/>
              <w:marTop w:val="0"/>
              <w:marBottom w:val="0"/>
              <w:divBdr>
                <w:top w:val="none" w:sz="0" w:space="0" w:color="auto"/>
                <w:left w:val="none" w:sz="0" w:space="0" w:color="auto"/>
                <w:bottom w:val="none" w:sz="0" w:space="0" w:color="auto"/>
                <w:right w:val="none" w:sz="0" w:space="0" w:color="auto"/>
              </w:divBdr>
            </w:div>
            <w:div w:id="1442725952">
              <w:marLeft w:val="0"/>
              <w:marRight w:val="0"/>
              <w:marTop w:val="0"/>
              <w:marBottom w:val="0"/>
              <w:divBdr>
                <w:top w:val="none" w:sz="0" w:space="0" w:color="auto"/>
                <w:left w:val="none" w:sz="0" w:space="0" w:color="auto"/>
                <w:bottom w:val="none" w:sz="0" w:space="0" w:color="auto"/>
                <w:right w:val="none" w:sz="0" w:space="0" w:color="auto"/>
              </w:divBdr>
            </w:div>
            <w:div w:id="1463885796">
              <w:marLeft w:val="0"/>
              <w:marRight w:val="0"/>
              <w:marTop w:val="0"/>
              <w:marBottom w:val="0"/>
              <w:divBdr>
                <w:top w:val="none" w:sz="0" w:space="0" w:color="auto"/>
                <w:left w:val="none" w:sz="0" w:space="0" w:color="auto"/>
                <w:bottom w:val="none" w:sz="0" w:space="0" w:color="auto"/>
                <w:right w:val="none" w:sz="0" w:space="0" w:color="auto"/>
              </w:divBdr>
            </w:div>
            <w:div w:id="2013140831">
              <w:marLeft w:val="0"/>
              <w:marRight w:val="0"/>
              <w:marTop w:val="0"/>
              <w:marBottom w:val="0"/>
              <w:divBdr>
                <w:top w:val="none" w:sz="0" w:space="0" w:color="auto"/>
                <w:left w:val="none" w:sz="0" w:space="0" w:color="auto"/>
                <w:bottom w:val="none" w:sz="0" w:space="0" w:color="auto"/>
                <w:right w:val="none" w:sz="0" w:space="0" w:color="auto"/>
              </w:divBdr>
            </w:div>
            <w:div w:id="20246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8009">
      <w:bodyDiv w:val="1"/>
      <w:marLeft w:val="0"/>
      <w:marRight w:val="0"/>
      <w:marTop w:val="0"/>
      <w:marBottom w:val="0"/>
      <w:divBdr>
        <w:top w:val="none" w:sz="0" w:space="0" w:color="auto"/>
        <w:left w:val="none" w:sz="0" w:space="0" w:color="auto"/>
        <w:bottom w:val="none" w:sz="0" w:space="0" w:color="auto"/>
        <w:right w:val="none" w:sz="0" w:space="0" w:color="auto"/>
      </w:divBdr>
      <w:divsChild>
        <w:div w:id="327514700">
          <w:marLeft w:val="0"/>
          <w:marRight w:val="0"/>
          <w:marTop w:val="0"/>
          <w:marBottom w:val="0"/>
          <w:divBdr>
            <w:top w:val="none" w:sz="0" w:space="0" w:color="auto"/>
            <w:left w:val="none" w:sz="0" w:space="0" w:color="auto"/>
            <w:bottom w:val="none" w:sz="0" w:space="0" w:color="auto"/>
            <w:right w:val="none" w:sz="0" w:space="0" w:color="auto"/>
          </w:divBdr>
          <w:divsChild>
            <w:div w:id="49234525">
              <w:marLeft w:val="0"/>
              <w:marRight w:val="0"/>
              <w:marTop w:val="0"/>
              <w:marBottom w:val="0"/>
              <w:divBdr>
                <w:top w:val="none" w:sz="0" w:space="0" w:color="auto"/>
                <w:left w:val="none" w:sz="0" w:space="0" w:color="auto"/>
                <w:bottom w:val="none" w:sz="0" w:space="0" w:color="auto"/>
                <w:right w:val="none" w:sz="0" w:space="0" w:color="auto"/>
              </w:divBdr>
            </w:div>
            <w:div w:id="93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6001">
      <w:bodyDiv w:val="1"/>
      <w:marLeft w:val="0"/>
      <w:marRight w:val="0"/>
      <w:marTop w:val="0"/>
      <w:marBottom w:val="0"/>
      <w:divBdr>
        <w:top w:val="none" w:sz="0" w:space="0" w:color="auto"/>
        <w:left w:val="none" w:sz="0" w:space="0" w:color="auto"/>
        <w:bottom w:val="none" w:sz="0" w:space="0" w:color="auto"/>
        <w:right w:val="none" w:sz="0" w:space="0" w:color="auto"/>
      </w:divBdr>
    </w:div>
    <w:div w:id="1451244869">
      <w:bodyDiv w:val="1"/>
      <w:marLeft w:val="0"/>
      <w:marRight w:val="0"/>
      <w:marTop w:val="0"/>
      <w:marBottom w:val="0"/>
      <w:divBdr>
        <w:top w:val="none" w:sz="0" w:space="0" w:color="auto"/>
        <w:left w:val="none" w:sz="0" w:space="0" w:color="auto"/>
        <w:bottom w:val="none" w:sz="0" w:space="0" w:color="auto"/>
        <w:right w:val="none" w:sz="0" w:space="0" w:color="auto"/>
      </w:divBdr>
      <w:divsChild>
        <w:div w:id="1184441195">
          <w:marLeft w:val="0"/>
          <w:marRight w:val="0"/>
          <w:marTop w:val="0"/>
          <w:marBottom w:val="0"/>
          <w:divBdr>
            <w:top w:val="none" w:sz="0" w:space="0" w:color="auto"/>
            <w:left w:val="none" w:sz="0" w:space="0" w:color="auto"/>
            <w:bottom w:val="none" w:sz="0" w:space="0" w:color="auto"/>
            <w:right w:val="none" w:sz="0" w:space="0" w:color="auto"/>
          </w:divBdr>
        </w:div>
      </w:divsChild>
    </w:div>
    <w:div w:id="1468934928">
      <w:bodyDiv w:val="1"/>
      <w:marLeft w:val="0"/>
      <w:marRight w:val="0"/>
      <w:marTop w:val="0"/>
      <w:marBottom w:val="0"/>
      <w:divBdr>
        <w:top w:val="none" w:sz="0" w:space="0" w:color="auto"/>
        <w:left w:val="none" w:sz="0" w:space="0" w:color="auto"/>
        <w:bottom w:val="none" w:sz="0" w:space="0" w:color="auto"/>
        <w:right w:val="none" w:sz="0" w:space="0" w:color="auto"/>
      </w:divBdr>
    </w:div>
    <w:div w:id="1469974649">
      <w:bodyDiv w:val="1"/>
      <w:marLeft w:val="0"/>
      <w:marRight w:val="0"/>
      <w:marTop w:val="0"/>
      <w:marBottom w:val="0"/>
      <w:divBdr>
        <w:top w:val="none" w:sz="0" w:space="0" w:color="auto"/>
        <w:left w:val="none" w:sz="0" w:space="0" w:color="auto"/>
        <w:bottom w:val="none" w:sz="0" w:space="0" w:color="auto"/>
        <w:right w:val="none" w:sz="0" w:space="0" w:color="auto"/>
      </w:divBdr>
    </w:div>
    <w:div w:id="1470904408">
      <w:bodyDiv w:val="1"/>
      <w:marLeft w:val="0"/>
      <w:marRight w:val="0"/>
      <w:marTop w:val="0"/>
      <w:marBottom w:val="0"/>
      <w:divBdr>
        <w:top w:val="none" w:sz="0" w:space="0" w:color="auto"/>
        <w:left w:val="none" w:sz="0" w:space="0" w:color="auto"/>
        <w:bottom w:val="none" w:sz="0" w:space="0" w:color="auto"/>
        <w:right w:val="none" w:sz="0" w:space="0" w:color="auto"/>
      </w:divBdr>
    </w:div>
    <w:div w:id="1472482704">
      <w:bodyDiv w:val="1"/>
      <w:marLeft w:val="0"/>
      <w:marRight w:val="0"/>
      <w:marTop w:val="0"/>
      <w:marBottom w:val="0"/>
      <w:divBdr>
        <w:top w:val="none" w:sz="0" w:space="0" w:color="auto"/>
        <w:left w:val="none" w:sz="0" w:space="0" w:color="auto"/>
        <w:bottom w:val="none" w:sz="0" w:space="0" w:color="auto"/>
        <w:right w:val="none" w:sz="0" w:space="0" w:color="auto"/>
      </w:divBdr>
      <w:divsChild>
        <w:div w:id="196234117">
          <w:marLeft w:val="446"/>
          <w:marRight w:val="0"/>
          <w:marTop w:val="77"/>
          <w:marBottom w:val="0"/>
          <w:divBdr>
            <w:top w:val="none" w:sz="0" w:space="0" w:color="auto"/>
            <w:left w:val="none" w:sz="0" w:space="0" w:color="auto"/>
            <w:bottom w:val="none" w:sz="0" w:space="0" w:color="auto"/>
            <w:right w:val="none" w:sz="0" w:space="0" w:color="auto"/>
          </w:divBdr>
        </w:div>
        <w:div w:id="322204315">
          <w:marLeft w:val="446"/>
          <w:marRight w:val="0"/>
          <w:marTop w:val="77"/>
          <w:marBottom w:val="0"/>
          <w:divBdr>
            <w:top w:val="none" w:sz="0" w:space="0" w:color="auto"/>
            <w:left w:val="none" w:sz="0" w:space="0" w:color="auto"/>
            <w:bottom w:val="none" w:sz="0" w:space="0" w:color="auto"/>
            <w:right w:val="none" w:sz="0" w:space="0" w:color="auto"/>
          </w:divBdr>
        </w:div>
        <w:div w:id="327639437">
          <w:marLeft w:val="446"/>
          <w:marRight w:val="0"/>
          <w:marTop w:val="77"/>
          <w:marBottom w:val="0"/>
          <w:divBdr>
            <w:top w:val="none" w:sz="0" w:space="0" w:color="auto"/>
            <w:left w:val="none" w:sz="0" w:space="0" w:color="auto"/>
            <w:bottom w:val="none" w:sz="0" w:space="0" w:color="auto"/>
            <w:right w:val="none" w:sz="0" w:space="0" w:color="auto"/>
          </w:divBdr>
        </w:div>
        <w:div w:id="596521484">
          <w:marLeft w:val="446"/>
          <w:marRight w:val="0"/>
          <w:marTop w:val="77"/>
          <w:marBottom w:val="0"/>
          <w:divBdr>
            <w:top w:val="none" w:sz="0" w:space="0" w:color="auto"/>
            <w:left w:val="none" w:sz="0" w:space="0" w:color="auto"/>
            <w:bottom w:val="none" w:sz="0" w:space="0" w:color="auto"/>
            <w:right w:val="none" w:sz="0" w:space="0" w:color="auto"/>
          </w:divBdr>
        </w:div>
        <w:div w:id="1292519570">
          <w:marLeft w:val="446"/>
          <w:marRight w:val="0"/>
          <w:marTop w:val="77"/>
          <w:marBottom w:val="0"/>
          <w:divBdr>
            <w:top w:val="none" w:sz="0" w:space="0" w:color="auto"/>
            <w:left w:val="none" w:sz="0" w:space="0" w:color="auto"/>
            <w:bottom w:val="none" w:sz="0" w:space="0" w:color="auto"/>
            <w:right w:val="none" w:sz="0" w:space="0" w:color="auto"/>
          </w:divBdr>
        </w:div>
        <w:div w:id="1312443718">
          <w:marLeft w:val="446"/>
          <w:marRight w:val="0"/>
          <w:marTop w:val="77"/>
          <w:marBottom w:val="0"/>
          <w:divBdr>
            <w:top w:val="none" w:sz="0" w:space="0" w:color="auto"/>
            <w:left w:val="none" w:sz="0" w:space="0" w:color="auto"/>
            <w:bottom w:val="none" w:sz="0" w:space="0" w:color="auto"/>
            <w:right w:val="none" w:sz="0" w:space="0" w:color="auto"/>
          </w:divBdr>
        </w:div>
      </w:divsChild>
    </w:div>
    <w:div w:id="1474835229">
      <w:bodyDiv w:val="1"/>
      <w:marLeft w:val="0"/>
      <w:marRight w:val="0"/>
      <w:marTop w:val="0"/>
      <w:marBottom w:val="0"/>
      <w:divBdr>
        <w:top w:val="none" w:sz="0" w:space="0" w:color="auto"/>
        <w:left w:val="none" w:sz="0" w:space="0" w:color="auto"/>
        <w:bottom w:val="none" w:sz="0" w:space="0" w:color="auto"/>
        <w:right w:val="none" w:sz="0" w:space="0" w:color="auto"/>
      </w:divBdr>
    </w:div>
    <w:div w:id="1479414617">
      <w:bodyDiv w:val="1"/>
      <w:marLeft w:val="0"/>
      <w:marRight w:val="0"/>
      <w:marTop w:val="0"/>
      <w:marBottom w:val="0"/>
      <w:divBdr>
        <w:top w:val="none" w:sz="0" w:space="0" w:color="auto"/>
        <w:left w:val="none" w:sz="0" w:space="0" w:color="auto"/>
        <w:bottom w:val="none" w:sz="0" w:space="0" w:color="auto"/>
        <w:right w:val="none" w:sz="0" w:space="0" w:color="auto"/>
      </w:divBdr>
    </w:div>
    <w:div w:id="1492335347">
      <w:bodyDiv w:val="1"/>
      <w:marLeft w:val="0"/>
      <w:marRight w:val="0"/>
      <w:marTop w:val="0"/>
      <w:marBottom w:val="0"/>
      <w:divBdr>
        <w:top w:val="none" w:sz="0" w:space="0" w:color="auto"/>
        <w:left w:val="none" w:sz="0" w:space="0" w:color="auto"/>
        <w:bottom w:val="none" w:sz="0" w:space="0" w:color="auto"/>
        <w:right w:val="none" w:sz="0" w:space="0" w:color="auto"/>
      </w:divBdr>
      <w:divsChild>
        <w:div w:id="107505210">
          <w:marLeft w:val="0"/>
          <w:marRight w:val="0"/>
          <w:marTop w:val="0"/>
          <w:marBottom w:val="0"/>
          <w:divBdr>
            <w:top w:val="none" w:sz="0" w:space="0" w:color="auto"/>
            <w:left w:val="none" w:sz="0" w:space="0" w:color="auto"/>
            <w:bottom w:val="none" w:sz="0" w:space="0" w:color="auto"/>
            <w:right w:val="none" w:sz="0" w:space="0" w:color="auto"/>
          </w:divBdr>
        </w:div>
      </w:divsChild>
    </w:div>
    <w:div w:id="1495412859">
      <w:bodyDiv w:val="1"/>
      <w:marLeft w:val="0"/>
      <w:marRight w:val="0"/>
      <w:marTop w:val="0"/>
      <w:marBottom w:val="0"/>
      <w:divBdr>
        <w:top w:val="none" w:sz="0" w:space="0" w:color="auto"/>
        <w:left w:val="none" w:sz="0" w:space="0" w:color="auto"/>
        <w:bottom w:val="none" w:sz="0" w:space="0" w:color="auto"/>
        <w:right w:val="none" w:sz="0" w:space="0" w:color="auto"/>
      </w:divBdr>
      <w:divsChild>
        <w:div w:id="33578016">
          <w:marLeft w:val="0"/>
          <w:marRight w:val="0"/>
          <w:marTop w:val="0"/>
          <w:marBottom w:val="0"/>
          <w:divBdr>
            <w:top w:val="none" w:sz="0" w:space="0" w:color="auto"/>
            <w:left w:val="none" w:sz="0" w:space="0" w:color="auto"/>
            <w:bottom w:val="none" w:sz="0" w:space="0" w:color="auto"/>
            <w:right w:val="none" w:sz="0" w:space="0" w:color="auto"/>
          </w:divBdr>
        </w:div>
      </w:divsChild>
    </w:div>
    <w:div w:id="1513832962">
      <w:bodyDiv w:val="1"/>
      <w:marLeft w:val="0"/>
      <w:marRight w:val="0"/>
      <w:marTop w:val="0"/>
      <w:marBottom w:val="0"/>
      <w:divBdr>
        <w:top w:val="none" w:sz="0" w:space="0" w:color="auto"/>
        <w:left w:val="none" w:sz="0" w:space="0" w:color="auto"/>
        <w:bottom w:val="none" w:sz="0" w:space="0" w:color="auto"/>
        <w:right w:val="none" w:sz="0" w:space="0" w:color="auto"/>
      </w:divBdr>
      <w:divsChild>
        <w:div w:id="1509296147">
          <w:marLeft w:val="0"/>
          <w:marRight w:val="0"/>
          <w:marTop w:val="0"/>
          <w:marBottom w:val="0"/>
          <w:divBdr>
            <w:top w:val="none" w:sz="0" w:space="0" w:color="auto"/>
            <w:left w:val="none" w:sz="0" w:space="0" w:color="auto"/>
            <w:bottom w:val="none" w:sz="0" w:space="0" w:color="auto"/>
            <w:right w:val="none" w:sz="0" w:space="0" w:color="auto"/>
          </w:divBdr>
          <w:divsChild>
            <w:div w:id="5751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64">
      <w:bodyDiv w:val="1"/>
      <w:marLeft w:val="0"/>
      <w:marRight w:val="0"/>
      <w:marTop w:val="0"/>
      <w:marBottom w:val="0"/>
      <w:divBdr>
        <w:top w:val="none" w:sz="0" w:space="0" w:color="auto"/>
        <w:left w:val="none" w:sz="0" w:space="0" w:color="auto"/>
        <w:bottom w:val="none" w:sz="0" w:space="0" w:color="auto"/>
        <w:right w:val="none" w:sz="0" w:space="0" w:color="auto"/>
      </w:divBdr>
      <w:divsChild>
        <w:div w:id="1906908721">
          <w:marLeft w:val="0"/>
          <w:marRight w:val="0"/>
          <w:marTop w:val="0"/>
          <w:marBottom w:val="0"/>
          <w:divBdr>
            <w:top w:val="none" w:sz="0" w:space="0" w:color="auto"/>
            <w:left w:val="none" w:sz="0" w:space="0" w:color="auto"/>
            <w:bottom w:val="none" w:sz="0" w:space="0" w:color="auto"/>
            <w:right w:val="none" w:sz="0" w:space="0" w:color="auto"/>
          </w:divBdr>
        </w:div>
      </w:divsChild>
    </w:div>
    <w:div w:id="1515613977">
      <w:bodyDiv w:val="1"/>
      <w:marLeft w:val="0"/>
      <w:marRight w:val="0"/>
      <w:marTop w:val="0"/>
      <w:marBottom w:val="0"/>
      <w:divBdr>
        <w:top w:val="none" w:sz="0" w:space="0" w:color="auto"/>
        <w:left w:val="none" w:sz="0" w:space="0" w:color="auto"/>
        <w:bottom w:val="none" w:sz="0" w:space="0" w:color="auto"/>
        <w:right w:val="none" w:sz="0" w:space="0" w:color="auto"/>
      </w:divBdr>
      <w:divsChild>
        <w:div w:id="1668942090">
          <w:marLeft w:val="0"/>
          <w:marRight w:val="0"/>
          <w:marTop w:val="0"/>
          <w:marBottom w:val="0"/>
          <w:divBdr>
            <w:top w:val="none" w:sz="0" w:space="0" w:color="auto"/>
            <w:left w:val="none" w:sz="0" w:space="0" w:color="auto"/>
            <w:bottom w:val="none" w:sz="0" w:space="0" w:color="auto"/>
            <w:right w:val="none" w:sz="0" w:space="0" w:color="auto"/>
          </w:divBdr>
          <w:divsChild>
            <w:div w:id="90395493">
              <w:marLeft w:val="0"/>
              <w:marRight w:val="0"/>
              <w:marTop w:val="0"/>
              <w:marBottom w:val="0"/>
              <w:divBdr>
                <w:top w:val="none" w:sz="0" w:space="0" w:color="auto"/>
                <w:left w:val="none" w:sz="0" w:space="0" w:color="auto"/>
                <w:bottom w:val="none" w:sz="0" w:space="0" w:color="auto"/>
                <w:right w:val="none" w:sz="0" w:space="0" w:color="auto"/>
              </w:divBdr>
            </w:div>
            <w:div w:id="16787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1737">
      <w:bodyDiv w:val="1"/>
      <w:marLeft w:val="0"/>
      <w:marRight w:val="0"/>
      <w:marTop w:val="0"/>
      <w:marBottom w:val="0"/>
      <w:divBdr>
        <w:top w:val="none" w:sz="0" w:space="0" w:color="auto"/>
        <w:left w:val="none" w:sz="0" w:space="0" w:color="auto"/>
        <w:bottom w:val="none" w:sz="0" w:space="0" w:color="auto"/>
        <w:right w:val="none" w:sz="0" w:space="0" w:color="auto"/>
      </w:divBdr>
      <w:divsChild>
        <w:div w:id="1622415637">
          <w:marLeft w:val="0"/>
          <w:marRight w:val="0"/>
          <w:marTop w:val="0"/>
          <w:marBottom w:val="0"/>
          <w:divBdr>
            <w:top w:val="none" w:sz="0" w:space="0" w:color="auto"/>
            <w:left w:val="none" w:sz="0" w:space="0" w:color="auto"/>
            <w:bottom w:val="none" w:sz="0" w:space="0" w:color="auto"/>
            <w:right w:val="none" w:sz="0" w:space="0" w:color="auto"/>
          </w:divBdr>
          <w:divsChild>
            <w:div w:id="6978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8814">
      <w:bodyDiv w:val="1"/>
      <w:marLeft w:val="0"/>
      <w:marRight w:val="0"/>
      <w:marTop w:val="0"/>
      <w:marBottom w:val="0"/>
      <w:divBdr>
        <w:top w:val="none" w:sz="0" w:space="0" w:color="auto"/>
        <w:left w:val="none" w:sz="0" w:space="0" w:color="auto"/>
        <w:bottom w:val="none" w:sz="0" w:space="0" w:color="auto"/>
        <w:right w:val="none" w:sz="0" w:space="0" w:color="auto"/>
      </w:divBdr>
    </w:div>
    <w:div w:id="1571233405">
      <w:bodyDiv w:val="1"/>
      <w:marLeft w:val="0"/>
      <w:marRight w:val="0"/>
      <w:marTop w:val="0"/>
      <w:marBottom w:val="0"/>
      <w:divBdr>
        <w:top w:val="none" w:sz="0" w:space="0" w:color="auto"/>
        <w:left w:val="none" w:sz="0" w:space="0" w:color="auto"/>
        <w:bottom w:val="none" w:sz="0" w:space="0" w:color="auto"/>
        <w:right w:val="none" w:sz="0" w:space="0" w:color="auto"/>
      </w:divBdr>
      <w:divsChild>
        <w:div w:id="932132306">
          <w:marLeft w:val="0"/>
          <w:marRight w:val="0"/>
          <w:marTop w:val="0"/>
          <w:marBottom w:val="0"/>
          <w:divBdr>
            <w:top w:val="none" w:sz="0" w:space="0" w:color="auto"/>
            <w:left w:val="none" w:sz="0" w:space="0" w:color="auto"/>
            <w:bottom w:val="none" w:sz="0" w:space="0" w:color="auto"/>
            <w:right w:val="none" w:sz="0" w:space="0" w:color="auto"/>
          </w:divBdr>
        </w:div>
      </w:divsChild>
    </w:div>
    <w:div w:id="1577201240">
      <w:bodyDiv w:val="1"/>
      <w:marLeft w:val="0"/>
      <w:marRight w:val="0"/>
      <w:marTop w:val="0"/>
      <w:marBottom w:val="0"/>
      <w:divBdr>
        <w:top w:val="none" w:sz="0" w:space="0" w:color="auto"/>
        <w:left w:val="none" w:sz="0" w:space="0" w:color="auto"/>
        <w:bottom w:val="none" w:sz="0" w:space="0" w:color="auto"/>
        <w:right w:val="none" w:sz="0" w:space="0" w:color="auto"/>
      </w:divBdr>
      <w:divsChild>
        <w:div w:id="93597701">
          <w:marLeft w:val="1195"/>
          <w:marRight w:val="0"/>
          <w:marTop w:val="77"/>
          <w:marBottom w:val="0"/>
          <w:divBdr>
            <w:top w:val="none" w:sz="0" w:space="0" w:color="auto"/>
            <w:left w:val="none" w:sz="0" w:space="0" w:color="auto"/>
            <w:bottom w:val="none" w:sz="0" w:space="0" w:color="auto"/>
            <w:right w:val="none" w:sz="0" w:space="0" w:color="auto"/>
          </w:divBdr>
        </w:div>
        <w:div w:id="275723224">
          <w:marLeft w:val="1195"/>
          <w:marRight w:val="0"/>
          <w:marTop w:val="77"/>
          <w:marBottom w:val="0"/>
          <w:divBdr>
            <w:top w:val="none" w:sz="0" w:space="0" w:color="auto"/>
            <w:left w:val="none" w:sz="0" w:space="0" w:color="auto"/>
            <w:bottom w:val="none" w:sz="0" w:space="0" w:color="auto"/>
            <w:right w:val="none" w:sz="0" w:space="0" w:color="auto"/>
          </w:divBdr>
        </w:div>
        <w:div w:id="378284377">
          <w:marLeft w:val="1195"/>
          <w:marRight w:val="0"/>
          <w:marTop w:val="77"/>
          <w:marBottom w:val="0"/>
          <w:divBdr>
            <w:top w:val="none" w:sz="0" w:space="0" w:color="auto"/>
            <w:left w:val="none" w:sz="0" w:space="0" w:color="auto"/>
            <w:bottom w:val="none" w:sz="0" w:space="0" w:color="auto"/>
            <w:right w:val="none" w:sz="0" w:space="0" w:color="auto"/>
          </w:divBdr>
        </w:div>
        <w:div w:id="469399079">
          <w:marLeft w:val="446"/>
          <w:marRight w:val="0"/>
          <w:marTop w:val="77"/>
          <w:marBottom w:val="0"/>
          <w:divBdr>
            <w:top w:val="none" w:sz="0" w:space="0" w:color="auto"/>
            <w:left w:val="none" w:sz="0" w:space="0" w:color="auto"/>
            <w:bottom w:val="none" w:sz="0" w:space="0" w:color="auto"/>
            <w:right w:val="none" w:sz="0" w:space="0" w:color="auto"/>
          </w:divBdr>
        </w:div>
        <w:div w:id="785856442">
          <w:marLeft w:val="1195"/>
          <w:marRight w:val="0"/>
          <w:marTop w:val="77"/>
          <w:marBottom w:val="0"/>
          <w:divBdr>
            <w:top w:val="none" w:sz="0" w:space="0" w:color="auto"/>
            <w:left w:val="none" w:sz="0" w:space="0" w:color="auto"/>
            <w:bottom w:val="none" w:sz="0" w:space="0" w:color="auto"/>
            <w:right w:val="none" w:sz="0" w:space="0" w:color="auto"/>
          </w:divBdr>
        </w:div>
        <w:div w:id="840388461">
          <w:marLeft w:val="1195"/>
          <w:marRight w:val="0"/>
          <w:marTop w:val="77"/>
          <w:marBottom w:val="0"/>
          <w:divBdr>
            <w:top w:val="none" w:sz="0" w:space="0" w:color="auto"/>
            <w:left w:val="none" w:sz="0" w:space="0" w:color="auto"/>
            <w:bottom w:val="none" w:sz="0" w:space="0" w:color="auto"/>
            <w:right w:val="none" w:sz="0" w:space="0" w:color="auto"/>
          </w:divBdr>
        </w:div>
        <w:div w:id="965232618">
          <w:marLeft w:val="446"/>
          <w:marRight w:val="0"/>
          <w:marTop w:val="77"/>
          <w:marBottom w:val="0"/>
          <w:divBdr>
            <w:top w:val="none" w:sz="0" w:space="0" w:color="auto"/>
            <w:left w:val="none" w:sz="0" w:space="0" w:color="auto"/>
            <w:bottom w:val="none" w:sz="0" w:space="0" w:color="auto"/>
            <w:right w:val="none" w:sz="0" w:space="0" w:color="auto"/>
          </w:divBdr>
        </w:div>
        <w:div w:id="1279068301">
          <w:marLeft w:val="1195"/>
          <w:marRight w:val="0"/>
          <w:marTop w:val="77"/>
          <w:marBottom w:val="0"/>
          <w:divBdr>
            <w:top w:val="none" w:sz="0" w:space="0" w:color="auto"/>
            <w:left w:val="none" w:sz="0" w:space="0" w:color="auto"/>
            <w:bottom w:val="none" w:sz="0" w:space="0" w:color="auto"/>
            <w:right w:val="none" w:sz="0" w:space="0" w:color="auto"/>
          </w:divBdr>
        </w:div>
        <w:div w:id="1369528414">
          <w:marLeft w:val="1195"/>
          <w:marRight w:val="0"/>
          <w:marTop w:val="77"/>
          <w:marBottom w:val="0"/>
          <w:divBdr>
            <w:top w:val="none" w:sz="0" w:space="0" w:color="auto"/>
            <w:left w:val="none" w:sz="0" w:space="0" w:color="auto"/>
            <w:bottom w:val="none" w:sz="0" w:space="0" w:color="auto"/>
            <w:right w:val="none" w:sz="0" w:space="0" w:color="auto"/>
          </w:divBdr>
        </w:div>
        <w:div w:id="1571963384">
          <w:marLeft w:val="1195"/>
          <w:marRight w:val="0"/>
          <w:marTop w:val="77"/>
          <w:marBottom w:val="0"/>
          <w:divBdr>
            <w:top w:val="none" w:sz="0" w:space="0" w:color="auto"/>
            <w:left w:val="none" w:sz="0" w:space="0" w:color="auto"/>
            <w:bottom w:val="none" w:sz="0" w:space="0" w:color="auto"/>
            <w:right w:val="none" w:sz="0" w:space="0" w:color="auto"/>
          </w:divBdr>
        </w:div>
        <w:div w:id="1810131574">
          <w:marLeft w:val="1195"/>
          <w:marRight w:val="0"/>
          <w:marTop w:val="77"/>
          <w:marBottom w:val="0"/>
          <w:divBdr>
            <w:top w:val="none" w:sz="0" w:space="0" w:color="auto"/>
            <w:left w:val="none" w:sz="0" w:space="0" w:color="auto"/>
            <w:bottom w:val="none" w:sz="0" w:space="0" w:color="auto"/>
            <w:right w:val="none" w:sz="0" w:space="0" w:color="auto"/>
          </w:divBdr>
        </w:div>
        <w:div w:id="1961838574">
          <w:marLeft w:val="446"/>
          <w:marRight w:val="0"/>
          <w:marTop w:val="77"/>
          <w:marBottom w:val="0"/>
          <w:divBdr>
            <w:top w:val="none" w:sz="0" w:space="0" w:color="auto"/>
            <w:left w:val="none" w:sz="0" w:space="0" w:color="auto"/>
            <w:bottom w:val="none" w:sz="0" w:space="0" w:color="auto"/>
            <w:right w:val="none" w:sz="0" w:space="0" w:color="auto"/>
          </w:divBdr>
        </w:div>
      </w:divsChild>
    </w:div>
    <w:div w:id="1578244443">
      <w:bodyDiv w:val="1"/>
      <w:marLeft w:val="0"/>
      <w:marRight w:val="0"/>
      <w:marTop w:val="0"/>
      <w:marBottom w:val="0"/>
      <w:divBdr>
        <w:top w:val="none" w:sz="0" w:space="0" w:color="auto"/>
        <w:left w:val="none" w:sz="0" w:space="0" w:color="auto"/>
        <w:bottom w:val="none" w:sz="0" w:space="0" w:color="auto"/>
        <w:right w:val="none" w:sz="0" w:space="0" w:color="auto"/>
      </w:divBdr>
    </w:div>
    <w:div w:id="1582520925">
      <w:bodyDiv w:val="1"/>
      <w:marLeft w:val="0"/>
      <w:marRight w:val="0"/>
      <w:marTop w:val="0"/>
      <w:marBottom w:val="0"/>
      <w:divBdr>
        <w:top w:val="none" w:sz="0" w:space="0" w:color="auto"/>
        <w:left w:val="none" w:sz="0" w:space="0" w:color="auto"/>
        <w:bottom w:val="none" w:sz="0" w:space="0" w:color="auto"/>
        <w:right w:val="none" w:sz="0" w:space="0" w:color="auto"/>
      </w:divBdr>
    </w:div>
    <w:div w:id="1588226063">
      <w:bodyDiv w:val="1"/>
      <w:marLeft w:val="0"/>
      <w:marRight w:val="0"/>
      <w:marTop w:val="0"/>
      <w:marBottom w:val="0"/>
      <w:divBdr>
        <w:top w:val="none" w:sz="0" w:space="0" w:color="auto"/>
        <w:left w:val="none" w:sz="0" w:space="0" w:color="auto"/>
        <w:bottom w:val="none" w:sz="0" w:space="0" w:color="auto"/>
        <w:right w:val="none" w:sz="0" w:space="0" w:color="auto"/>
      </w:divBdr>
    </w:div>
    <w:div w:id="1594171450">
      <w:bodyDiv w:val="1"/>
      <w:marLeft w:val="0"/>
      <w:marRight w:val="0"/>
      <w:marTop w:val="0"/>
      <w:marBottom w:val="0"/>
      <w:divBdr>
        <w:top w:val="none" w:sz="0" w:space="0" w:color="auto"/>
        <w:left w:val="none" w:sz="0" w:space="0" w:color="auto"/>
        <w:bottom w:val="none" w:sz="0" w:space="0" w:color="auto"/>
        <w:right w:val="none" w:sz="0" w:space="0" w:color="auto"/>
      </w:divBdr>
    </w:div>
    <w:div w:id="1602254796">
      <w:bodyDiv w:val="1"/>
      <w:marLeft w:val="0"/>
      <w:marRight w:val="0"/>
      <w:marTop w:val="0"/>
      <w:marBottom w:val="0"/>
      <w:divBdr>
        <w:top w:val="none" w:sz="0" w:space="0" w:color="auto"/>
        <w:left w:val="none" w:sz="0" w:space="0" w:color="auto"/>
        <w:bottom w:val="none" w:sz="0" w:space="0" w:color="auto"/>
        <w:right w:val="none" w:sz="0" w:space="0" w:color="auto"/>
      </w:divBdr>
      <w:divsChild>
        <w:div w:id="208225994">
          <w:marLeft w:val="0"/>
          <w:marRight w:val="0"/>
          <w:marTop w:val="0"/>
          <w:marBottom w:val="0"/>
          <w:divBdr>
            <w:top w:val="none" w:sz="0" w:space="0" w:color="auto"/>
            <w:left w:val="none" w:sz="0" w:space="0" w:color="auto"/>
            <w:bottom w:val="none" w:sz="0" w:space="0" w:color="auto"/>
            <w:right w:val="none" w:sz="0" w:space="0" w:color="auto"/>
          </w:divBdr>
          <w:divsChild>
            <w:div w:id="7161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9474">
      <w:bodyDiv w:val="1"/>
      <w:marLeft w:val="0"/>
      <w:marRight w:val="0"/>
      <w:marTop w:val="0"/>
      <w:marBottom w:val="0"/>
      <w:divBdr>
        <w:top w:val="none" w:sz="0" w:space="0" w:color="auto"/>
        <w:left w:val="none" w:sz="0" w:space="0" w:color="auto"/>
        <w:bottom w:val="none" w:sz="0" w:space="0" w:color="auto"/>
        <w:right w:val="none" w:sz="0" w:space="0" w:color="auto"/>
      </w:divBdr>
    </w:div>
    <w:div w:id="1634604307">
      <w:bodyDiv w:val="1"/>
      <w:marLeft w:val="0"/>
      <w:marRight w:val="0"/>
      <w:marTop w:val="0"/>
      <w:marBottom w:val="0"/>
      <w:divBdr>
        <w:top w:val="none" w:sz="0" w:space="0" w:color="auto"/>
        <w:left w:val="none" w:sz="0" w:space="0" w:color="auto"/>
        <w:bottom w:val="none" w:sz="0" w:space="0" w:color="auto"/>
        <w:right w:val="none" w:sz="0" w:space="0" w:color="auto"/>
      </w:divBdr>
      <w:divsChild>
        <w:div w:id="63646335">
          <w:marLeft w:val="0"/>
          <w:marRight w:val="0"/>
          <w:marTop w:val="0"/>
          <w:marBottom w:val="0"/>
          <w:divBdr>
            <w:top w:val="none" w:sz="0" w:space="0" w:color="auto"/>
            <w:left w:val="none" w:sz="0" w:space="0" w:color="auto"/>
            <w:bottom w:val="none" w:sz="0" w:space="0" w:color="auto"/>
            <w:right w:val="none" w:sz="0" w:space="0" w:color="auto"/>
          </w:divBdr>
        </w:div>
      </w:divsChild>
    </w:div>
    <w:div w:id="1642077316">
      <w:bodyDiv w:val="1"/>
      <w:marLeft w:val="0"/>
      <w:marRight w:val="0"/>
      <w:marTop w:val="0"/>
      <w:marBottom w:val="0"/>
      <w:divBdr>
        <w:top w:val="none" w:sz="0" w:space="0" w:color="auto"/>
        <w:left w:val="none" w:sz="0" w:space="0" w:color="auto"/>
        <w:bottom w:val="none" w:sz="0" w:space="0" w:color="auto"/>
        <w:right w:val="none" w:sz="0" w:space="0" w:color="auto"/>
      </w:divBdr>
      <w:divsChild>
        <w:div w:id="962926903">
          <w:marLeft w:val="0"/>
          <w:marRight w:val="0"/>
          <w:marTop w:val="0"/>
          <w:marBottom w:val="0"/>
          <w:divBdr>
            <w:top w:val="none" w:sz="0" w:space="0" w:color="auto"/>
            <w:left w:val="none" w:sz="0" w:space="0" w:color="auto"/>
            <w:bottom w:val="none" w:sz="0" w:space="0" w:color="auto"/>
            <w:right w:val="none" w:sz="0" w:space="0" w:color="auto"/>
          </w:divBdr>
        </w:div>
      </w:divsChild>
    </w:div>
    <w:div w:id="1646619391">
      <w:bodyDiv w:val="1"/>
      <w:marLeft w:val="0"/>
      <w:marRight w:val="0"/>
      <w:marTop w:val="0"/>
      <w:marBottom w:val="0"/>
      <w:divBdr>
        <w:top w:val="none" w:sz="0" w:space="0" w:color="auto"/>
        <w:left w:val="none" w:sz="0" w:space="0" w:color="auto"/>
        <w:bottom w:val="none" w:sz="0" w:space="0" w:color="auto"/>
        <w:right w:val="none" w:sz="0" w:space="0" w:color="auto"/>
      </w:divBdr>
    </w:div>
    <w:div w:id="1650865255">
      <w:bodyDiv w:val="1"/>
      <w:marLeft w:val="0"/>
      <w:marRight w:val="0"/>
      <w:marTop w:val="0"/>
      <w:marBottom w:val="0"/>
      <w:divBdr>
        <w:top w:val="none" w:sz="0" w:space="0" w:color="auto"/>
        <w:left w:val="none" w:sz="0" w:space="0" w:color="auto"/>
        <w:bottom w:val="none" w:sz="0" w:space="0" w:color="auto"/>
        <w:right w:val="none" w:sz="0" w:space="0" w:color="auto"/>
      </w:divBdr>
      <w:divsChild>
        <w:div w:id="1746876839">
          <w:marLeft w:val="0"/>
          <w:marRight w:val="0"/>
          <w:marTop w:val="0"/>
          <w:marBottom w:val="0"/>
          <w:divBdr>
            <w:top w:val="none" w:sz="0" w:space="0" w:color="auto"/>
            <w:left w:val="none" w:sz="0" w:space="0" w:color="auto"/>
            <w:bottom w:val="none" w:sz="0" w:space="0" w:color="auto"/>
            <w:right w:val="none" w:sz="0" w:space="0" w:color="auto"/>
          </w:divBdr>
        </w:div>
      </w:divsChild>
    </w:div>
    <w:div w:id="1651867091">
      <w:bodyDiv w:val="1"/>
      <w:marLeft w:val="0"/>
      <w:marRight w:val="0"/>
      <w:marTop w:val="0"/>
      <w:marBottom w:val="0"/>
      <w:divBdr>
        <w:top w:val="none" w:sz="0" w:space="0" w:color="auto"/>
        <w:left w:val="none" w:sz="0" w:space="0" w:color="auto"/>
        <w:bottom w:val="none" w:sz="0" w:space="0" w:color="auto"/>
        <w:right w:val="none" w:sz="0" w:space="0" w:color="auto"/>
      </w:divBdr>
      <w:divsChild>
        <w:div w:id="1521969822">
          <w:marLeft w:val="0"/>
          <w:marRight w:val="0"/>
          <w:marTop w:val="0"/>
          <w:marBottom w:val="0"/>
          <w:divBdr>
            <w:top w:val="none" w:sz="0" w:space="0" w:color="auto"/>
            <w:left w:val="none" w:sz="0" w:space="0" w:color="auto"/>
            <w:bottom w:val="none" w:sz="0" w:space="0" w:color="auto"/>
            <w:right w:val="none" w:sz="0" w:space="0" w:color="auto"/>
          </w:divBdr>
        </w:div>
      </w:divsChild>
    </w:div>
    <w:div w:id="1653634553">
      <w:bodyDiv w:val="1"/>
      <w:marLeft w:val="0"/>
      <w:marRight w:val="0"/>
      <w:marTop w:val="0"/>
      <w:marBottom w:val="0"/>
      <w:divBdr>
        <w:top w:val="none" w:sz="0" w:space="0" w:color="auto"/>
        <w:left w:val="none" w:sz="0" w:space="0" w:color="auto"/>
        <w:bottom w:val="none" w:sz="0" w:space="0" w:color="auto"/>
        <w:right w:val="none" w:sz="0" w:space="0" w:color="auto"/>
      </w:divBdr>
    </w:div>
    <w:div w:id="1655640954">
      <w:bodyDiv w:val="1"/>
      <w:marLeft w:val="0"/>
      <w:marRight w:val="0"/>
      <w:marTop w:val="0"/>
      <w:marBottom w:val="0"/>
      <w:divBdr>
        <w:top w:val="none" w:sz="0" w:space="0" w:color="auto"/>
        <w:left w:val="none" w:sz="0" w:space="0" w:color="auto"/>
        <w:bottom w:val="none" w:sz="0" w:space="0" w:color="auto"/>
        <w:right w:val="none" w:sz="0" w:space="0" w:color="auto"/>
      </w:divBdr>
    </w:div>
    <w:div w:id="1664356144">
      <w:bodyDiv w:val="1"/>
      <w:marLeft w:val="0"/>
      <w:marRight w:val="0"/>
      <w:marTop w:val="0"/>
      <w:marBottom w:val="0"/>
      <w:divBdr>
        <w:top w:val="none" w:sz="0" w:space="0" w:color="auto"/>
        <w:left w:val="none" w:sz="0" w:space="0" w:color="auto"/>
        <w:bottom w:val="none" w:sz="0" w:space="0" w:color="auto"/>
        <w:right w:val="none" w:sz="0" w:space="0" w:color="auto"/>
      </w:divBdr>
    </w:div>
    <w:div w:id="1695836766">
      <w:bodyDiv w:val="1"/>
      <w:marLeft w:val="0"/>
      <w:marRight w:val="0"/>
      <w:marTop w:val="0"/>
      <w:marBottom w:val="0"/>
      <w:divBdr>
        <w:top w:val="none" w:sz="0" w:space="0" w:color="auto"/>
        <w:left w:val="none" w:sz="0" w:space="0" w:color="auto"/>
        <w:bottom w:val="none" w:sz="0" w:space="0" w:color="auto"/>
        <w:right w:val="none" w:sz="0" w:space="0" w:color="auto"/>
      </w:divBdr>
      <w:divsChild>
        <w:div w:id="421924549">
          <w:marLeft w:val="1166"/>
          <w:marRight w:val="0"/>
          <w:marTop w:val="154"/>
          <w:marBottom w:val="0"/>
          <w:divBdr>
            <w:top w:val="none" w:sz="0" w:space="0" w:color="auto"/>
            <w:left w:val="none" w:sz="0" w:space="0" w:color="auto"/>
            <w:bottom w:val="none" w:sz="0" w:space="0" w:color="auto"/>
            <w:right w:val="none" w:sz="0" w:space="0" w:color="auto"/>
          </w:divBdr>
        </w:div>
        <w:div w:id="812329369">
          <w:marLeft w:val="1166"/>
          <w:marRight w:val="0"/>
          <w:marTop w:val="154"/>
          <w:marBottom w:val="0"/>
          <w:divBdr>
            <w:top w:val="none" w:sz="0" w:space="0" w:color="auto"/>
            <w:left w:val="none" w:sz="0" w:space="0" w:color="auto"/>
            <w:bottom w:val="none" w:sz="0" w:space="0" w:color="auto"/>
            <w:right w:val="none" w:sz="0" w:space="0" w:color="auto"/>
          </w:divBdr>
        </w:div>
        <w:div w:id="1065839387">
          <w:marLeft w:val="1166"/>
          <w:marRight w:val="0"/>
          <w:marTop w:val="154"/>
          <w:marBottom w:val="0"/>
          <w:divBdr>
            <w:top w:val="none" w:sz="0" w:space="0" w:color="auto"/>
            <w:left w:val="none" w:sz="0" w:space="0" w:color="auto"/>
            <w:bottom w:val="none" w:sz="0" w:space="0" w:color="auto"/>
            <w:right w:val="none" w:sz="0" w:space="0" w:color="auto"/>
          </w:divBdr>
        </w:div>
        <w:div w:id="1090858360">
          <w:marLeft w:val="1166"/>
          <w:marRight w:val="0"/>
          <w:marTop w:val="154"/>
          <w:marBottom w:val="0"/>
          <w:divBdr>
            <w:top w:val="none" w:sz="0" w:space="0" w:color="auto"/>
            <w:left w:val="none" w:sz="0" w:space="0" w:color="auto"/>
            <w:bottom w:val="none" w:sz="0" w:space="0" w:color="auto"/>
            <w:right w:val="none" w:sz="0" w:space="0" w:color="auto"/>
          </w:divBdr>
        </w:div>
        <w:div w:id="1233203008">
          <w:marLeft w:val="1166"/>
          <w:marRight w:val="0"/>
          <w:marTop w:val="154"/>
          <w:marBottom w:val="0"/>
          <w:divBdr>
            <w:top w:val="none" w:sz="0" w:space="0" w:color="auto"/>
            <w:left w:val="none" w:sz="0" w:space="0" w:color="auto"/>
            <w:bottom w:val="none" w:sz="0" w:space="0" w:color="auto"/>
            <w:right w:val="none" w:sz="0" w:space="0" w:color="auto"/>
          </w:divBdr>
        </w:div>
        <w:div w:id="1449853047">
          <w:marLeft w:val="1166"/>
          <w:marRight w:val="0"/>
          <w:marTop w:val="154"/>
          <w:marBottom w:val="0"/>
          <w:divBdr>
            <w:top w:val="none" w:sz="0" w:space="0" w:color="auto"/>
            <w:left w:val="none" w:sz="0" w:space="0" w:color="auto"/>
            <w:bottom w:val="none" w:sz="0" w:space="0" w:color="auto"/>
            <w:right w:val="none" w:sz="0" w:space="0" w:color="auto"/>
          </w:divBdr>
        </w:div>
        <w:div w:id="1623461221">
          <w:marLeft w:val="1166"/>
          <w:marRight w:val="0"/>
          <w:marTop w:val="154"/>
          <w:marBottom w:val="0"/>
          <w:divBdr>
            <w:top w:val="none" w:sz="0" w:space="0" w:color="auto"/>
            <w:left w:val="none" w:sz="0" w:space="0" w:color="auto"/>
            <w:bottom w:val="none" w:sz="0" w:space="0" w:color="auto"/>
            <w:right w:val="none" w:sz="0" w:space="0" w:color="auto"/>
          </w:divBdr>
        </w:div>
        <w:div w:id="1780754660">
          <w:marLeft w:val="1166"/>
          <w:marRight w:val="0"/>
          <w:marTop w:val="154"/>
          <w:marBottom w:val="0"/>
          <w:divBdr>
            <w:top w:val="none" w:sz="0" w:space="0" w:color="auto"/>
            <w:left w:val="none" w:sz="0" w:space="0" w:color="auto"/>
            <w:bottom w:val="none" w:sz="0" w:space="0" w:color="auto"/>
            <w:right w:val="none" w:sz="0" w:space="0" w:color="auto"/>
          </w:divBdr>
        </w:div>
      </w:divsChild>
    </w:div>
    <w:div w:id="1711153084">
      <w:bodyDiv w:val="1"/>
      <w:marLeft w:val="0"/>
      <w:marRight w:val="0"/>
      <w:marTop w:val="0"/>
      <w:marBottom w:val="0"/>
      <w:divBdr>
        <w:top w:val="none" w:sz="0" w:space="0" w:color="auto"/>
        <w:left w:val="none" w:sz="0" w:space="0" w:color="auto"/>
        <w:bottom w:val="none" w:sz="0" w:space="0" w:color="auto"/>
        <w:right w:val="none" w:sz="0" w:space="0" w:color="auto"/>
      </w:divBdr>
      <w:divsChild>
        <w:div w:id="1955402389">
          <w:marLeft w:val="0"/>
          <w:marRight w:val="0"/>
          <w:marTop w:val="0"/>
          <w:marBottom w:val="0"/>
          <w:divBdr>
            <w:top w:val="none" w:sz="0" w:space="0" w:color="auto"/>
            <w:left w:val="none" w:sz="0" w:space="0" w:color="auto"/>
            <w:bottom w:val="none" w:sz="0" w:space="0" w:color="auto"/>
            <w:right w:val="none" w:sz="0" w:space="0" w:color="auto"/>
          </w:divBdr>
          <w:divsChild>
            <w:div w:id="9216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1262">
      <w:bodyDiv w:val="1"/>
      <w:marLeft w:val="0"/>
      <w:marRight w:val="0"/>
      <w:marTop w:val="0"/>
      <w:marBottom w:val="0"/>
      <w:divBdr>
        <w:top w:val="none" w:sz="0" w:space="0" w:color="auto"/>
        <w:left w:val="none" w:sz="0" w:space="0" w:color="auto"/>
        <w:bottom w:val="none" w:sz="0" w:space="0" w:color="auto"/>
        <w:right w:val="none" w:sz="0" w:space="0" w:color="auto"/>
      </w:divBdr>
      <w:divsChild>
        <w:div w:id="1048604005">
          <w:marLeft w:val="0"/>
          <w:marRight w:val="0"/>
          <w:marTop w:val="0"/>
          <w:marBottom w:val="0"/>
          <w:divBdr>
            <w:top w:val="none" w:sz="0" w:space="0" w:color="auto"/>
            <w:left w:val="none" w:sz="0" w:space="0" w:color="auto"/>
            <w:bottom w:val="none" w:sz="0" w:space="0" w:color="auto"/>
            <w:right w:val="none" w:sz="0" w:space="0" w:color="auto"/>
          </w:divBdr>
        </w:div>
      </w:divsChild>
    </w:div>
    <w:div w:id="1725450978">
      <w:bodyDiv w:val="1"/>
      <w:marLeft w:val="0"/>
      <w:marRight w:val="0"/>
      <w:marTop w:val="0"/>
      <w:marBottom w:val="0"/>
      <w:divBdr>
        <w:top w:val="none" w:sz="0" w:space="0" w:color="auto"/>
        <w:left w:val="none" w:sz="0" w:space="0" w:color="auto"/>
        <w:bottom w:val="none" w:sz="0" w:space="0" w:color="auto"/>
        <w:right w:val="none" w:sz="0" w:space="0" w:color="auto"/>
      </w:divBdr>
    </w:div>
    <w:div w:id="1727995030">
      <w:bodyDiv w:val="1"/>
      <w:marLeft w:val="0"/>
      <w:marRight w:val="0"/>
      <w:marTop w:val="0"/>
      <w:marBottom w:val="0"/>
      <w:divBdr>
        <w:top w:val="none" w:sz="0" w:space="0" w:color="auto"/>
        <w:left w:val="none" w:sz="0" w:space="0" w:color="auto"/>
        <w:bottom w:val="none" w:sz="0" w:space="0" w:color="auto"/>
        <w:right w:val="none" w:sz="0" w:space="0" w:color="auto"/>
      </w:divBdr>
    </w:div>
    <w:div w:id="1736125724">
      <w:bodyDiv w:val="1"/>
      <w:marLeft w:val="0"/>
      <w:marRight w:val="0"/>
      <w:marTop w:val="0"/>
      <w:marBottom w:val="0"/>
      <w:divBdr>
        <w:top w:val="none" w:sz="0" w:space="0" w:color="auto"/>
        <w:left w:val="none" w:sz="0" w:space="0" w:color="auto"/>
        <w:bottom w:val="none" w:sz="0" w:space="0" w:color="auto"/>
        <w:right w:val="none" w:sz="0" w:space="0" w:color="auto"/>
      </w:divBdr>
      <w:divsChild>
        <w:div w:id="1174954651">
          <w:marLeft w:val="0"/>
          <w:marRight w:val="0"/>
          <w:marTop w:val="0"/>
          <w:marBottom w:val="0"/>
          <w:divBdr>
            <w:top w:val="none" w:sz="0" w:space="0" w:color="auto"/>
            <w:left w:val="none" w:sz="0" w:space="0" w:color="auto"/>
            <w:bottom w:val="none" w:sz="0" w:space="0" w:color="auto"/>
            <w:right w:val="none" w:sz="0" w:space="0" w:color="auto"/>
          </w:divBdr>
          <w:divsChild>
            <w:div w:id="209999846">
              <w:marLeft w:val="0"/>
              <w:marRight w:val="0"/>
              <w:marTop w:val="0"/>
              <w:marBottom w:val="0"/>
              <w:divBdr>
                <w:top w:val="none" w:sz="0" w:space="0" w:color="auto"/>
                <w:left w:val="none" w:sz="0" w:space="0" w:color="auto"/>
                <w:bottom w:val="none" w:sz="0" w:space="0" w:color="auto"/>
                <w:right w:val="none" w:sz="0" w:space="0" w:color="auto"/>
              </w:divBdr>
            </w:div>
            <w:div w:id="745613443">
              <w:marLeft w:val="0"/>
              <w:marRight w:val="0"/>
              <w:marTop w:val="0"/>
              <w:marBottom w:val="0"/>
              <w:divBdr>
                <w:top w:val="none" w:sz="0" w:space="0" w:color="auto"/>
                <w:left w:val="none" w:sz="0" w:space="0" w:color="auto"/>
                <w:bottom w:val="none" w:sz="0" w:space="0" w:color="auto"/>
                <w:right w:val="none" w:sz="0" w:space="0" w:color="auto"/>
              </w:divBdr>
            </w:div>
            <w:div w:id="1385368723">
              <w:marLeft w:val="0"/>
              <w:marRight w:val="0"/>
              <w:marTop w:val="0"/>
              <w:marBottom w:val="0"/>
              <w:divBdr>
                <w:top w:val="none" w:sz="0" w:space="0" w:color="auto"/>
                <w:left w:val="none" w:sz="0" w:space="0" w:color="auto"/>
                <w:bottom w:val="none" w:sz="0" w:space="0" w:color="auto"/>
                <w:right w:val="none" w:sz="0" w:space="0" w:color="auto"/>
              </w:divBdr>
            </w:div>
            <w:div w:id="1579974018">
              <w:marLeft w:val="0"/>
              <w:marRight w:val="0"/>
              <w:marTop w:val="0"/>
              <w:marBottom w:val="0"/>
              <w:divBdr>
                <w:top w:val="none" w:sz="0" w:space="0" w:color="auto"/>
                <w:left w:val="none" w:sz="0" w:space="0" w:color="auto"/>
                <w:bottom w:val="none" w:sz="0" w:space="0" w:color="auto"/>
                <w:right w:val="none" w:sz="0" w:space="0" w:color="auto"/>
              </w:divBdr>
            </w:div>
            <w:div w:id="16909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6901">
      <w:bodyDiv w:val="1"/>
      <w:marLeft w:val="0"/>
      <w:marRight w:val="0"/>
      <w:marTop w:val="0"/>
      <w:marBottom w:val="0"/>
      <w:divBdr>
        <w:top w:val="none" w:sz="0" w:space="0" w:color="auto"/>
        <w:left w:val="none" w:sz="0" w:space="0" w:color="auto"/>
        <w:bottom w:val="none" w:sz="0" w:space="0" w:color="auto"/>
        <w:right w:val="none" w:sz="0" w:space="0" w:color="auto"/>
      </w:divBdr>
      <w:divsChild>
        <w:div w:id="376517151">
          <w:marLeft w:val="0"/>
          <w:marRight w:val="0"/>
          <w:marTop w:val="0"/>
          <w:marBottom w:val="0"/>
          <w:divBdr>
            <w:top w:val="none" w:sz="0" w:space="0" w:color="auto"/>
            <w:left w:val="none" w:sz="0" w:space="0" w:color="auto"/>
            <w:bottom w:val="none" w:sz="0" w:space="0" w:color="auto"/>
            <w:right w:val="none" w:sz="0" w:space="0" w:color="auto"/>
          </w:divBdr>
          <w:divsChild>
            <w:div w:id="239675307">
              <w:marLeft w:val="0"/>
              <w:marRight w:val="0"/>
              <w:marTop w:val="0"/>
              <w:marBottom w:val="0"/>
              <w:divBdr>
                <w:top w:val="none" w:sz="0" w:space="0" w:color="auto"/>
                <w:left w:val="none" w:sz="0" w:space="0" w:color="auto"/>
                <w:bottom w:val="none" w:sz="0" w:space="0" w:color="auto"/>
                <w:right w:val="none" w:sz="0" w:space="0" w:color="auto"/>
              </w:divBdr>
            </w:div>
            <w:div w:id="644434923">
              <w:marLeft w:val="0"/>
              <w:marRight w:val="0"/>
              <w:marTop w:val="0"/>
              <w:marBottom w:val="0"/>
              <w:divBdr>
                <w:top w:val="none" w:sz="0" w:space="0" w:color="auto"/>
                <w:left w:val="none" w:sz="0" w:space="0" w:color="auto"/>
                <w:bottom w:val="none" w:sz="0" w:space="0" w:color="auto"/>
                <w:right w:val="none" w:sz="0" w:space="0" w:color="auto"/>
              </w:divBdr>
            </w:div>
            <w:div w:id="17563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3213">
      <w:bodyDiv w:val="1"/>
      <w:marLeft w:val="0"/>
      <w:marRight w:val="0"/>
      <w:marTop w:val="0"/>
      <w:marBottom w:val="0"/>
      <w:divBdr>
        <w:top w:val="none" w:sz="0" w:space="0" w:color="auto"/>
        <w:left w:val="none" w:sz="0" w:space="0" w:color="auto"/>
        <w:bottom w:val="none" w:sz="0" w:space="0" w:color="auto"/>
        <w:right w:val="none" w:sz="0" w:space="0" w:color="auto"/>
      </w:divBdr>
      <w:divsChild>
        <w:div w:id="2075270732">
          <w:marLeft w:val="0"/>
          <w:marRight w:val="0"/>
          <w:marTop w:val="0"/>
          <w:marBottom w:val="0"/>
          <w:divBdr>
            <w:top w:val="none" w:sz="0" w:space="0" w:color="auto"/>
            <w:left w:val="none" w:sz="0" w:space="0" w:color="auto"/>
            <w:bottom w:val="none" w:sz="0" w:space="0" w:color="auto"/>
            <w:right w:val="none" w:sz="0" w:space="0" w:color="auto"/>
          </w:divBdr>
        </w:div>
      </w:divsChild>
    </w:div>
    <w:div w:id="1770588630">
      <w:bodyDiv w:val="1"/>
      <w:marLeft w:val="0"/>
      <w:marRight w:val="0"/>
      <w:marTop w:val="0"/>
      <w:marBottom w:val="0"/>
      <w:divBdr>
        <w:top w:val="none" w:sz="0" w:space="0" w:color="auto"/>
        <w:left w:val="none" w:sz="0" w:space="0" w:color="auto"/>
        <w:bottom w:val="none" w:sz="0" w:space="0" w:color="auto"/>
        <w:right w:val="none" w:sz="0" w:space="0" w:color="auto"/>
      </w:divBdr>
      <w:divsChild>
        <w:div w:id="217283372">
          <w:marLeft w:val="749"/>
          <w:marRight w:val="0"/>
          <w:marTop w:val="110"/>
          <w:marBottom w:val="0"/>
          <w:divBdr>
            <w:top w:val="none" w:sz="0" w:space="0" w:color="auto"/>
            <w:left w:val="none" w:sz="0" w:space="0" w:color="auto"/>
            <w:bottom w:val="none" w:sz="0" w:space="0" w:color="auto"/>
            <w:right w:val="none" w:sz="0" w:space="0" w:color="auto"/>
          </w:divBdr>
        </w:div>
        <w:div w:id="608584454">
          <w:marLeft w:val="749"/>
          <w:marRight w:val="0"/>
          <w:marTop w:val="110"/>
          <w:marBottom w:val="0"/>
          <w:divBdr>
            <w:top w:val="none" w:sz="0" w:space="0" w:color="auto"/>
            <w:left w:val="none" w:sz="0" w:space="0" w:color="auto"/>
            <w:bottom w:val="none" w:sz="0" w:space="0" w:color="auto"/>
            <w:right w:val="none" w:sz="0" w:space="0" w:color="auto"/>
          </w:divBdr>
        </w:div>
        <w:div w:id="1017266663">
          <w:marLeft w:val="749"/>
          <w:marRight w:val="0"/>
          <w:marTop w:val="110"/>
          <w:marBottom w:val="0"/>
          <w:divBdr>
            <w:top w:val="none" w:sz="0" w:space="0" w:color="auto"/>
            <w:left w:val="none" w:sz="0" w:space="0" w:color="auto"/>
            <w:bottom w:val="none" w:sz="0" w:space="0" w:color="auto"/>
            <w:right w:val="none" w:sz="0" w:space="0" w:color="auto"/>
          </w:divBdr>
        </w:div>
        <w:div w:id="1217276708">
          <w:marLeft w:val="749"/>
          <w:marRight w:val="0"/>
          <w:marTop w:val="110"/>
          <w:marBottom w:val="0"/>
          <w:divBdr>
            <w:top w:val="none" w:sz="0" w:space="0" w:color="auto"/>
            <w:left w:val="none" w:sz="0" w:space="0" w:color="auto"/>
            <w:bottom w:val="none" w:sz="0" w:space="0" w:color="auto"/>
            <w:right w:val="none" w:sz="0" w:space="0" w:color="auto"/>
          </w:divBdr>
        </w:div>
        <w:div w:id="1424689364">
          <w:marLeft w:val="749"/>
          <w:marRight w:val="0"/>
          <w:marTop w:val="110"/>
          <w:marBottom w:val="0"/>
          <w:divBdr>
            <w:top w:val="none" w:sz="0" w:space="0" w:color="auto"/>
            <w:left w:val="none" w:sz="0" w:space="0" w:color="auto"/>
            <w:bottom w:val="none" w:sz="0" w:space="0" w:color="auto"/>
            <w:right w:val="none" w:sz="0" w:space="0" w:color="auto"/>
          </w:divBdr>
        </w:div>
        <w:div w:id="1713769095">
          <w:marLeft w:val="749"/>
          <w:marRight w:val="0"/>
          <w:marTop w:val="110"/>
          <w:marBottom w:val="0"/>
          <w:divBdr>
            <w:top w:val="none" w:sz="0" w:space="0" w:color="auto"/>
            <w:left w:val="none" w:sz="0" w:space="0" w:color="auto"/>
            <w:bottom w:val="none" w:sz="0" w:space="0" w:color="auto"/>
            <w:right w:val="none" w:sz="0" w:space="0" w:color="auto"/>
          </w:divBdr>
        </w:div>
        <w:div w:id="1754472572">
          <w:marLeft w:val="749"/>
          <w:marRight w:val="0"/>
          <w:marTop w:val="110"/>
          <w:marBottom w:val="0"/>
          <w:divBdr>
            <w:top w:val="none" w:sz="0" w:space="0" w:color="auto"/>
            <w:left w:val="none" w:sz="0" w:space="0" w:color="auto"/>
            <w:bottom w:val="none" w:sz="0" w:space="0" w:color="auto"/>
            <w:right w:val="none" w:sz="0" w:space="0" w:color="auto"/>
          </w:divBdr>
        </w:div>
      </w:divsChild>
    </w:div>
    <w:div w:id="1771244270">
      <w:bodyDiv w:val="1"/>
      <w:marLeft w:val="0"/>
      <w:marRight w:val="0"/>
      <w:marTop w:val="0"/>
      <w:marBottom w:val="0"/>
      <w:divBdr>
        <w:top w:val="none" w:sz="0" w:space="0" w:color="auto"/>
        <w:left w:val="none" w:sz="0" w:space="0" w:color="auto"/>
        <w:bottom w:val="none" w:sz="0" w:space="0" w:color="auto"/>
        <w:right w:val="none" w:sz="0" w:space="0" w:color="auto"/>
      </w:divBdr>
    </w:div>
    <w:div w:id="1795635629">
      <w:bodyDiv w:val="1"/>
      <w:marLeft w:val="0"/>
      <w:marRight w:val="0"/>
      <w:marTop w:val="0"/>
      <w:marBottom w:val="0"/>
      <w:divBdr>
        <w:top w:val="none" w:sz="0" w:space="0" w:color="auto"/>
        <w:left w:val="none" w:sz="0" w:space="0" w:color="auto"/>
        <w:bottom w:val="none" w:sz="0" w:space="0" w:color="auto"/>
        <w:right w:val="none" w:sz="0" w:space="0" w:color="auto"/>
      </w:divBdr>
      <w:divsChild>
        <w:div w:id="137501900">
          <w:marLeft w:val="240"/>
          <w:marRight w:val="0"/>
          <w:marTop w:val="0"/>
          <w:marBottom w:val="0"/>
          <w:divBdr>
            <w:top w:val="none" w:sz="0" w:space="0" w:color="auto"/>
            <w:left w:val="none" w:sz="0" w:space="0" w:color="auto"/>
            <w:bottom w:val="none" w:sz="0" w:space="0" w:color="auto"/>
            <w:right w:val="none" w:sz="0" w:space="0" w:color="auto"/>
          </w:divBdr>
          <w:divsChild>
            <w:div w:id="1319264950">
              <w:marLeft w:val="0"/>
              <w:marRight w:val="0"/>
              <w:marTop w:val="0"/>
              <w:marBottom w:val="0"/>
              <w:divBdr>
                <w:top w:val="none" w:sz="0" w:space="0" w:color="auto"/>
                <w:left w:val="none" w:sz="0" w:space="0" w:color="auto"/>
                <w:bottom w:val="none" w:sz="0" w:space="0" w:color="auto"/>
                <w:right w:val="none" w:sz="0" w:space="0" w:color="auto"/>
              </w:divBdr>
              <w:divsChild>
                <w:div w:id="418407476">
                  <w:marLeft w:val="0"/>
                  <w:marRight w:val="0"/>
                  <w:marTop w:val="0"/>
                  <w:marBottom w:val="0"/>
                  <w:divBdr>
                    <w:top w:val="none" w:sz="0" w:space="0" w:color="auto"/>
                    <w:left w:val="none" w:sz="0" w:space="0" w:color="auto"/>
                    <w:bottom w:val="none" w:sz="0" w:space="0" w:color="auto"/>
                    <w:right w:val="none" w:sz="0" w:space="0" w:color="auto"/>
                  </w:divBdr>
                  <w:divsChild>
                    <w:div w:id="765351229">
                      <w:marLeft w:val="0"/>
                      <w:marRight w:val="0"/>
                      <w:marTop w:val="0"/>
                      <w:marBottom w:val="0"/>
                      <w:divBdr>
                        <w:top w:val="none" w:sz="0" w:space="0" w:color="auto"/>
                        <w:left w:val="none" w:sz="0" w:space="0" w:color="auto"/>
                        <w:bottom w:val="none" w:sz="0" w:space="0" w:color="auto"/>
                        <w:right w:val="none" w:sz="0" w:space="0" w:color="auto"/>
                      </w:divBdr>
                    </w:div>
                    <w:div w:id="957293674">
                      <w:marLeft w:val="0"/>
                      <w:marRight w:val="0"/>
                      <w:marTop w:val="0"/>
                      <w:marBottom w:val="0"/>
                      <w:divBdr>
                        <w:top w:val="none" w:sz="0" w:space="0" w:color="auto"/>
                        <w:left w:val="none" w:sz="0" w:space="0" w:color="auto"/>
                        <w:bottom w:val="none" w:sz="0" w:space="0" w:color="auto"/>
                        <w:right w:val="none" w:sz="0" w:space="0" w:color="auto"/>
                      </w:divBdr>
                    </w:div>
                    <w:div w:id="1431244642">
                      <w:marLeft w:val="240"/>
                      <w:marRight w:val="0"/>
                      <w:marTop w:val="0"/>
                      <w:marBottom w:val="0"/>
                      <w:divBdr>
                        <w:top w:val="none" w:sz="0" w:space="0" w:color="auto"/>
                        <w:left w:val="none" w:sz="0" w:space="0" w:color="auto"/>
                        <w:bottom w:val="none" w:sz="0" w:space="0" w:color="auto"/>
                        <w:right w:val="none" w:sz="0" w:space="0" w:color="auto"/>
                      </w:divBdr>
                      <w:divsChild>
                        <w:div w:id="328409143">
                          <w:marLeft w:val="0"/>
                          <w:marRight w:val="0"/>
                          <w:marTop w:val="0"/>
                          <w:marBottom w:val="0"/>
                          <w:divBdr>
                            <w:top w:val="none" w:sz="0" w:space="0" w:color="auto"/>
                            <w:left w:val="none" w:sz="0" w:space="0" w:color="auto"/>
                            <w:bottom w:val="none" w:sz="0" w:space="0" w:color="auto"/>
                            <w:right w:val="none" w:sz="0" w:space="0" w:color="auto"/>
                          </w:divBdr>
                        </w:div>
                        <w:div w:id="541141051">
                          <w:marLeft w:val="0"/>
                          <w:marRight w:val="0"/>
                          <w:marTop w:val="0"/>
                          <w:marBottom w:val="0"/>
                          <w:divBdr>
                            <w:top w:val="none" w:sz="0" w:space="0" w:color="auto"/>
                            <w:left w:val="none" w:sz="0" w:space="0" w:color="auto"/>
                            <w:bottom w:val="none" w:sz="0" w:space="0" w:color="auto"/>
                            <w:right w:val="none" w:sz="0" w:space="0" w:color="auto"/>
                          </w:divBdr>
                        </w:div>
                        <w:div w:id="667681592">
                          <w:marLeft w:val="0"/>
                          <w:marRight w:val="0"/>
                          <w:marTop w:val="0"/>
                          <w:marBottom w:val="0"/>
                          <w:divBdr>
                            <w:top w:val="none" w:sz="0" w:space="0" w:color="auto"/>
                            <w:left w:val="none" w:sz="0" w:space="0" w:color="auto"/>
                            <w:bottom w:val="none" w:sz="0" w:space="0" w:color="auto"/>
                            <w:right w:val="none" w:sz="0" w:space="0" w:color="auto"/>
                          </w:divBdr>
                        </w:div>
                        <w:div w:id="1103383858">
                          <w:marLeft w:val="0"/>
                          <w:marRight w:val="0"/>
                          <w:marTop w:val="0"/>
                          <w:marBottom w:val="0"/>
                          <w:divBdr>
                            <w:top w:val="none" w:sz="0" w:space="0" w:color="auto"/>
                            <w:left w:val="none" w:sz="0" w:space="0" w:color="auto"/>
                            <w:bottom w:val="none" w:sz="0" w:space="0" w:color="auto"/>
                            <w:right w:val="none" w:sz="0" w:space="0" w:color="auto"/>
                          </w:divBdr>
                        </w:div>
                        <w:div w:id="1466511001">
                          <w:marLeft w:val="0"/>
                          <w:marRight w:val="0"/>
                          <w:marTop w:val="0"/>
                          <w:marBottom w:val="0"/>
                          <w:divBdr>
                            <w:top w:val="none" w:sz="0" w:space="0" w:color="auto"/>
                            <w:left w:val="none" w:sz="0" w:space="0" w:color="auto"/>
                            <w:bottom w:val="none" w:sz="0" w:space="0" w:color="auto"/>
                            <w:right w:val="none" w:sz="0" w:space="0" w:color="auto"/>
                          </w:divBdr>
                        </w:div>
                        <w:div w:id="1724677004">
                          <w:marLeft w:val="0"/>
                          <w:marRight w:val="0"/>
                          <w:marTop w:val="0"/>
                          <w:marBottom w:val="0"/>
                          <w:divBdr>
                            <w:top w:val="none" w:sz="0" w:space="0" w:color="auto"/>
                            <w:left w:val="none" w:sz="0" w:space="0" w:color="auto"/>
                            <w:bottom w:val="none" w:sz="0" w:space="0" w:color="auto"/>
                            <w:right w:val="none" w:sz="0" w:space="0" w:color="auto"/>
                          </w:divBdr>
                        </w:div>
                        <w:div w:id="19548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8045">
          <w:marLeft w:val="0"/>
          <w:marRight w:val="0"/>
          <w:marTop w:val="0"/>
          <w:marBottom w:val="0"/>
          <w:divBdr>
            <w:top w:val="none" w:sz="0" w:space="0" w:color="auto"/>
            <w:left w:val="none" w:sz="0" w:space="0" w:color="auto"/>
            <w:bottom w:val="none" w:sz="0" w:space="0" w:color="auto"/>
            <w:right w:val="none" w:sz="0" w:space="0" w:color="auto"/>
          </w:divBdr>
        </w:div>
      </w:divsChild>
    </w:div>
    <w:div w:id="1811094016">
      <w:bodyDiv w:val="1"/>
      <w:marLeft w:val="0"/>
      <w:marRight w:val="0"/>
      <w:marTop w:val="0"/>
      <w:marBottom w:val="0"/>
      <w:divBdr>
        <w:top w:val="none" w:sz="0" w:space="0" w:color="auto"/>
        <w:left w:val="none" w:sz="0" w:space="0" w:color="auto"/>
        <w:bottom w:val="none" w:sz="0" w:space="0" w:color="auto"/>
        <w:right w:val="none" w:sz="0" w:space="0" w:color="auto"/>
      </w:divBdr>
    </w:div>
    <w:div w:id="1820805582">
      <w:bodyDiv w:val="1"/>
      <w:marLeft w:val="0"/>
      <w:marRight w:val="0"/>
      <w:marTop w:val="0"/>
      <w:marBottom w:val="0"/>
      <w:divBdr>
        <w:top w:val="none" w:sz="0" w:space="0" w:color="auto"/>
        <w:left w:val="none" w:sz="0" w:space="0" w:color="auto"/>
        <w:bottom w:val="none" w:sz="0" w:space="0" w:color="auto"/>
        <w:right w:val="none" w:sz="0" w:space="0" w:color="auto"/>
      </w:divBdr>
      <w:divsChild>
        <w:div w:id="2002274639">
          <w:marLeft w:val="0"/>
          <w:marRight w:val="0"/>
          <w:marTop w:val="0"/>
          <w:marBottom w:val="0"/>
          <w:divBdr>
            <w:top w:val="none" w:sz="0" w:space="0" w:color="auto"/>
            <w:left w:val="none" w:sz="0" w:space="0" w:color="auto"/>
            <w:bottom w:val="none" w:sz="0" w:space="0" w:color="auto"/>
            <w:right w:val="none" w:sz="0" w:space="0" w:color="auto"/>
          </w:divBdr>
          <w:divsChild>
            <w:div w:id="1660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8124">
      <w:bodyDiv w:val="1"/>
      <w:marLeft w:val="0"/>
      <w:marRight w:val="0"/>
      <w:marTop w:val="0"/>
      <w:marBottom w:val="0"/>
      <w:divBdr>
        <w:top w:val="none" w:sz="0" w:space="0" w:color="auto"/>
        <w:left w:val="none" w:sz="0" w:space="0" w:color="auto"/>
        <w:bottom w:val="none" w:sz="0" w:space="0" w:color="auto"/>
        <w:right w:val="none" w:sz="0" w:space="0" w:color="auto"/>
      </w:divBdr>
      <w:divsChild>
        <w:div w:id="248319042">
          <w:marLeft w:val="240"/>
          <w:marRight w:val="0"/>
          <w:marTop w:val="0"/>
          <w:marBottom w:val="0"/>
          <w:divBdr>
            <w:top w:val="none" w:sz="0" w:space="0" w:color="auto"/>
            <w:left w:val="none" w:sz="0" w:space="0" w:color="auto"/>
            <w:bottom w:val="none" w:sz="0" w:space="0" w:color="auto"/>
            <w:right w:val="none" w:sz="0" w:space="0" w:color="auto"/>
          </w:divBdr>
          <w:divsChild>
            <w:div w:id="9458242">
              <w:marLeft w:val="0"/>
              <w:marRight w:val="0"/>
              <w:marTop w:val="0"/>
              <w:marBottom w:val="0"/>
              <w:divBdr>
                <w:top w:val="none" w:sz="0" w:space="0" w:color="auto"/>
                <w:left w:val="none" w:sz="0" w:space="0" w:color="auto"/>
                <w:bottom w:val="none" w:sz="0" w:space="0" w:color="auto"/>
                <w:right w:val="none" w:sz="0" w:space="0" w:color="auto"/>
              </w:divBdr>
            </w:div>
            <w:div w:id="537358564">
              <w:marLeft w:val="0"/>
              <w:marRight w:val="0"/>
              <w:marTop w:val="0"/>
              <w:marBottom w:val="0"/>
              <w:divBdr>
                <w:top w:val="none" w:sz="0" w:space="0" w:color="auto"/>
                <w:left w:val="none" w:sz="0" w:space="0" w:color="auto"/>
                <w:bottom w:val="none" w:sz="0" w:space="0" w:color="auto"/>
                <w:right w:val="none" w:sz="0" w:space="0" w:color="auto"/>
              </w:divBdr>
            </w:div>
            <w:div w:id="758715338">
              <w:marLeft w:val="0"/>
              <w:marRight w:val="0"/>
              <w:marTop w:val="0"/>
              <w:marBottom w:val="0"/>
              <w:divBdr>
                <w:top w:val="none" w:sz="0" w:space="0" w:color="auto"/>
                <w:left w:val="none" w:sz="0" w:space="0" w:color="auto"/>
                <w:bottom w:val="none" w:sz="0" w:space="0" w:color="auto"/>
                <w:right w:val="none" w:sz="0" w:space="0" w:color="auto"/>
              </w:divBdr>
            </w:div>
            <w:div w:id="1032144441">
              <w:marLeft w:val="0"/>
              <w:marRight w:val="0"/>
              <w:marTop w:val="0"/>
              <w:marBottom w:val="0"/>
              <w:divBdr>
                <w:top w:val="none" w:sz="0" w:space="0" w:color="auto"/>
                <w:left w:val="none" w:sz="0" w:space="0" w:color="auto"/>
                <w:bottom w:val="none" w:sz="0" w:space="0" w:color="auto"/>
                <w:right w:val="none" w:sz="0" w:space="0" w:color="auto"/>
              </w:divBdr>
            </w:div>
            <w:div w:id="1032538189">
              <w:marLeft w:val="0"/>
              <w:marRight w:val="0"/>
              <w:marTop w:val="0"/>
              <w:marBottom w:val="0"/>
              <w:divBdr>
                <w:top w:val="none" w:sz="0" w:space="0" w:color="auto"/>
                <w:left w:val="none" w:sz="0" w:space="0" w:color="auto"/>
                <w:bottom w:val="none" w:sz="0" w:space="0" w:color="auto"/>
                <w:right w:val="none" w:sz="0" w:space="0" w:color="auto"/>
              </w:divBdr>
            </w:div>
            <w:div w:id="1168904587">
              <w:marLeft w:val="0"/>
              <w:marRight w:val="0"/>
              <w:marTop w:val="0"/>
              <w:marBottom w:val="0"/>
              <w:divBdr>
                <w:top w:val="none" w:sz="0" w:space="0" w:color="auto"/>
                <w:left w:val="none" w:sz="0" w:space="0" w:color="auto"/>
                <w:bottom w:val="none" w:sz="0" w:space="0" w:color="auto"/>
                <w:right w:val="none" w:sz="0" w:space="0" w:color="auto"/>
              </w:divBdr>
            </w:div>
            <w:div w:id="1271082172">
              <w:marLeft w:val="0"/>
              <w:marRight w:val="0"/>
              <w:marTop w:val="0"/>
              <w:marBottom w:val="0"/>
              <w:divBdr>
                <w:top w:val="none" w:sz="0" w:space="0" w:color="auto"/>
                <w:left w:val="none" w:sz="0" w:space="0" w:color="auto"/>
                <w:bottom w:val="none" w:sz="0" w:space="0" w:color="auto"/>
                <w:right w:val="none" w:sz="0" w:space="0" w:color="auto"/>
              </w:divBdr>
            </w:div>
          </w:divsChild>
        </w:div>
        <w:div w:id="1255360626">
          <w:marLeft w:val="0"/>
          <w:marRight w:val="0"/>
          <w:marTop w:val="0"/>
          <w:marBottom w:val="0"/>
          <w:divBdr>
            <w:top w:val="none" w:sz="0" w:space="0" w:color="auto"/>
            <w:left w:val="none" w:sz="0" w:space="0" w:color="auto"/>
            <w:bottom w:val="none" w:sz="0" w:space="0" w:color="auto"/>
            <w:right w:val="none" w:sz="0" w:space="0" w:color="auto"/>
          </w:divBdr>
        </w:div>
        <w:div w:id="1412463803">
          <w:marLeft w:val="0"/>
          <w:marRight w:val="0"/>
          <w:marTop w:val="0"/>
          <w:marBottom w:val="0"/>
          <w:divBdr>
            <w:top w:val="none" w:sz="0" w:space="0" w:color="auto"/>
            <w:left w:val="none" w:sz="0" w:space="0" w:color="auto"/>
            <w:bottom w:val="none" w:sz="0" w:space="0" w:color="auto"/>
            <w:right w:val="none" w:sz="0" w:space="0" w:color="auto"/>
          </w:divBdr>
        </w:div>
      </w:divsChild>
    </w:div>
    <w:div w:id="1836070387">
      <w:bodyDiv w:val="1"/>
      <w:marLeft w:val="0"/>
      <w:marRight w:val="0"/>
      <w:marTop w:val="0"/>
      <w:marBottom w:val="0"/>
      <w:divBdr>
        <w:top w:val="none" w:sz="0" w:space="0" w:color="auto"/>
        <w:left w:val="none" w:sz="0" w:space="0" w:color="auto"/>
        <w:bottom w:val="none" w:sz="0" w:space="0" w:color="auto"/>
        <w:right w:val="none" w:sz="0" w:space="0" w:color="auto"/>
      </w:divBdr>
      <w:divsChild>
        <w:div w:id="402266319">
          <w:marLeft w:val="749"/>
          <w:marRight w:val="0"/>
          <w:marTop w:val="110"/>
          <w:marBottom w:val="0"/>
          <w:divBdr>
            <w:top w:val="none" w:sz="0" w:space="0" w:color="auto"/>
            <w:left w:val="none" w:sz="0" w:space="0" w:color="auto"/>
            <w:bottom w:val="none" w:sz="0" w:space="0" w:color="auto"/>
            <w:right w:val="none" w:sz="0" w:space="0" w:color="auto"/>
          </w:divBdr>
        </w:div>
        <w:div w:id="654070075">
          <w:marLeft w:val="749"/>
          <w:marRight w:val="0"/>
          <w:marTop w:val="110"/>
          <w:marBottom w:val="0"/>
          <w:divBdr>
            <w:top w:val="none" w:sz="0" w:space="0" w:color="auto"/>
            <w:left w:val="none" w:sz="0" w:space="0" w:color="auto"/>
            <w:bottom w:val="none" w:sz="0" w:space="0" w:color="auto"/>
            <w:right w:val="none" w:sz="0" w:space="0" w:color="auto"/>
          </w:divBdr>
        </w:div>
        <w:div w:id="1002004408">
          <w:marLeft w:val="1411"/>
          <w:marRight w:val="0"/>
          <w:marTop w:val="96"/>
          <w:marBottom w:val="0"/>
          <w:divBdr>
            <w:top w:val="none" w:sz="0" w:space="0" w:color="auto"/>
            <w:left w:val="none" w:sz="0" w:space="0" w:color="auto"/>
            <w:bottom w:val="none" w:sz="0" w:space="0" w:color="auto"/>
            <w:right w:val="none" w:sz="0" w:space="0" w:color="auto"/>
          </w:divBdr>
        </w:div>
        <w:div w:id="1173954682">
          <w:marLeft w:val="749"/>
          <w:marRight w:val="0"/>
          <w:marTop w:val="110"/>
          <w:marBottom w:val="0"/>
          <w:divBdr>
            <w:top w:val="none" w:sz="0" w:space="0" w:color="auto"/>
            <w:left w:val="none" w:sz="0" w:space="0" w:color="auto"/>
            <w:bottom w:val="none" w:sz="0" w:space="0" w:color="auto"/>
            <w:right w:val="none" w:sz="0" w:space="0" w:color="auto"/>
          </w:divBdr>
        </w:div>
        <w:div w:id="1182285776">
          <w:marLeft w:val="749"/>
          <w:marRight w:val="0"/>
          <w:marTop w:val="110"/>
          <w:marBottom w:val="0"/>
          <w:divBdr>
            <w:top w:val="none" w:sz="0" w:space="0" w:color="auto"/>
            <w:left w:val="none" w:sz="0" w:space="0" w:color="auto"/>
            <w:bottom w:val="none" w:sz="0" w:space="0" w:color="auto"/>
            <w:right w:val="none" w:sz="0" w:space="0" w:color="auto"/>
          </w:divBdr>
        </w:div>
        <w:div w:id="1395547298">
          <w:marLeft w:val="749"/>
          <w:marRight w:val="0"/>
          <w:marTop w:val="110"/>
          <w:marBottom w:val="0"/>
          <w:divBdr>
            <w:top w:val="none" w:sz="0" w:space="0" w:color="auto"/>
            <w:left w:val="none" w:sz="0" w:space="0" w:color="auto"/>
            <w:bottom w:val="none" w:sz="0" w:space="0" w:color="auto"/>
            <w:right w:val="none" w:sz="0" w:space="0" w:color="auto"/>
          </w:divBdr>
        </w:div>
        <w:div w:id="1531529216">
          <w:marLeft w:val="1411"/>
          <w:marRight w:val="0"/>
          <w:marTop w:val="96"/>
          <w:marBottom w:val="0"/>
          <w:divBdr>
            <w:top w:val="none" w:sz="0" w:space="0" w:color="auto"/>
            <w:left w:val="none" w:sz="0" w:space="0" w:color="auto"/>
            <w:bottom w:val="none" w:sz="0" w:space="0" w:color="auto"/>
            <w:right w:val="none" w:sz="0" w:space="0" w:color="auto"/>
          </w:divBdr>
        </w:div>
        <w:div w:id="1897618906">
          <w:marLeft w:val="749"/>
          <w:marRight w:val="0"/>
          <w:marTop w:val="110"/>
          <w:marBottom w:val="0"/>
          <w:divBdr>
            <w:top w:val="none" w:sz="0" w:space="0" w:color="auto"/>
            <w:left w:val="none" w:sz="0" w:space="0" w:color="auto"/>
            <w:bottom w:val="none" w:sz="0" w:space="0" w:color="auto"/>
            <w:right w:val="none" w:sz="0" w:space="0" w:color="auto"/>
          </w:divBdr>
        </w:div>
        <w:div w:id="1961960713">
          <w:marLeft w:val="749"/>
          <w:marRight w:val="0"/>
          <w:marTop w:val="110"/>
          <w:marBottom w:val="0"/>
          <w:divBdr>
            <w:top w:val="none" w:sz="0" w:space="0" w:color="auto"/>
            <w:left w:val="none" w:sz="0" w:space="0" w:color="auto"/>
            <w:bottom w:val="none" w:sz="0" w:space="0" w:color="auto"/>
            <w:right w:val="none" w:sz="0" w:space="0" w:color="auto"/>
          </w:divBdr>
        </w:div>
      </w:divsChild>
    </w:div>
    <w:div w:id="1836917080">
      <w:bodyDiv w:val="1"/>
      <w:marLeft w:val="0"/>
      <w:marRight w:val="0"/>
      <w:marTop w:val="0"/>
      <w:marBottom w:val="0"/>
      <w:divBdr>
        <w:top w:val="none" w:sz="0" w:space="0" w:color="auto"/>
        <w:left w:val="none" w:sz="0" w:space="0" w:color="auto"/>
        <w:bottom w:val="none" w:sz="0" w:space="0" w:color="auto"/>
        <w:right w:val="none" w:sz="0" w:space="0" w:color="auto"/>
      </w:divBdr>
    </w:div>
    <w:div w:id="1841506085">
      <w:bodyDiv w:val="1"/>
      <w:marLeft w:val="0"/>
      <w:marRight w:val="0"/>
      <w:marTop w:val="0"/>
      <w:marBottom w:val="0"/>
      <w:divBdr>
        <w:top w:val="none" w:sz="0" w:space="0" w:color="auto"/>
        <w:left w:val="none" w:sz="0" w:space="0" w:color="auto"/>
        <w:bottom w:val="none" w:sz="0" w:space="0" w:color="auto"/>
        <w:right w:val="none" w:sz="0" w:space="0" w:color="auto"/>
      </w:divBdr>
      <w:divsChild>
        <w:div w:id="1783458796">
          <w:marLeft w:val="0"/>
          <w:marRight w:val="0"/>
          <w:marTop w:val="0"/>
          <w:marBottom w:val="0"/>
          <w:divBdr>
            <w:top w:val="none" w:sz="0" w:space="0" w:color="auto"/>
            <w:left w:val="none" w:sz="0" w:space="0" w:color="auto"/>
            <w:bottom w:val="none" w:sz="0" w:space="0" w:color="auto"/>
            <w:right w:val="none" w:sz="0" w:space="0" w:color="auto"/>
          </w:divBdr>
        </w:div>
      </w:divsChild>
    </w:div>
    <w:div w:id="1859654172">
      <w:bodyDiv w:val="1"/>
      <w:marLeft w:val="0"/>
      <w:marRight w:val="0"/>
      <w:marTop w:val="0"/>
      <w:marBottom w:val="0"/>
      <w:divBdr>
        <w:top w:val="none" w:sz="0" w:space="0" w:color="auto"/>
        <w:left w:val="none" w:sz="0" w:space="0" w:color="auto"/>
        <w:bottom w:val="none" w:sz="0" w:space="0" w:color="auto"/>
        <w:right w:val="none" w:sz="0" w:space="0" w:color="auto"/>
      </w:divBdr>
    </w:div>
    <w:div w:id="1871407627">
      <w:bodyDiv w:val="1"/>
      <w:marLeft w:val="0"/>
      <w:marRight w:val="0"/>
      <w:marTop w:val="0"/>
      <w:marBottom w:val="0"/>
      <w:divBdr>
        <w:top w:val="none" w:sz="0" w:space="0" w:color="auto"/>
        <w:left w:val="none" w:sz="0" w:space="0" w:color="auto"/>
        <w:bottom w:val="none" w:sz="0" w:space="0" w:color="auto"/>
        <w:right w:val="none" w:sz="0" w:space="0" w:color="auto"/>
      </w:divBdr>
      <w:divsChild>
        <w:div w:id="389112612">
          <w:marLeft w:val="0"/>
          <w:marRight w:val="0"/>
          <w:marTop w:val="0"/>
          <w:marBottom w:val="0"/>
          <w:divBdr>
            <w:top w:val="none" w:sz="0" w:space="0" w:color="auto"/>
            <w:left w:val="none" w:sz="0" w:space="0" w:color="auto"/>
            <w:bottom w:val="none" w:sz="0" w:space="0" w:color="auto"/>
            <w:right w:val="none" w:sz="0" w:space="0" w:color="auto"/>
          </w:divBdr>
          <w:divsChild>
            <w:div w:id="230585074">
              <w:marLeft w:val="0"/>
              <w:marRight w:val="0"/>
              <w:marTop w:val="0"/>
              <w:marBottom w:val="0"/>
              <w:divBdr>
                <w:top w:val="none" w:sz="0" w:space="0" w:color="auto"/>
                <w:left w:val="none" w:sz="0" w:space="0" w:color="auto"/>
                <w:bottom w:val="none" w:sz="0" w:space="0" w:color="auto"/>
                <w:right w:val="none" w:sz="0" w:space="0" w:color="auto"/>
              </w:divBdr>
            </w:div>
            <w:div w:id="267398661">
              <w:marLeft w:val="0"/>
              <w:marRight w:val="0"/>
              <w:marTop w:val="0"/>
              <w:marBottom w:val="0"/>
              <w:divBdr>
                <w:top w:val="none" w:sz="0" w:space="0" w:color="auto"/>
                <w:left w:val="none" w:sz="0" w:space="0" w:color="auto"/>
                <w:bottom w:val="none" w:sz="0" w:space="0" w:color="auto"/>
                <w:right w:val="none" w:sz="0" w:space="0" w:color="auto"/>
              </w:divBdr>
            </w:div>
            <w:div w:id="1143735724">
              <w:marLeft w:val="0"/>
              <w:marRight w:val="0"/>
              <w:marTop w:val="0"/>
              <w:marBottom w:val="0"/>
              <w:divBdr>
                <w:top w:val="none" w:sz="0" w:space="0" w:color="auto"/>
                <w:left w:val="none" w:sz="0" w:space="0" w:color="auto"/>
                <w:bottom w:val="none" w:sz="0" w:space="0" w:color="auto"/>
                <w:right w:val="none" w:sz="0" w:space="0" w:color="auto"/>
              </w:divBdr>
            </w:div>
            <w:div w:id="1517042853">
              <w:marLeft w:val="0"/>
              <w:marRight w:val="0"/>
              <w:marTop w:val="0"/>
              <w:marBottom w:val="0"/>
              <w:divBdr>
                <w:top w:val="none" w:sz="0" w:space="0" w:color="auto"/>
                <w:left w:val="none" w:sz="0" w:space="0" w:color="auto"/>
                <w:bottom w:val="none" w:sz="0" w:space="0" w:color="auto"/>
                <w:right w:val="none" w:sz="0" w:space="0" w:color="auto"/>
              </w:divBdr>
            </w:div>
            <w:div w:id="17608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9693">
      <w:bodyDiv w:val="1"/>
      <w:marLeft w:val="0"/>
      <w:marRight w:val="0"/>
      <w:marTop w:val="0"/>
      <w:marBottom w:val="0"/>
      <w:divBdr>
        <w:top w:val="none" w:sz="0" w:space="0" w:color="auto"/>
        <w:left w:val="none" w:sz="0" w:space="0" w:color="auto"/>
        <w:bottom w:val="none" w:sz="0" w:space="0" w:color="auto"/>
        <w:right w:val="none" w:sz="0" w:space="0" w:color="auto"/>
      </w:divBdr>
      <w:divsChild>
        <w:div w:id="869537630">
          <w:marLeft w:val="0"/>
          <w:marRight w:val="0"/>
          <w:marTop w:val="0"/>
          <w:marBottom w:val="0"/>
          <w:divBdr>
            <w:top w:val="none" w:sz="0" w:space="0" w:color="auto"/>
            <w:left w:val="none" w:sz="0" w:space="0" w:color="auto"/>
            <w:bottom w:val="none" w:sz="0" w:space="0" w:color="auto"/>
            <w:right w:val="none" w:sz="0" w:space="0" w:color="auto"/>
          </w:divBdr>
          <w:divsChild>
            <w:div w:id="716704768">
              <w:marLeft w:val="0"/>
              <w:marRight w:val="0"/>
              <w:marTop w:val="0"/>
              <w:marBottom w:val="0"/>
              <w:divBdr>
                <w:top w:val="none" w:sz="0" w:space="0" w:color="auto"/>
                <w:left w:val="none" w:sz="0" w:space="0" w:color="auto"/>
                <w:bottom w:val="none" w:sz="0" w:space="0" w:color="auto"/>
                <w:right w:val="none" w:sz="0" w:space="0" w:color="auto"/>
              </w:divBdr>
            </w:div>
            <w:div w:id="1138303179">
              <w:marLeft w:val="0"/>
              <w:marRight w:val="0"/>
              <w:marTop w:val="0"/>
              <w:marBottom w:val="0"/>
              <w:divBdr>
                <w:top w:val="none" w:sz="0" w:space="0" w:color="auto"/>
                <w:left w:val="none" w:sz="0" w:space="0" w:color="auto"/>
                <w:bottom w:val="none" w:sz="0" w:space="0" w:color="auto"/>
                <w:right w:val="none" w:sz="0" w:space="0" w:color="auto"/>
              </w:divBdr>
            </w:div>
            <w:div w:id="17232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8706">
      <w:bodyDiv w:val="1"/>
      <w:marLeft w:val="0"/>
      <w:marRight w:val="0"/>
      <w:marTop w:val="0"/>
      <w:marBottom w:val="0"/>
      <w:divBdr>
        <w:top w:val="none" w:sz="0" w:space="0" w:color="auto"/>
        <w:left w:val="none" w:sz="0" w:space="0" w:color="auto"/>
        <w:bottom w:val="none" w:sz="0" w:space="0" w:color="auto"/>
        <w:right w:val="none" w:sz="0" w:space="0" w:color="auto"/>
      </w:divBdr>
      <w:divsChild>
        <w:div w:id="1246572216">
          <w:marLeft w:val="0"/>
          <w:marRight w:val="0"/>
          <w:marTop w:val="0"/>
          <w:marBottom w:val="0"/>
          <w:divBdr>
            <w:top w:val="none" w:sz="0" w:space="0" w:color="auto"/>
            <w:left w:val="none" w:sz="0" w:space="0" w:color="auto"/>
            <w:bottom w:val="none" w:sz="0" w:space="0" w:color="auto"/>
            <w:right w:val="none" w:sz="0" w:space="0" w:color="auto"/>
          </w:divBdr>
          <w:divsChild>
            <w:div w:id="1277324955">
              <w:marLeft w:val="0"/>
              <w:marRight w:val="0"/>
              <w:marTop w:val="100"/>
              <w:marBottom w:val="0"/>
              <w:divBdr>
                <w:top w:val="single" w:sz="6" w:space="5" w:color="666666"/>
                <w:left w:val="none" w:sz="0" w:space="0" w:color="auto"/>
                <w:bottom w:val="none" w:sz="0" w:space="0" w:color="auto"/>
                <w:right w:val="none" w:sz="0" w:space="0" w:color="auto"/>
              </w:divBdr>
            </w:div>
          </w:divsChild>
        </w:div>
      </w:divsChild>
    </w:div>
    <w:div w:id="1916083780">
      <w:bodyDiv w:val="1"/>
      <w:marLeft w:val="0"/>
      <w:marRight w:val="0"/>
      <w:marTop w:val="0"/>
      <w:marBottom w:val="0"/>
      <w:divBdr>
        <w:top w:val="none" w:sz="0" w:space="0" w:color="auto"/>
        <w:left w:val="none" w:sz="0" w:space="0" w:color="auto"/>
        <w:bottom w:val="none" w:sz="0" w:space="0" w:color="auto"/>
        <w:right w:val="none" w:sz="0" w:space="0" w:color="auto"/>
      </w:divBdr>
    </w:div>
    <w:div w:id="1931159247">
      <w:bodyDiv w:val="1"/>
      <w:marLeft w:val="0"/>
      <w:marRight w:val="0"/>
      <w:marTop w:val="0"/>
      <w:marBottom w:val="0"/>
      <w:divBdr>
        <w:top w:val="none" w:sz="0" w:space="0" w:color="auto"/>
        <w:left w:val="none" w:sz="0" w:space="0" w:color="auto"/>
        <w:bottom w:val="none" w:sz="0" w:space="0" w:color="auto"/>
        <w:right w:val="none" w:sz="0" w:space="0" w:color="auto"/>
      </w:divBdr>
      <w:divsChild>
        <w:div w:id="773984807">
          <w:marLeft w:val="0"/>
          <w:marRight w:val="0"/>
          <w:marTop w:val="0"/>
          <w:marBottom w:val="0"/>
          <w:divBdr>
            <w:top w:val="none" w:sz="0" w:space="0" w:color="auto"/>
            <w:left w:val="none" w:sz="0" w:space="0" w:color="auto"/>
            <w:bottom w:val="none" w:sz="0" w:space="0" w:color="auto"/>
            <w:right w:val="none" w:sz="0" w:space="0" w:color="auto"/>
          </w:divBdr>
          <w:divsChild>
            <w:div w:id="357854768">
              <w:marLeft w:val="0"/>
              <w:marRight w:val="0"/>
              <w:marTop w:val="0"/>
              <w:marBottom w:val="0"/>
              <w:divBdr>
                <w:top w:val="none" w:sz="0" w:space="0" w:color="auto"/>
                <w:left w:val="none" w:sz="0" w:space="0" w:color="auto"/>
                <w:bottom w:val="none" w:sz="0" w:space="0" w:color="auto"/>
                <w:right w:val="none" w:sz="0" w:space="0" w:color="auto"/>
              </w:divBdr>
            </w:div>
            <w:div w:id="860360449">
              <w:marLeft w:val="0"/>
              <w:marRight w:val="0"/>
              <w:marTop w:val="0"/>
              <w:marBottom w:val="0"/>
              <w:divBdr>
                <w:top w:val="none" w:sz="0" w:space="0" w:color="auto"/>
                <w:left w:val="none" w:sz="0" w:space="0" w:color="auto"/>
                <w:bottom w:val="none" w:sz="0" w:space="0" w:color="auto"/>
                <w:right w:val="none" w:sz="0" w:space="0" w:color="auto"/>
              </w:divBdr>
            </w:div>
            <w:div w:id="16565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159">
      <w:bodyDiv w:val="1"/>
      <w:marLeft w:val="0"/>
      <w:marRight w:val="0"/>
      <w:marTop w:val="0"/>
      <w:marBottom w:val="0"/>
      <w:divBdr>
        <w:top w:val="none" w:sz="0" w:space="0" w:color="auto"/>
        <w:left w:val="none" w:sz="0" w:space="0" w:color="auto"/>
        <w:bottom w:val="none" w:sz="0" w:space="0" w:color="auto"/>
        <w:right w:val="none" w:sz="0" w:space="0" w:color="auto"/>
      </w:divBdr>
      <w:divsChild>
        <w:div w:id="260725302">
          <w:marLeft w:val="240"/>
          <w:marRight w:val="0"/>
          <w:marTop w:val="0"/>
          <w:marBottom w:val="0"/>
          <w:divBdr>
            <w:top w:val="none" w:sz="0" w:space="0" w:color="auto"/>
            <w:left w:val="none" w:sz="0" w:space="0" w:color="auto"/>
            <w:bottom w:val="none" w:sz="0" w:space="0" w:color="auto"/>
            <w:right w:val="none" w:sz="0" w:space="0" w:color="auto"/>
          </w:divBdr>
          <w:divsChild>
            <w:div w:id="1218589380">
              <w:marLeft w:val="0"/>
              <w:marRight w:val="0"/>
              <w:marTop w:val="0"/>
              <w:marBottom w:val="0"/>
              <w:divBdr>
                <w:top w:val="none" w:sz="0" w:space="0" w:color="auto"/>
                <w:left w:val="none" w:sz="0" w:space="0" w:color="auto"/>
                <w:bottom w:val="none" w:sz="0" w:space="0" w:color="auto"/>
                <w:right w:val="none" w:sz="0" w:space="0" w:color="auto"/>
              </w:divBdr>
              <w:divsChild>
                <w:div w:id="1417481759">
                  <w:marLeft w:val="0"/>
                  <w:marRight w:val="0"/>
                  <w:marTop w:val="0"/>
                  <w:marBottom w:val="0"/>
                  <w:divBdr>
                    <w:top w:val="none" w:sz="0" w:space="0" w:color="auto"/>
                    <w:left w:val="none" w:sz="0" w:space="0" w:color="auto"/>
                    <w:bottom w:val="none" w:sz="0" w:space="0" w:color="auto"/>
                    <w:right w:val="none" w:sz="0" w:space="0" w:color="auto"/>
                  </w:divBdr>
                  <w:divsChild>
                    <w:div w:id="743994143">
                      <w:marLeft w:val="0"/>
                      <w:marRight w:val="0"/>
                      <w:marTop w:val="0"/>
                      <w:marBottom w:val="0"/>
                      <w:divBdr>
                        <w:top w:val="none" w:sz="0" w:space="0" w:color="auto"/>
                        <w:left w:val="none" w:sz="0" w:space="0" w:color="auto"/>
                        <w:bottom w:val="none" w:sz="0" w:space="0" w:color="auto"/>
                        <w:right w:val="none" w:sz="0" w:space="0" w:color="auto"/>
                      </w:divBdr>
                    </w:div>
                    <w:div w:id="1948536390">
                      <w:marLeft w:val="240"/>
                      <w:marRight w:val="0"/>
                      <w:marTop w:val="0"/>
                      <w:marBottom w:val="0"/>
                      <w:divBdr>
                        <w:top w:val="none" w:sz="0" w:space="0" w:color="auto"/>
                        <w:left w:val="none" w:sz="0" w:space="0" w:color="auto"/>
                        <w:bottom w:val="none" w:sz="0" w:space="0" w:color="auto"/>
                        <w:right w:val="none" w:sz="0" w:space="0" w:color="auto"/>
                      </w:divBdr>
                      <w:divsChild>
                        <w:div w:id="258223210">
                          <w:marLeft w:val="0"/>
                          <w:marRight w:val="0"/>
                          <w:marTop w:val="0"/>
                          <w:marBottom w:val="0"/>
                          <w:divBdr>
                            <w:top w:val="none" w:sz="0" w:space="0" w:color="auto"/>
                            <w:left w:val="none" w:sz="0" w:space="0" w:color="auto"/>
                            <w:bottom w:val="none" w:sz="0" w:space="0" w:color="auto"/>
                            <w:right w:val="none" w:sz="0" w:space="0" w:color="auto"/>
                          </w:divBdr>
                        </w:div>
                        <w:div w:id="364713889">
                          <w:marLeft w:val="0"/>
                          <w:marRight w:val="0"/>
                          <w:marTop w:val="0"/>
                          <w:marBottom w:val="0"/>
                          <w:divBdr>
                            <w:top w:val="none" w:sz="0" w:space="0" w:color="auto"/>
                            <w:left w:val="none" w:sz="0" w:space="0" w:color="auto"/>
                            <w:bottom w:val="none" w:sz="0" w:space="0" w:color="auto"/>
                            <w:right w:val="none" w:sz="0" w:space="0" w:color="auto"/>
                          </w:divBdr>
                        </w:div>
                        <w:div w:id="376855425">
                          <w:marLeft w:val="0"/>
                          <w:marRight w:val="0"/>
                          <w:marTop w:val="0"/>
                          <w:marBottom w:val="0"/>
                          <w:divBdr>
                            <w:top w:val="none" w:sz="0" w:space="0" w:color="auto"/>
                            <w:left w:val="none" w:sz="0" w:space="0" w:color="auto"/>
                            <w:bottom w:val="none" w:sz="0" w:space="0" w:color="auto"/>
                            <w:right w:val="none" w:sz="0" w:space="0" w:color="auto"/>
                          </w:divBdr>
                        </w:div>
                        <w:div w:id="1069957378">
                          <w:marLeft w:val="0"/>
                          <w:marRight w:val="0"/>
                          <w:marTop w:val="0"/>
                          <w:marBottom w:val="0"/>
                          <w:divBdr>
                            <w:top w:val="none" w:sz="0" w:space="0" w:color="auto"/>
                            <w:left w:val="none" w:sz="0" w:space="0" w:color="auto"/>
                            <w:bottom w:val="none" w:sz="0" w:space="0" w:color="auto"/>
                            <w:right w:val="none" w:sz="0" w:space="0" w:color="auto"/>
                          </w:divBdr>
                        </w:div>
                        <w:div w:id="2004312694">
                          <w:marLeft w:val="0"/>
                          <w:marRight w:val="0"/>
                          <w:marTop w:val="0"/>
                          <w:marBottom w:val="0"/>
                          <w:divBdr>
                            <w:top w:val="none" w:sz="0" w:space="0" w:color="auto"/>
                            <w:left w:val="none" w:sz="0" w:space="0" w:color="auto"/>
                            <w:bottom w:val="none" w:sz="0" w:space="0" w:color="auto"/>
                            <w:right w:val="none" w:sz="0" w:space="0" w:color="auto"/>
                          </w:divBdr>
                        </w:div>
                        <w:div w:id="2022319788">
                          <w:marLeft w:val="0"/>
                          <w:marRight w:val="0"/>
                          <w:marTop w:val="0"/>
                          <w:marBottom w:val="0"/>
                          <w:divBdr>
                            <w:top w:val="none" w:sz="0" w:space="0" w:color="auto"/>
                            <w:left w:val="none" w:sz="0" w:space="0" w:color="auto"/>
                            <w:bottom w:val="none" w:sz="0" w:space="0" w:color="auto"/>
                            <w:right w:val="none" w:sz="0" w:space="0" w:color="auto"/>
                          </w:divBdr>
                        </w:div>
                        <w:div w:id="2062049879">
                          <w:marLeft w:val="0"/>
                          <w:marRight w:val="0"/>
                          <w:marTop w:val="0"/>
                          <w:marBottom w:val="0"/>
                          <w:divBdr>
                            <w:top w:val="none" w:sz="0" w:space="0" w:color="auto"/>
                            <w:left w:val="none" w:sz="0" w:space="0" w:color="auto"/>
                            <w:bottom w:val="none" w:sz="0" w:space="0" w:color="auto"/>
                            <w:right w:val="none" w:sz="0" w:space="0" w:color="auto"/>
                          </w:divBdr>
                        </w:div>
                      </w:divsChild>
                    </w:div>
                    <w:div w:id="19552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79826">
          <w:marLeft w:val="0"/>
          <w:marRight w:val="0"/>
          <w:marTop w:val="0"/>
          <w:marBottom w:val="0"/>
          <w:divBdr>
            <w:top w:val="none" w:sz="0" w:space="0" w:color="auto"/>
            <w:left w:val="none" w:sz="0" w:space="0" w:color="auto"/>
            <w:bottom w:val="none" w:sz="0" w:space="0" w:color="auto"/>
            <w:right w:val="none" w:sz="0" w:space="0" w:color="auto"/>
          </w:divBdr>
        </w:div>
      </w:divsChild>
    </w:div>
    <w:div w:id="1937784723">
      <w:bodyDiv w:val="1"/>
      <w:marLeft w:val="0"/>
      <w:marRight w:val="0"/>
      <w:marTop w:val="0"/>
      <w:marBottom w:val="0"/>
      <w:divBdr>
        <w:top w:val="none" w:sz="0" w:space="0" w:color="auto"/>
        <w:left w:val="none" w:sz="0" w:space="0" w:color="auto"/>
        <w:bottom w:val="none" w:sz="0" w:space="0" w:color="auto"/>
        <w:right w:val="none" w:sz="0" w:space="0" w:color="auto"/>
      </w:divBdr>
    </w:div>
    <w:div w:id="1941831717">
      <w:bodyDiv w:val="1"/>
      <w:marLeft w:val="0"/>
      <w:marRight w:val="0"/>
      <w:marTop w:val="0"/>
      <w:marBottom w:val="0"/>
      <w:divBdr>
        <w:top w:val="none" w:sz="0" w:space="0" w:color="auto"/>
        <w:left w:val="none" w:sz="0" w:space="0" w:color="auto"/>
        <w:bottom w:val="none" w:sz="0" w:space="0" w:color="auto"/>
        <w:right w:val="none" w:sz="0" w:space="0" w:color="auto"/>
      </w:divBdr>
      <w:divsChild>
        <w:div w:id="2823057">
          <w:marLeft w:val="0"/>
          <w:marRight w:val="0"/>
          <w:marTop w:val="0"/>
          <w:marBottom w:val="0"/>
          <w:divBdr>
            <w:top w:val="none" w:sz="0" w:space="0" w:color="auto"/>
            <w:left w:val="none" w:sz="0" w:space="0" w:color="auto"/>
            <w:bottom w:val="none" w:sz="0" w:space="0" w:color="auto"/>
            <w:right w:val="none" w:sz="0" w:space="0" w:color="auto"/>
          </w:divBdr>
        </w:div>
        <w:div w:id="8721735">
          <w:marLeft w:val="0"/>
          <w:marRight w:val="0"/>
          <w:marTop w:val="0"/>
          <w:marBottom w:val="0"/>
          <w:divBdr>
            <w:top w:val="none" w:sz="0" w:space="0" w:color="auto"/>
            <w:left w:val="none" w:sz="0" w:space="0" w:color="auto"/>
            <w:bottom w:val="none" w:sz="0" w:space="0" w:color="auto"/>
            <w:right w:val="none" w:sz="0" w:space="0" w:color="auto"/>
          </w:divBdr>
        </w:div>
        <w:div w:id="14234836">
          <w:marLeft w:val="0"/>
          <w:marRight w:val="0"/>
          <w:marTop w:val="0"/>
          <w:marBottom w:val="0"/>
          <w:divBdr>
            <w:top w:val="none" w:sz="0" w:space="0" w:color="auto"/>
            <w:left w:val="none" w:sz="0" w:space="0" w:color="auto"/>
            <w:bottom w:val="none" w:sz="0" w:space="0" w:color="auto"/>
            <w:right w:val="none" w:sz="0" w:space="0" w:color="auto"/>
          </w:divBdr>
        </w:div>
        <w:div w:id="29186358">
          <w:marLeft w:val="0"/>
          <w:marRight w:val="0"/>
          <w:marTop w:val="0"/>
          <w:marBottom w:val="0"/>
          <w:divBdr>
            <w:top w:val="none" w:sz="0" w:space="0" w:color="auto"/>
            <w:left w:val="none" w:sz="0" w:space="0" w:color="auto"/>
            <w:bottom w:val="none" w:sz="0" w:space="0" w:color="auto"/>
            <w:right w:val="none" w:sz="0" w:space="0" w:color="auto"/>
          </w:divBdr>
        </w:div>
        <w:div w:id="68576870">
          <w:marLeft w:val="0"/>
          <w:marRight w:val="0"/>
          <w:marTop w:val="0"/>
          <w:marBottom w:val="0"/>
          <w:divBdr>
            <w:top w:val="none" w:sz="0" w:space="0" w:color="auto"/>
            <w:left w:val="none" w:sz="0" w:space="0" w:color="auto"/>
            <w:bottom w:val="none" w:sz="0" w:space="0" w:color="auto"/>
            <w:right w:val="none" w:sz="0" w:space="0" w:color="auto"/>
          </w:divBdr>
        </w:div>
        <w:div w:id="104354648">
          <w:marLeft w:val="0"/>
          <w:marRight w:val="0"/>
          <w:marTop w:val="0"/>
          <w:marBottom w:val="0"/>
          <w:divBdr>
            <w:top w:val="none" w:sz="0" w:space="0" w:color="auto"/>
            <w:left w:val="none" w:sz="0" w:space="0" w:color="auto"/>
            <w:bottom w:val="none" w:sz="0" w:space="0" w:color="auto"/>
            <w:right w:val="none" w:sz="0" w:space="0" w:color="auto"/>
          </w:divBdr>
        </w:div>
        <w:div w:id="108361284">
          <w:marLeft w:val="0"/>
          <w:marRight w:val="0"/>
          <w:marTop w:val="0"/>
          <w:marBottom w:val="0"/>
          <w:divBdr>
            <w:top w:val="none" w:sz="0" w:space="0" w:color="auto"/>
            <w:left w:val="none" w:sz="0" w:space="0" w:color="auto"/>
            <w:bottom w:val="none" w:sz="0" w:space="0" w:color="auto"/>
            <w:right w:val="none" w:sz="0" w:space="0" w:color="auto"/>
          </w:divBdr>
        </w:div>
        <w:div w:id="273486636">
          <w:marLeft w:val="0"/>
          <w:marRight w:val="0"/>
          <w:marTop w:val="0"/>
          <w:marBottom w:val="0"/>
          <w:divBdr>
            <w:top w:val="none" w:sz="0" w:space="0" w:color="auto"/>
            <w:left w:val="none" w:sz="0" w:space="0" w:color="auto"/>
            <w:bottom w:val="none" w:sz="0" w:space="0" w:color="auto"/>
            <w:right w:val="none" w:sz="0" w:space="0" w:color="auto"/>
          </w:divBdr>
        </w:div>
        <w:div w:id="368456454">
          <w:marLeft w:val="0"/>
          <w:marRight w:val="0"/>
          <w:marTop w:val="0"/>
          <w:marBottom w:val="0"/>
          <w:divBdr>
            <w:top w:val="none" w:sz="0" w:space="0" w:color="auto"/>
            <w:left w:val="none" w:sz="0" w:space="0" w:color="auto"/>
            <w:bottom w:val="none" w:sz="0" w:space="0" w:color="auto"/>
            <w:right w:val="none" w:sz="0" w:space="0" w:color="auto"/>
          </w:divBdr>
        </w:div>
        <w:div w:id="396704037">
          <w:marLeft w:val="0"/>
          <w:marRight w:val="0"/>
          <w:marTop w:val="0"/>
          <w:marBottom w:val="0"/>
          <w:divBdr>
            <w:top w:val="none" w:sz="0" w:space="0" w:color="auto"/>
            <w:left w:val="none" w:sz="0" w:space="0" w:color="auto"/>
            <w:bottom w:val="none" w:sz="0" w:space="0" w:color="auto"/>
            <w:right w:val="none" w:sz="0" w:space="0" w:color="auto"/>
          </w:divBdr>
        </w:div>
        <w:div w:id="418405162">
          <w:marLeft w:val="0"/>
          <w:marRight w:val="0"/>
          <w:marTop w:val="0"/>
          <w:marBottom w:val="0"/>
          <w:divBdr>
            <w:top w:val="none" w:sz="0" w:space="0" w:color="auto"/>
            <w:left w:val="none" w:sz="0" w:space="0" w:color="auto"/>
            <w:bottom w:val="none" w:sz="0" w:space="0" w:color="auto"/>
            <w:right w:val="none" w:sz="0" w:space="0" w:color="auto"/>
          </w:divBdr>
        </w:div>
        <w:div w:id="503739093">
          <w:marLeft w:val="0"/>
          <w:marRight w:val="0"/>
          <w:marTop w:val="0"/>
          <w:marBottom w:val="0"/>
          <w:divBdr>
            <w:top w:val="none" w:sz="0" w:space="0" w:color="auto"/>
            <w:left w:val="none" w:sz="0" w:space="0" w:color="auto"/>
            <w:bottom w:val="none" w:sz="0" w:space="0" w:color="auto"/>
            <w:right w:val="none" w:sz="0" w:space="0" w:color="auto"/>
          </w:divBdr>
        </w:div>
        <w:div w:id="590895680">
          <w:marLeft w:val="0"/>
          <w:marRight w:val="0"/>
          <w:marTop w:val="0"/>
          <w:marBottom w:val="0"/>
          <w:divBdr>
            <w:top w:val="none" w:sz="0" w:space="0" w:color="auto"/>
            <w:left w:val="none" w:sz="0" w:space="0" w:color="auto"/>
            <w:bottom w:val="none" w:sz="0" w:space="0" w:color="auto"/>
            <w:right w:val="none" w:sz="0" w:space="0" w:color="auto"/>
          </w:divBdr>
        </w:div>
        <w:div w:id="660082836">
          <w:marLeft w:val="0"/>
          <w:marRight w:val="0"/>
          <w:marTop w:val="0"/>
          <w:marBottom w:val="0"/>
          <w:divBdr>
            <w:top w:val="none" w:sz="0" w:space="0" w:color="auto"/>
            <w:left w:val="none" w:sz="0" w:space="0" w:color="auto"/>
            <w:bottom w:val="none" w:sz="0" w:space="0" w:color="auto"/>
            <w:right w:val="none" w:sz="0" w:space="0" w:color="auto"/>
          </w:divBdr>
        </w:div>
        <w:div w:id="670135185">
          <w:marLeft w:val="0"/>
          <w:marRight w:val="0"/>
          <w:marTop w:val="0"/>
          <w:marBottom w:val="0"/>
          <w:divBdr>
            <w:top w:val="none" w:sz="0" w:space="0" w:color="auto"/>
            <w:left w:val="none" w:sz="0" w:space="0" w:color="auto"/>
            <w:bottom w:val="none" w:sz="0" w:space="0" w:color="auto"/>
            <w:right w:val="none" w:sz="0" w:space="0" w:color="auto"/>
          </w:divBdr>
        </w:div>
        <w:div w:id="701590668">
          <w:marLeft w:val="0"/>
          <w:marRight w:val="0"/>
          <w:marTop w:val="0"/>
          <w:marBottom w:val="0"/>
          <w:divBdr>
            <w:top w:val="none" w:sz="0" w:space="0" w:color="auto"/>
            <w:left w:val="none" w:sz="0" w:space="0" w:color="auto"/>
            <w:bottom w:val="none" w:sz="0" w:space="0" w:color="auto"/>
            <w:right w:val="none" w:sz="0" w:space="0" w:color="auto"/>
          </w:divBdr>
        </w:div>
        <w:div w:id="778528422">
          <w:marLeft w:val="0"/>
          <w:marRight w:val="0"/>
          <w:marTop w:val="0"/>
          <w:marBottom w:val="0"/>
          <w:divBdr>
            <w:top w:val="none" w:sz="0" w:space="0" w:color="auto"/>
            <w:left w:val="none" w:sz="0" w:space="0" w:color="auto"/>
            <w:bottom w:val="none" w:sz="0" w:space="0" w:color="auto"/>
            <w:right w:val="none" w:sz="0" w:space="0" w:color="auto"/>
          </w:divBdr>
        </w:div>
        <w:div w:id="783382008">
          <w:marLeft w:val="0"/>
          <w:marRight w:val="0"/>
          <w:marTop w:val="0"/>
          <w:marBottom w:val="0"/>
          <w:divBdr>
            <w:top w:val="none" w:sz="0" w:space="0" w:color="auto"/>
            <w:left w:val="none" w:sz="0" w:space="0" w:color="auto"/>
            <w:bottom w:val="none" w:sz="0" w:space="0" w:color="auto"/>
            <w:right w:val="none" w:sz="0" w:space="0" w:color="auto"/>
          </w:divBdr>
        </w:div>
        <w:div w:id="890730892">
          <w:marLeft w:val="0"/>
          <w:marRight w:val="0"/>
          <w:marTop w:val="0"/>
          <w:marBottom w:val="0"/>
          <w:divBdr>
            <w:top w:val="none" w:sz="0" w:space="0" w:color="auto"/>
            <w:left w:val="none" w:sz="0" w:space="0" w:color="auto"/>
            <w:bottom w:val="none" w:sz="0" w:space="0" w:color="auto"/>
            <w:right w:val="none" w:sz="0" w:space="0" w:color="auto"/>
          </w:divBdr>
        </w:div>
        <w:div w:id="929433763">
          <w:marLeft w:val="0"/>
          <w:marRight w:val="0"/>
          <w:marTop w:val="0"/>
          <w:marBottom w:val="0"/>
          <w:divBdr>
            <w:top w:val="none" w:sz="0" w:space="0" w:color="auto"/>
            <w:left w:val="none" w:sz="0" w:space="0" w:color="auto"/>
            <w:bottom w:val="none" w:sz="0" w:space="0" w:color="auto"/>
            <w:right w:val="none" w:sz="0" w:space="0" w:color="auto"/>
          </w:divBdr>
        </w:div>
        <w:div w:id="959148192">
          <w:marLeft w:val="0"/>
          <w:marRight w:val="0"/>
          <w:marTop w:val="0"/>
          <w:marBottom w:val="0"/>
          <w:divBdr>
            <w:top w:val="none" w:sz="0" w:space="0" w:color="auto"/>
            <w:left w:val="none" w:sz="0" w:space="0" w:color="auto"/>
            <w:bottom w:val="none" w:sz="0" w:space="0" w:color="auto"/>
            <w:right w:val="none" w:sz="0" w:space="0" w:color="auto"/>
          </w:divBdr>
        </w:div>
        <w:div w:id="1000737521">
          <w:marLeft w:val="0"/>
          <w:marRight w:val="0"/>
          <w:marTop w:val="0"/>
          <w:marBottom w:val="0"/>
          <w:divBdr>
            <w:top w:val="none" w:sz="0" w:space="0" w:color="auto"/>
            <w:left w:val="none" w:sz="0" w:space="0" w:color="auto"/>
            <w:bottom w:val="none" w:sz="0" w:space="0" w:color="auto"/>
            <w:right w:val="none" w:sz="0" w:space="0" w:color="auto"/>
          </w:divBdr>
        </w:div>
        <w:div w:id="1026834542">
          <w:marLeft w:val="0"/>
          <w:marRight w:val="0"/>
          <w:marTop w:val="0"/>
          <w:marBottom w:val="0"/>
          <w:divBdr>
            <w:top w:val="none" w:sz="0" w:space="0" w:color="auto"/>
            <w:left w:val="none" w:sz="0" w:space="0" w:color="auto"/>
            <w:bottom w:val="none" w:sz="0" w:space="0" w:color="auto"/>
            <w:right w:val="none" w:sz="0" w:space="0" w:color="auto"/>
          </w:divBdr>
        </w:div>
        <w:div w:id="1140463033">
          <w:marLeft w:val="0"/>
          <w:marRight w:val="0"/>
          <w:marTop w:val="0"/>
          <w:marBottom w:val="0"/>
          <w:divBdr>
            <w:top w:val="none" w:sz="0" w:space="0" w:color="auto"/>
            <w:left w:val="none" w:sz="0" w:space="0" w:color="auto"/>
            <w:bottom w:val="none" w:sz="0" w:space="0" w:color="auto"/>
            <w:right w:val="none" w:sz="0" w:space="0" w:color="auto"/>
          </w:divBdr>
        </w:div>
        <w:div w:id="1253513101">
          <w:marLeft w:val="0"/>
          <w:marRight w:val="0"/>
          <w:marTop w:val="0"/>
          <w:marBottom w:val="0"/>
          <w:divBdr>
            <w:top w:val="none" w:sz="0" w:space="0" w:color="auto"/>
            <w:left w:val="none" w:sz="0" w:space="0" w:color="auto"/>
            <w:bottom w:val="none" w:sz="0" w:space="0" w:color="auto"/>
            <w:right w:val="none" w:sz="0" w:space="0" w:color="auto"/>
          </w:divBdr>
        </w:div>
        <w:div w:id="1309941556">
          <w:marLeft w:val="0"/>
          <w:marRight w:val="0"/>
          <w:marTop w:val="0"/>
          <w:marBottom w:val="0"/>
          <w:divBdr>
            <w:top w:val="none" w:sz="0" w:space="0" w:color="auto"/>
            <w:left w:val="none" w:sz="0" w:space="0" w:color="auto"/>
            <w:bottom w:val="none" w:sz="0" w:space="0" w:color="auto"/>
            <w:right w:val="none" w:sz="0" w:space="0" w:color="auto"/>
          </w:divBdr>
        </w:div>
        <w:div w:id="1420561489">
          <w:marLeft w:val="0"/>
          <w:marRight w:val="0"/>
          <w:marTop w:val="0"/>
          <w:marBottom w:val="0"/>
          <w:divBdr>
            <w:top w:val="none" w:sz="0" w:space="0" w:color="auto"/>
            <w:left w:val="none" w:sz="0" w:space="0" w:color="auto"/>
            <w:bottom w:val="none" w:sz="0" w:space="0" w:color="auto"/>
            <w:right w:val="none" w:sz="0" w:space="0" w:color="auto"/>
          </w:divBdr>
        </w:div>
        <w:div w:id="1429353358">
          <w:marLeft w:val="0"/>
          <w:marRight w:val="0"/>
          <w:marTop w:val="0"/>
          <w:marBottom w:val="0"/>
          <w:divBdr>
            <w:top w:val="none" w:sz="0" w:space="0" w:color="auto"/>
            <w:left w:val="none" w:sz="0" w:space="0" w:color="auto"/>
            <w:bottom w:val="none" w:sz="0" w:space="0" w:color="auto"/>
            <w:right w:val="none" w:sz="0" w:space="0" w:color="auto"/>
          </w:divBdr>
        </w:div>
        <w:div w:id="1435053028">
          <w:marLeft w:val="0"/>
          <w:marRight w:val="0"/>
          <w:marTop w:val="0"/>
          <w:marBottom w:val="0"/>
          <w:divBdr>
            <w:top w:val="none" w:sz="0" w:space="0" w:color="auto"/>
            <w:left w:val="none" w:sz="0" w:space="0" w:color="auto"/>
            <w:bottom w:val="none" w:sz="0" w:space="0" w:color="auto"/>
            <w:right w:val="none" w:sz="0" w:space="0" w:color="auto"/>
          </w:divBdr>
        </w:div>
        <w:div w:id="1461072913">
          <w:marLeft w:val="0"/>
          <w:marRight w:val="0"/>
          <w:marTop w:val="0"/>
          <w:marBottom w:val="0"/>
          <w:divBdr>
            <w:top w:val="none" w:sz="0" w:space="0" w:color="auto"/>
            <w:left w:val="none" w:sz="0" w:space="0" w:color="auto"/>
            <w:bottom w:val="none" w:sz="0" w:space="0" w:color="auto"/>
            <w:right w:val="none" w:sz="0" w:space="0" w:color="auto"/>
          </w:divBdr>
        </w:div>
        <w:div w:id="1474638997">
          <w:marLeft w:val="0"/>
          <w:marRight w:val="0"/>
          <w:marTop w:val="0"/>
          <w:marBottom w:val="0"/>
          <w:divBdr>
            <w:top w:val="none" w:sz="0" w:space="0" w:color="auto"/>
            <w:left w:val="none" w:sz="0" w:space="0" w:color="auto"/>
            <w:bottom w:val="none" w:sz="0" w:space="0" w:color="auto"/>
            <w:right w:val="none" w:sz="0" w:space="0" w:color="auto"/>
          </w:divBdr>
        </w:div>
        <w:div w:id="1512719994">
          <w:marLeft w:val="0"/>
          <w:marRight w:val="0"/>
          <w:marTop w:val="0"/>
          <w:marBottom w:val="0"/>
          <w:divBdr>
            <w:top w:val="none" w:sz="0" w:space="0" w:color="auto"/>
            <w:left w:val="none" w:sz="0" w:space="0" w:color="auto"/>
            <w:bottom w:val="none" w:sz="0" w:space="0" w:color="auto"/>
            <w:right w:val="none" w:sz="0" w:space="0" w:color="auto"/>
          </w:divBdr>
        </w:div>
        <w:div w:id="1579826835">
          <w:marLeft w:val="0"/>
          <w:marRight w:val="0"/>
          <w:marTop w:val="0"/>
          <w:marBottom w:val="0"/>
          <w:divBdr>
            <w:top w:val="none" w:sz="0" w:space="0" w:color="auto"/>
            <w:left w:val="none" w:sz="0" w:space="0" w:color="auto"/>
            <w:bottom w:val="none" w:sz="0" w:space="0" w:color="auto"/>
            <w:right w:val="none" w:sz="0" w:space="0" w:color="auto"/>
          </w:divBdr>
        </w:div>
        <w:div w:id="1603148066">
          <w:marLeft w:val="0"/>
          <w:marRight w:val="0"/>
          <w:marTop w:val="0"/>
          <w:marBottom w:val="0"/>
          <w:divBdr>
            <w:top w:val="none" w:sz="0" w:space="0" w:color="auto"/>
            <w:left w:val="none" w:sz="0" w:space="0" w:color="auto"/>
            <w:bottom w:val="none" w:sz="0" w:space="0" w:color="auto"/>
            <w:right w:val="none" w:sz="0" w:space="0" w:color="auto"/>
          </w:divBdr>
        </w:div>
        <w:div w:id="1615136095">
          <w:marLeft w:val="0"/>
          <w:marRight w:val="0"/>
          <w:marTop w:val="0"/>
          <w:marBottom w:val="0"/>
          <w:divBdr>
            <w:top w:val="none" w:sz="0" w:space="0" w:color="auto"/>
            <w:left w:val="none" w:sz="0" w:space="0" w:color="auto"/>
            <w:bottom w:val="none" w:sz="0" w:space="0" w:color="auto"/>
            <w:right w:val="none" w:sz="0" w:space="0" w:color="auto"/>
          </w:divBdr>
        </w:div>
        <w:div w:id="1650935923">
          <w:marLeft w:val="0"/>
          <w:marRight w:val="0"/>
          <w:marTop w:val="0"/>
          <w:marBottom w:val="0"/>
          <w:divBdr>
            <w:top w:val="none" w:sz="0" w:space="0" w:color="auto"/>
            <w:left w:val="none" w:sz="0" w:space="0" w:color="auto"/>
            <w:bottom w:val="none" w:sz="0" w:space="0" w:color="auto"/>
            <w:right w:val="none" w:sz="0" w:space="0" w:color="auto"/>
          </w:divBdr>
        </w:div>
        <w:div w:id="1690594551">
          <w:marLeft w:val="0"/>
          <w:marRight w:val="0"/>
          <w:marTop w:val="0"/>
          <w:marBottom w:val="0"/>
          <w:divBdr>
            <w:top w:val="none" w:sz="0" w:space="0" w:color="auto"/>
            <w:left w:val="none" w:sz="0" w:space="0" w:color="auto"/>
            <w:bottom w:val="none" w:sz="0" w:space="0" w:color="auto"/>
            <w:right w:val="none" w:sz="0" w:space="0" w:color="auto"/>
          </w:divBdr>
        </w:div>
        <w:div w:id="1858536903">
          <w:marLeft w:val="0"/>
          <w:marRight w:val="0"/>
          <w:marTop w:val="0"/>
          <w:marBottom w:val="0"/>
          <w:divBdr>
            <w:top w:val="none" w:sz="0" w:space="0" w:color="auto"/>
            <w:left w:val="none" w:sz="0" w:space="0" w:color="auto"/>
            <w:bottom w:val="none" w:sz="0" w:space="0" w:color="auto"/>
            <w:right w:val="none" w:sz="0" w:space="0" w:color="auto"/>
          </w:divBdr>
        </w:div>
        <w:div w:id="1956062307">
          <w:marLeft w:val="0"/>
          <w:marRight w:val="0"/>
          <w:marTop w:val="0"/>
          <w:marBottom w:val="0"/>
          <w:divBdr>
            <w:top w:val="none" w:sz="0" w:space="0" w:color="auto"/>
            <w:left w:val="none" w:sz="0" w:space="0" w:color="auto"/>
            <w:bottom w:val="none" w:sz="0" w:space="0" w:color="auto"/>
            <w:right w:val="none" w:sz="0" w:space="0" w:color="auto"/>
          </w:divBdr>
        </w:div>
        <w:div w:id="1959095717">
          <w:marLeft w:val="0"/>
          <w:marRight w:val="0"/>
          <w:marTop w:val="0"/>
          <w:marBottom w:val="0"/>
          <w:divBdr>
            <w:top w:val="none" w:sz="0" w:space="0" w:color="auto"/>
            <w:left w:val="none" w:sz="0" w:space="0" w:color="auto"/>
            <w:bottom w:val="none" w:sz="0" w:space="0" w:color="auto"/>
            <w:right w:val="none" w:sz="0" w:space="0" w:color="auto"/>
          </w:divBdr>
        </w:div>
        <w:div w:id="1994942643">
          <w:marLeft w:val="0"/>
          <w:marRight w:val="0"/>
          <w:marTop w:val="0"/>
          <w:marBottom w:val="0"/>
          <w:divBdr>
            <w:top w:val="none" w:sz="0" w:space="0" w:color="auto"/>
            <w:left w:val="none" w:sz="0" w:space="0" w:color="auto"/>
            <w:bottom w:val="none" w:sz="0" w:space="0" w:color="auto"/>
            <w:right w:val="none" w:sz="0" w:space="0" w:color="auto"/>
          </w:divBdr>
        </w:div>
        <w:div w:id="2043823627">
          <w:marLeft w:val="0"/>
          <w:marRight w:val="0"/>
          <w:marTop w:val="0"/>
          <w:marBottom w:val="0"/>
          <w:divBdr>
            <w:top w:val="none" w:sz="0" w:space="0" w:color="auto"/>
            <w:left w:val="none" w:sz="0" w:space="0" w:color="auto"/>
            <w:bottom w:val="none" w:sz="0" w:space="0" w:color="auto"/>
            <w:right w:val="none" w:sz="0" w:space="0" w:color="auto"/>
          </w:divBdr>
        </w:div>
        <w:div w:id="2100056746">
          <w:marLeft w:val="0"/>
          <w:marRight w:val="0"/>
          <w:marTop w:val="0"/>
          <w:marBottom w:val="0"/>
          <w:divBdr>
            <w:top w:val="none" w:sz="0" w:space="0" w:color="auto"/>
            <w:left w:val="none" w:sz="0" w:space="0" w:color="auto"/>
            <w:bottom w:val="none" w:sz="0" w:space="0" w:color="auto"/>
            <w:right w:val="none" w:sz="0" w:space="0" w:color="auto"/>
          </w:divBdr>
        </w:div>
        <w:div w:id="2113234640">
          <w:marLeft w:val="0"/>
          <w:marRight w:val="0"/>
          <w:marTop w:val="0"/>
          <w:marBottom w:val="0"/>
          <w:divBdr>
            <w:top w:val="none" w:sz="0" w:space="0" w:color="auto"/>
            <w:left w:val="none" w:sz="0" w:space="0" w:color="auto"/>
            <w:bottom w:val="none" w:sz="0" w:space="0" w:color="auto"/>
            <w:right w:val="none" w:sz="0" w:space="0" w:color="auto"/>
          </w:divBdr>
        </w:div>
      </w:divsChild>
    </w:div>
    <w:div w:id="1946842513">
      <w:bodyDiv w:val="1"/>
      <w:marLeft w:val="0"/>
      <w:marRight w:val="0"/>
      <w:marTop w:val="0"/>
      <w:marBottom w:val="0"/>
      <w:divBdr>
        <w:top w:val="none" w:sz="0" w:space="0" w:color="auto"/>
        <w:left w:val="none" w:sz="0" w:space="0" w:color="auto"/>
        <w:bottom w:val="none" w:sz="0" w:space="0" w:color="auto"/>
        <w:right w:val="none" w:sz="0" w:space="0" w:color="auto"/>
      </w:divBdr>
      <w:divsChild>
        <w:div w:id="1152865556">
          <w:marLeft w:val="446"/>
          <w:marRight w:val="0"/>
          <w:marTop w:val="173"/>
          <w:marBottom w:val="0"/>
          <w:divBdr>
            <w:top w:val="none" w:sz="0" w:space="0" w:color="auto"/>
            <w:left w:val="none" w:sz="0" w:space="0" w:color="auto"/>
            <w:bottom w:val="none" w:sz="0" w:space="0" w:color="auto"/>
            <w:right w:val="none" w:sz="0" w:space="0" w:color="auto"/>
          </w:divBdr>
        </w:div>
        <w:div w:id="1624537939">
          <w:marLeft w:val="446"/>
          <w:marRight w:val="0"/>
          <w:marTop w:val="173"/>
          <w:marBottom w:val="0"/>
          <w:divBdr>
            <w:top w:val="none" w:sz="0" w:space="0" w:color="auto"/>
            <w:left w:val="none" w:sz="0" w:space="0" w:color="auto"/>
            <w:bottom w:val="none" w:sz="0" w:space="0" w:color="auto"/>
            <w:right w:val="none" w:sz="0" w:space="0" w:color="auto"/>
          </w:divBdr>
        </w:div>
      </w:divsChild>
    </w:div>
    <w:div w:id="1957324017">
      <w:bodyDiv w:val="1"/>
      <w:marLeft w:val="0"/>
      <w:marRight w:val="0"/>
      <w:marTop w:val="0"/>
      <w:marBottom w:val="0"/>
      <w:divBdr>
        <w:top w:val="none" w:sz="0" w:space="0" w:color="auto"/>
        <w:left w:val="none" w:sz="0" w:space="0" w:color="auto"/>
        <w:bottom w:val="none" w:sz="0" w:space="0" w:color="auto"/>
        <w:right w:val="none" w:sz="0" w:space="0" w:color="auto"/>
      </w:divBdr>
      <w:divsChild>
        <w:div w:id="1508130600">
          <w:marLeft w:val="0"/>
          <w:marRight w:val="0"/>
          <w:marTop w:val="0"/>
          <w:marBottom w:val="0"/>
          <w:divBdr>
            <w:top w:val="none" w:sz="0" w:space="0" w:color="auto"/>
            <w:left w:val="none" w:sz="0" w:space="0" w:color="auto"/>
            <w:bottom w:val="none" w:sz="0" w:space="0" w:color="auto"/>
            <w:right w:val="none" w:sz="0" w:space="0" w:color="auto"/>
          </w:divBdr>
          <w:divsChild>
            <w:div w:id="390883874">
              <w:marLeft w:val="0"/>
              <w:marRight w:val="0"/>
              <w:marTop w:val="0"/>
              <w:marBottom w:val="0"/>
              <w:divBdr>
                <w:top w:val="none" w:sz="0" w:space="0" w:color="auto"/>
                <w:left w:val="none" w:sz="0" w:space="0" w:color="auto"/>
                <w:bottom w:val="none" w:sz="0" w:space="0" w:color="auto"/>
                <w:right w:val="none" w:sz="0" w:space="0" w:color="auto"/>
              </w:divBdr>
            </w:div>
            <w:div w:id="1251546342">
              <w:marLeft w:val="0"/>
              <w:marRight w:val="0"/>
              <w:marTop w:val="0"/>
              <w:marBottom w:val="0"/>
              <w:divBdr>
                <w:top w:val="none" w:sz="0" w:space="0" w:color="auto"/>
                <w:left w:val="none" w:sz="0" w:space="0" w:color="auto"/>
                <w:bottom w:val="none" w:sz="0" w:space="0" w:color="auto"/>
                <w:right w:val="none" w:sz="0" w:space="0" w:color="auto"/>
              </w:divBdr>
            </w:div>
            <w:div w:id="19094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9585">
      <w:bodyDiv w:val="1"/>
      <w:marLeft w:val="0"/>
      <w:marRight w:val="0"/>
      <w:marTop w:val="0"/>
      <w:marBottom w:val="0"/>
      <w:divBdr>
        <w:top w:val="none" w:sz="0" w:space="0" w:color="auto"/>
        <w:left w:val="none" w:sz="0" w:space="0" w:color="auto"/>
        <w:bottom w:val="none" w:sz="0" w:space="0" w:color="auto"/>
        <w:right w:val="none" w:sz="0" w:space="0" w:color="auto"/>
      </w:divBdr>
    </w:div>
    <w:div w:id="1998073326">
      <w:bodyDiv w:val="1"/>
      <w:marLeft w:val="0"/>
      <w:marRight w:val="0"/>
      <w:marTop w:val="0"/>
      <w:marBottom w:val="0"/>
      <w:divBdr>
        <w:top w:val="none" w:sz="0" w:space="0" w:color="auto"/>
        <w:left w:val="none" w:sz="0" w:space="0" w:color="auto"/>
        <w:bottom w:val="none" w:sz="0" w:space="0" w:color="auto"/>
        <w:right w:val="none" w:sz="0" w:space="0" w:color="auto"/>
      </w:divBdr>
      <w:divsChild>
        <w:div w:id="242885044">
          <w:marLeft w:val="0"/>
          <w:marRight w:val="0"/>
          <w:marTop w:val="0"/>
          <w:marBottom w:val="0"/>
          <w:divBdr>
            <w:top w:val="none" w:sz="0" w:space="0" w:color="auto"/>
            <w:left w:val="none" w:sz="0" w:space="0" w:color="auto"/>
            <w:bottom w:val="none" w:sz="0" w:space="0" w:color="auto"/>
            <w:right w:val="none" w:sz="0" w:space="0" w:color="auto"/>
          </w:divBdr>
        </w:div>
      </w:divsChild>
    </w:div>
    <w:div w:id="1999847726">
      <w:bodyDiv w:val="1"/>
      <w:marLeft w:val="0"/>
      <w:marRight w:val="0"/>
      <w:marTop w:val="0"/>
      <w:marBottom w:val="0"/>
      <w:divBdr>
        <w:top w:val="none" w:sz="0" w:space="0" w:color="auto"/>
        <w:left w:val="none" w:sz="0" w:space="0" w:color="auto"/>
        <w:bottom w:val="none" w:sz="0" w:space="0" w:color="auto"/>
        <w:right w:val="none" w:sz="0" w:space="0" w:color="auto"/>
      </w:divBdr>
    </w:div>
    <w:div w:id="2012029766">
      <w:bodyDiv w:val="1"/>
      <w:marLeft w:val="0"/>
      <w:marRight w:val="0"/>
      <w:marTop w:val="0"/>
      <w:marBottom w:val="0"/>
      <w:divBdr>
        <w:top w:val="none" w:sz="0" w:space="0" w:color="auto"/>
        <w:left w:val="none" w:sz="0" w:space="0" w:color="auto"/>
        <w:bottom w:val="none" w:sz="0" w:space="0" w:color="auto"/>
        <w:right w:val="none" w:sz="0" w:space="0" w:color="auto"/>
      </w:divBdr>
      <w:divsChild>
        <w:div w:id="1906068849">
          <w:marLeft w:val="0"/>
          <w:marRight w:val="0"/>
          <w:marTop w:val="0"/>
          <w:marBottom w:val="0"/>
          <w:divBdr>
            <w:top w:val="none" w:sz="0" w:space="0" w:color="auto"/>
            <w:left w:val="none" w:sz="0" w:space="0" w:color="auto"/>
            <w:bottom w:val="none" w:sz="0" w:space="0" w:color="auto"/>
            <w:right w:val="none" w:sz="0" w:space="0" w:color="auto"/>
          </w:divBdr>
          <w:divsChild>
            <w:div w:id="243732609">
              <w:marLeft w:val="0"/>
              <w:marRight w:val="0"/>
              <w:marTop w:val="0"/>
              <w:marBottom w:val="0"/>
              <w:divBdr>
                <w:top w:val="none" w:sz="0" w:space="0" w:color="auto"/>
                <w:left w:val="none" w:sz="0" w:space="0" w:color="auto"/>
                <w:bottom w:val="none" w:sz="0" w:space="0" w:color="auto"/>
                <w:right w:val="none" w:sz="0" w:space="0" w:color="auto"/>
              </w:divBdr>
            </w:div>
            <w:div w:id="347216040">
              <w:marLeft w:val="0"/>
              <w:marRight w:val="0"/>
              <w:marTop w:val="0"/>
              <w:marBottom w:val="0"/>
              <w:divBdr>
                <w:top w:val="none" w:sz="0" w:space="0" w:color="auto"/>
                <w:left w:val="none" w:sz="0" w:space="0" w:color="auto"/>
                <w:bottom w:val="none" w:sz="0" w:space="0" w:color="auto"/>
                <w:right w:val="none" w:sz="0" w:space="0" w:color="auto"/>
              </w:divBdr>
            </w:div>
            <w:div w:id="348875682">
              <w:marLeft w:val="0"/>
              <w:marRight w:val="0"/>
              <w:marTop w:val="0"/>
              <w:marBottom w:val="0"/>
              <w:divBdr>
                <w:top w:val="none" w:sz="0" w:space="0" w:color="auto"/>
                <w:left w:val="none" w:sz="0" w:space="0" w:color="auto"/>
                <w:bottom w:val="none" w:sz="0" w:space="0" w:color="auto"/>
                <w:right w:val="none" w:sz="0" w:space="0" w:color="auto"/>
              </w:divBdr>
            </w:div>
            <w:div w:id="637613767">
              <w:marLeft w:val="0"/>
              <w:marRight w:val="0"/>
              <w:marTop w:val="0"/>
              <w:marBottom w:val="0"/>
              <w:divBdr>
                <w:top w:val="none" w:sz="0" w:space="0" w:color="auto"/>
                <w:left w:val="none" w:sz="0" w:space="0" w:color="auto"/>
                <w:bottom w:val="none" w:sz="0" w:space="0" w:color="auto"/>
                <w:right w:val="none" w:sz="0" w:space="0" w:color="auto"/>
              </w:divBdr>
            </w:div>
            <w:div w:id="640959203">
              <w:marLeft w:val="0"/>
              <w:marRight w:val="0"/>
              <w:marTop w:val="0"/>
              <w:marBottom w:val="0"/>
              <w:divBdr>
                <w:top w:val="none" w:sz="0" w:space="0" w:color="auto"/>
                <w:left w:val="none" w:sz="0" w:space="0" w:color="auto"/>
                <w:bottom w:val="none" w:sz="0" w:space="0" w:color="auto"/>
                <w:right w:val="none" w:sz="0" w:space="0" w:color="auto"/>
              </w:divBdr>
            </w:div>
            <w:div w:id="1336348055">
              <w:marLeft w:val="0"/>
              <w:marRight w:val="0"/>
              <w:marTop w:val="0"/>
              <w:marBottom w:val="0"/>
              <w:divBdr>
                <w:top w:val="none" w:sz="0" w:space="0" w:color="auto"/>
                <w:left w:val="none" w:sz="0" w:space="0" w:color="auto"/>
                <w:bottom w:val="none" w:sz="0" w:space="0" w:color="auto"/>
                <w:right w:val="none" w:sz="0" w:space="0" w:color="auto"/>
              </w:divBdr>
            </w:div>
            <w:div w:id="16851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274">
      <w:bodyDiv w:val="1"/>
      <w:marLeft w:val="0"/>
      <w:marRight w:val="0"/>
      <w:marTop w:val="0"/>
      <w:marBottom w:val="0"/>
      <w:divBdr>
        <w:top w:val="none" w:sz="0" w:space="0" w:color="auto"/>
        <w:left w:val="none" w:sz="0" w:space="0" w:color="auto"/>
        <w:bottom w:val="none" w:sz="0" w:space="0" w:color="auto"/>
        <w:right w:val="none" w:sz="0" w:space="0" w:color="auto"/>
      </w:divBdr>
    </w:div>
    <w:div w:id="2024042054">
      <w:bodyDiv w:val="1"/>
      <w:marLeft w:val="0"/>
      <w:marRight w:val="0"/>
      <w:marTop w:val="0"/>
      <w:marBottom w:val="0"/>
      <w:divBdr>
        <w:top w:val="none" w:sz="0" w:space="0" w:color="auto"/>
        <w:left w:val="none" w:sz="0" w:space="0" w:color="auto"/>
        <w:bottom w:val="none" w:sz="0" w:space="0" w:color="auto"/>
        <w:right w:val="none" w:sz="0" w:space="0" w:color="auto"/>
      </w:divBdr>
      <w:divsChild>
        <w:div w:id="455760515">
          <w:marLeft w:val="0"/>
          <w:marRight w:val="0"/>
          <w:marTop w:val="0"/>
          <w:marBottom w:val="0"/>
          <w:divBdr>
            <w:top w:val="none" w:sz="0" w:space="0" w:color="auto"/>
            <w:left w:val="none" w:sz="0" w:space="0" w:color="auto"/>
            <w:bottom w:val="none" w:sz="0" w:space="0" w:color="auto"/>
            <w:right w:val="none" w:sz="0" w:space="0" w:color="auto"/>
          </w:divBdr>
          <w:divsChild>
            <w:div w:id="159278552">
              <w:marLeft w:val="0"/>
              <w:marRight w:val="0"/>
              <w:marTop w:val="0"/>
              <w:marBottom w:val="0"/>
              <w:divBdr>
                <w:top w:val="none" w:sz="0" w:space="0" w:color="auto"/>
                <w:left w:val="none" w:sz="0" w:space="0" w:color="auto"/>
                <w:bottom w:val="none" w:sz="0" w:space="0" w:color="auto"/>
                <w:right w:val="none" w:sz="0" w:space="0" w:color="auto"/>
              </w:divBdr>
            </w:div>
            <w:div w:id="412631068">
              <w:marLeft w:val="0"/>
              <w:marRight w:val="0"/>
              <w:marTop w:val="0"/>
              <w:marBottom w:val="0"/>
              <w:divBdr>
                <w:top w:val="none" w:sz="0" w:space="0" w:color="auto"/>
                <w:left w:val="none" w:sz="0" w:space="0" w:color="auto"/>
                <w:bottom w:val="none" w:sz="0" w:space="0" w:color="auto"/>
                <w:right w:val="none" w:sz="0" w:space="0" w:color="auto"/>
              </w:divBdr>
            </w:div>
            <w:div w:id="593711301">
              <w:marLeft w:val="0"/>
              <w:marRight w:val="0"/>
              <w:marTop w:val="0"/>
              <w:marBottom w:val="0"/>
              <w:divBdr>
                <w:top w:val="none" w:sz="0" w:space="0" w:color="auto"/>
                <w:left w:val="none" w:sz="0" w:space="0" w:color="auto"/>
                <w:bottom w:val="none" w:sz="0" w:space="0" w:color="auto"/>
                <w:right w:val="none" w:sz="0" w:space="0" w:color="auto"/>
              </w:divBdr>
            </w:div>
            <w:div w:id="623313832">
              <w:marLeft w:val="0"/>
              <w:marRight w:val="0"/>
              <w:marTop w:val="0"/>
              <w:marBottom w:val="0"/>
              <w:divBdr>
                <w:top w:val="none" w:sz="0" w:space="0" w:color="auto"/>
                <w:left w:val="none" w:sz="0" w:space="0" w:color="auto"/>
                <w:bottom w:val="none" w:sz="0" w:space="0" w:color="auto"/>
                <w:right w:val="none" w:sz="0" w:space="0" w:color="auto"/>
              </w:divBdr>
            </w:div>
            <w:div w:id="917834281">
              <w:marLeft w:val="0"/>
              <w:marRight w:val="0"/>
              <w:marTop w:val="0"/>
              <w:marBottom w:val="0"/>
              <w:divBdr>
                <w:top w:val="none" w:sz="0" w:space="0" w:color="auto"/>
                <w:left w:val="none" w:sz="0" w:space="0" w:color="auto"/>
                <w:bottom w:val="none" w:sz="0" w:space="0" w:color="auto"/>
                <w:right w:val="none" w:sz="0" w:space="0" w:color="auto"/>
              </w:divBdr>
            </w:div>
            <w:div w:id="941836487">
              <w:marLeft w:val="0"/>
              <w:marRight w:val="0"/>
              <w:marTop w:val="0"/>
              <w:marBottom w:val="0"/>
              <w:divBdr>
                <w:top w:val="none" w:sz="0" w:space="0" w:color="auto"/>
                <w:left w:val="none" w:sz="0" w:space="0" w:color="auto"/>
                <w:bottom w:val="none" w:sz="0" w:space="0" w:color="auto"/>
                <w:right w:val="none" w:sz="0" w:space="0" w:color="auto"/>
              </w:divBdr>
            </w:div>
            <w:div w:id="1350449971">
              <w:marLeft w:val="0"/>
              <w:marRight w:val="0"/>
              <w:marTop w:val="0"/>
              <w:marBottom w:val="0"/>
              <w:divBdr>
                <w:top w:val="none" w:sz="0" w:space="0" w:color="auto"/>
                <w:left w:val="none" w:sz="0" w:space="0" w:color="auto"/>
                <w:bottom w:val="none" w:sz="0" w:space="0" w:color="auto"/>
                <w:right w:val="none" w:sz="0" w:space="0" w:color="auto"/>
              </w:divBdr>
            </w:div>
            <w:div w:id="1666973904">
              <w:marLeft w:val="0"/>
              <w:marRight w:val="0"/>
              <w:marTop w:val="0"/>
              <w:marBottom w:val="0"/>
              <w:divBdr>
                <w:top w:val="none" w:sz="0" w:space="0" w:color="auto"/>
                <w:left w:val="none" w:sz="0" w:space="0" w:color="auto"/>
                <w:bottom w:val="none" w:sz="0" w:space="0" w:color="auto"/>
                <w:right w:val="none" w:sz="0" w:space="0" w:color="auto"/>
              </w:divBdr>
            </w:div>
            <w:div w:id="17109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9677">
      <w:bodyDiv w:val="1"/>
      <w:marLeft w:val="0"/>
      <w:marRight w:val="0"/>
      <w:marTop w:val="0"/>
      <w:marBottom w:val="0"/>
      <w:divBdr>
        <w:top w:val="none" w:sz="0" w:space="0" w:color="auto"/>
        <w:left w:val="none" w:sz="0" w:space="0" w:color="auto"/>
        <w:bottom w:val="none" w:sz="0" w:space="0" w:color="auto"/>
        <w:right w:val="none" w:sz="0" w:space="0" w:color="auto"/>
      </w:divBdr>
    </w:div>
    <w:div w:id="2052224438">
      <w:bodyDiv w:val="1"/>
      <w:marLeft w:val="0"/>
      <w:marRight w:val="0"/>
      <w:marTop w:val="0"/>
      <w:marBottom w:val="0"/>
      <w:divBdr>
        <w:top w:val="none" w:sz="0" w:space="0" w:color="auto"/>
        <w:left w:val="none" w:sz="0" w:space="0" w:color="auto"/>
        <w:bottom w:val="none" w:sz="0" w:space="0" w:color="auto"/>
        <w:right w:val="none" w:sz="0" w:space="0" w:color="auto"/>
      </w:divBdr>
      <w:divsChild>
        <w:div w:id="201015843">
          <w:marLeft w:val="749"/>
          <w:marRight w:val="0"/>
          <w:marTop w:val="77"/>
          <w:marBottom w:val="0"/>
          <w:divBdr>
            <w:top w:val="none" w:sz="0" w:space="0" w:color="auto"/>
            <w:left w:val="none" w:sz="0" w:space="0" w:color="auto"/>
            <w:bottom w:val="none" w:sz="0" w:space="0" w:color="auto"/>
            <w:right w:val="none" w:sz="0" w:space="0" w:color="auto"/>
          </w:divBdr>
        </w:div>
        <w:div w:id="284235471">
          <w:marLeft w:val="749"/>
          <w:marRight w:val="0"/>
          <w:marTop w:val="77"/>
          <w:marBottom w:val="0"/>
          <w:divBdr>
            <w:top w:val="none" w:sz="0" w:space="0" w:color="auto"/>
            <w:left w:val="none" w:sz="0" w:space="0" w:color="auto"/>
            <w:bottom w:val="none" w:sz="0" w:space="0" w:color="auto"/>
            <w:right w:val="none" w:sz="0" w:space="0" w:color="auto"/>
          </w:divBdr>
        </w:div>
        <w:div w:id="437064258">
          <w:marLeft w:val="749"/>
          <w:marRight w:val="0"/>
          <w:marTop w:val="77"/>
          <w:marBottom w:val="0"/>
          <w:divBdr>
            <w:top w:val="none" w:sz="0" w:space="0" w:color="auto"/>
            <w:left w:val="none" w:sz="0" w:space="0" w:color="auto"/>
            <w:bottom w:val="none" w:sz="0" w:space="0" w:color="auto"/>
            <w:right w:val="none" w:sz="0" w:space="0" w:color="auto"/>
          </w:divBdr>
        </w:div>
        <w:div w:id="491065907">
          <w:marLeft w:val="749"/>
          <w:marRight w:val="0"/>
          <w:marTop w:val="77"/>
          <w:marBottom w:val="0"/>
          <w:divBdr>
            <w:top w:val="none" w:sz="0" w:space="0" w:color="auto"/>
            <w:left w:val="none" w:sz="0" w:space="0" w:color="auto"/>
            <w:bottom w:val="none" w:sz="0" w:space="0" w:color="auto"/>
            <w:right w:val="none" w:sz="0" w:space="0" w:color="auto"/>
          </w:divBdr>
        </w:div>
        <w:div w:id="613827986">
          <w:marLeft w:val="749"/>
          <w:marRight w:val="0"/>
          <w:marTop w:val="77"/>
          <w:marBottom w:val="0"/>
          <w:divBdr>
            <w:top w:val="none" w:sz="0" w:space="0" w:color="auto"/>
            <w:left w:val="none" w:sz="0" w:space="0" w:color="auto"/>
            <w:bottom w:val="none" w:sz="0" w:space="0" w:color="auto"/>
            <w:right w:val="none" w:sz="0" w:space="0" w:color="auto"/>
          </w:divBdr>
        </w:div>
        <w:div w:id="738137733">
          <w:marLeft w:val="749"/>
          <w:marRight w:val="0"/>
          <w:marTop w:val="77"/>
          <w:marBottom w:val="0"/>
          <w:divBdr>
            <w:top w:val="none" w:sz="0" w:space="0" w:color="auto"/>
            <w:left w:val="none" w:sz="0" w:space="0" w:color="auto"/>
            <w:bottom w:val="none" w:sz="0" w:space="0" w:color="auto"/>
            <w:right w:val="none" w:sz="0" w:space="0" w:color="auto"/>
          </w:divBdr>
        </w:div>
        <w:div w:id="837188361">
          <w:marLeft w:val="749"/>
          <w:marRight w:val="0"/>
          <w:marTop w:val="77"/>
          <w:marBottom w:val="0"/>
          <w:divBdr>
            <w:top w:val="none" w:sz="0" w:space="0" w:color="auto"/>
            <w:left w:val="none" w:sz="0" w:space="0" w:color="auto"/>
            <w:bottom w:val="none" w:sz="0" w:space="0" w:color="auto"/>
            <w:right w:val="none" w:sz="0" w:space="0" w:color="auto"/>
          </w:divBdr>
        </w:div>
        <w:div w:id="863324741">
          <w:marLeft w:val="749"/>
          <w:marRight w:val="0"/>
          <w:marTop w:val="77"/>
          <w:marBottom w:val="0"/>
          <w:divBdr>
            <w:top w:val="none" w:sz="0" w:space="0" w:color="auto"/>
            <w:left w:val="none" w:sz="0" w:space="0" w:color="auto"/>
            <w:bottom w:val="none" w:sz="0" w:space="0" w:color="auto"/>
            <w:right w:val="none" w:sz="0" w:space="0" w:color="auto"/>
          </w:divBdr>
        </w:div>
        <w:div w:id="1005668071">
          <w:marLeft w:val="749"/>
          <w:marRight w:val="0"/>
          <w:marTop w:val="77"/>
          <w:marBottom w:val="0"/>
          <w:divBdr>
            <w:top w:val="none" w:sz="0" w:space="0" w:color="auto"/>
            <w:left w:val="none" w:sz="0" w:space="0" w:color="auto"/>
            <w:bottom w:val="none" w:sz="0" w:space="0" w:color="auto"/>
            <w:right w:val="none" w:sz="0" w:space="0" w:color="auto"/>
          </w:divBdr>
        </w:div>
        <w:div w:id="1019045533">
          <w:marLeft w:val="749"/>
          <w:marRight w:val="0"/>
          <w:marTop w:val="77"/>
          <w:marBottom w:val="0"/>
          <w:divBdr>
            <w:top w:val="none" w:sz="0" w:space="0" w:color="auto"/>
            <w:left w:val="none" w:sz="0" w:space="0" w:color="auto"/>
            <w:bottom w:val="none" w:sz="0" w:space="0" w:color="auto"/>
            <w:right w:val="none" w:sz="0" w:space="0" w:color="auto"/>
          </w:divBdr>
        </w:div>
        <w:div w:id="1096362396">
          <w:marLeft w:val="749"/>
          <w:marRight w:val="0"/>
          <w:marTop w:val="77"/>
          <w:marBottom w:val="0"/>
          <w:divBdr>
            <w:top w:val="none" w:sz="0" w:space="0" w:color="auto"/>
            <w:left w:val="none" w:sz="0" w:space="0" w:color="auto"/>
            <w:bottom w:val="none" w:sz="0" w:space="0" w:color="auto"/>
            <w:right w:val="none" w:sz="0" w:space="0" w:color="auto"/>
          </w:divBdr>
        </w:div>
        <w:div w:id="1225095048">
          <w:marLeft w:val="749"/>
          <w:marRight w:val="0"/>
          <w:marTop w:val="77"/>
          <w:marBottom w:val="0"/>
          <w:divBdr>
            <w:top w:val="none" w:sz="0" w:space="0" w:color="auto"/>
            <w:left w:val="none" w:sz="0" w:space="0" w:color="auto"/>
            <w:bottom w:val="none" w:sz="0" w:space="0" w:color="auto"/>
            <w:right w:val="none" w:sz="0" w:space="0" w:color="auto"/>
          </w:divBdr>
        </w:div>
        <w:div w:id="1248661194">
          <w:marLeft w:val="749"/>
          <w:marRight w:val="0"/>
          <w:marTop w:val="77"/>
          <w:marBottom w:val="0"/>
          <w:divBdr>
            <w:top w:val="none" w:sz="0" w:space="0" w:color="auto"/>
            <w:left w:val="none" w:sz="0" w:space="0" w:color="auto"/>
            <w:bottom w:val="none" w:sz="0" w:space="0" w:color="auto"/>
            <w:right w:val="none" w:sz="0" w:space="0" w:color="auto"/>
          </w:divBdr>
        </w:div>
        <w:div w:id="1580484113">
          <w:marLeft w:val="749"/>
          <w:marRight w:val="0"/>
          <w:marTop w:val="77"/>
          <w:marBottom w:val="0"/>
          <w:divBdr>
            <w:top w:val="none" w:sz="0" w:space="0" w:color="auto"/>
            <w:left w:val="none" w:sz="0" w:space="0" w:color="auto"/>
            <w:bottom w:val="none" w:sz="0" w:space="0" w:color="auto"/>
            <w:right w:val="none" w:sz="0" w:space="0" w:color="auto"/>
          </w:divBdr>
        </w:div>
        <w:div w:id="1743216137">
          <w:marLeft w:val="749"/>
          <w:marRight w:val="0"/>
          <w:marTop w:val="77"/>
          <w:marBottom w:val="0"/>
          <w:divBdr>
            <w:top w:val="none" w:sz="0" w:space="0" w:color="auto"/>
            <w:left w:val="none" w:sz="0" w:space="0" w:color="auto"/>
            <w:bottom w:val="none" w:sz="0" w:space="0" w:color="auto"/>
            <w:right w:val="none" w:sz="0" w:space="0" w:color="auto"/>
          </w:divBdr>
        </w:div>
        <w:div w:id="1961833868">
          <w:marLeft w:val="749"/>
          <w:marRight w:val="0"/>
          <w:marTop w:val="77"/>
          <w:marBottom w:val="0"/>
          <w:divBdr>
            <w:top w:val="none" w:sz="0" w:space="0" w:color="auto"/>
            <w:left w:val="none" w:sz="0" w:space="0" w:color="auto"/>
            <w:bottom w:val="none" w:sz="0" w:space="0" w:color="auto"/>
            <w:right w:val="none" w:sz="0" w:space="0" w:color="auto"/>
          </w:divBdr>
        </w:div>
        <w:div w:id="2044204367">
          <w:marLeft w:val="749"/>
          <w:marRight w:val="0"/>
          <w:marTop w:val="77"/>
          <w:marBottom w:val="0"/>
          <w:divBdr>
            <w:top w:val="none" w:sz="0" w:space="0" w:color="auto"/>
            <w:left w:val="none" w:sz="0" w:space="0" w:color="auto"/>
            <w:bottom w:val="none" w:sz="0" w:space="0" w:color="auto"/>
            <w:right w:val="none" w:sz="0" w:space="0" w:color="auto"/>
          </w:divBdr>
        </w:div>
        <w:div w:id="2084643376">
          <w:marLeft w:val="749"/>
          <w:marRight w:val="0"/>
          <w:marTop w:val="77"/>
          <w:marBottom w:val="0"/>
          <w:divBdr>
            <w:top w:val="none" w:sz="0" w:space="0" w:color="auto"/>
            <w:left w:val="none" w:sz="0" w:space="0" w:color="auto"/>
            <w:bottom w:val="none" w:sz="0" w:space="0" w:color="auto"/>
            <w:right w:val="none" w:sz="0" w:space="0" w:color="auto"/>
          </w:divBdr>
        </w:div>
      </w:divsChild>
    </w:div>
    <w:div w:id="2057044474">
      <w:bodyDiv w:val="1"/>
      <w:marLeft w:val="0"/>
      <w:marRight w:val="0"/>
      <w:marTop w:val="0"/>
      <w:marBottom w:val="0"/>
      <w:divBdr>
        <w:top w:val="none" w:sz="0" w:space="0" w:color="auto"/>
        <w:left w:val="none" w:sz="0" w:space="0" w:color="auto"/>
        <w:bottom w:val="none" w:sz="0" w:space="0" w:color="auto"/>
        <w:right w:val="none" w:sz="0" w:space="0" w:color="auto"/>
      </w:divBdr>
      <w:divsChild>
        <w:div w:id="1537500384">
          <w:marLeft w:val="446"/>
          <w:marRight w:val="0"/>
          <w:marTop w:val="58"/>
          <w:marBottom w:val="0"/>
          <w:divBdr>
            <w:top w:val="none" w:sz="0" w:space="0" w:color="auto"/>
            <w:left w:val="none" w:sz="0" w:space="0" w:color="auto"/>
            <w:bottom w:val="none" w:sz="0" w:space="0" w:color="auto"/>
            <w:right w:val="none" w:sz="0" w:space="0" w:color="auto"/>
          </w:divBdr>
        </w:div>
      </w:divsChild>
    </w:div>
    <w:div w:id="2067340078">
      <w:bodyDiv w:val="1"/>
      <w:marLeft w:val="0"/>
      <w:marRight w:val="0"/>
      <w:marTop w:val="0"/>
      <w:marBottom w:val="0"/>
      <w:divBdr>
        <w:top w:val="none" w:sz="0" w:space="0" w:color="auto"/>
        <w:left w:val="none" w:sz="0" w:space="0" w:color="auto"/>
        <w:bottom w:val="none" w:sz="0" w:space="0" w:color="auto"/>
        <w:right w:val="none" w:sz="0" w:space="0" w:color="auto"/>
      </w:divBdr>
    </w:div>
    <w:div w:id="2068525717">
      <w:bodyDiv w:val="1"/>
      <w:marLeft w:val="0"/>
      <w:marRight w:val="0"/>
      <w:marTop w:val="0"/>
      <w:marBottom w:val="0"/>
      <w:divBdr>
        <w:top w:val="none" w:sz="0" w:space="0" w:color="auto"/>
        <w:left w:val="none" w:sz="0" w:space="0" w:color="auto"/>
        <w:bottom w:val="none" w:sz="0" w:space="0" w:color="auto"/>
        <w:right w:val="none" w:sz="0" w:space="0" w:color="auto"/>
      </w:divBdr>
      <w:divsChild>
        <w:div w:id="2001232626">
          <w:marLeft w:val="0"/>
          <w:marRight w:val="0"/>
          <w:marTop w:val="0"/>
          <w:marBottom w:val="0"/>
          <w:divBdr>
            <w:top w:val="none" w:sz="0" w:space="0" w:color="auto"/>
            <w:left w:val="none" w:sz="0" w:space="0" w:color="auto"/>
            <w:bottom w:val="none" w:sz="0" w:space="0" w:color="auto"/>
            <w:right w:val="none" w:sz="0" w:space="0" w:color="auto"/>
          </w:divBdr>
          <w:divsChild>
            <w:div w:id="1014115333">
              <w:marLeft w:val="0"/>
              <w:marRight w:val="0"/>
              <w:marTop w:val="0"/>
              <w:marBottom w:val="0"/>
              <w:divBdr>
                <w:top w:val="none" w:sz="0" w:space="0" w:color="auto"/>
                <w:left w:val="none" w:sz="0" w:space="0" w:color="auto"/>
                <w:bottom w:val="none" w:sz="0" w:space="0" w:color="auto"/>
                <w:right w:val="none" w:sz="0" w:space="0" w:color="auto"/>
              </w:divBdr>
            </w:div>
            <w:div w:id="1123427260">
              <w:marLeft w:val="0"/>
              <w:marRight w:val="0"/>
              <w:marTop w:val="0"/>
              <w:marBottom w:val="0"/>
              <w:divBdr>
                <w:top w:val="none" w:sz="0" w:space="0" w:color="auto"/>
                <w:left w:val="none" w:sz="0" w:space="0" w:color="auto"/>
                <w:bottom w:val="none" w:sz="0" w:space="0" w:color="auto"/>
                <w:right w:val="none" w:sz="0" w:space="0" w:color="auto"/>
              </w:divBdr>
            </w:div>
            <w:div w:id="15473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0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167">
          <w:marLeft w:val="0"/>
          <w:marRight w:val="0"/>
          <w:marTop w:val="0"/>
          <w:marBottom w:val="0"/>
          <w:divBdr>
            <w:top w:val="none" w:sz="0" w:space="0" w:color="auto"/>
            <w:left w:val="none" w:sz="0" w:space="0" w:color="auto"/>
            <w:bottom w:val="none" w:sz="0" w:space="0" w:color="auto"/>
            <w:right w:val="none" w:sz="0" w:space="0" w:color="auto"/>
          </w:divBdr>
          <w:divsChild>
            <w:div w:id="17577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9484">
      <w:bodyDiv w:val="1"/>
      <w:marLeft w:val="0"/>
      <w:marRight w:val="0"/>
      <w:marTop w:val="0"/>
      <w:marBottom w:val="0"/>
      <w:divBdr>
        <w:top w:val="none" w:sz="0" w:space="0" w:color="auto"/>
        <w:left w:val="none" w:sz="0" w:space="0" w:color="auto"/>
        <w:bottom w:val="none" w:sz="0" w:space="0" w:color="auto"/>
        <w:right w:val="none" w:sz="0" w:space="0" w:color="auto"/>
      </w:divBdr>
    </w:div>
    <w:div w:id="2076580689">
      <w:bodyDiv w:val="1"/>
      <w:marLeft w:val="0"/>
      <w:marRight w:val="0"/>
      <w:marTop w:val="0"/>
      <w:marBottom w:val="0"/>
      <w:divBdr>
        <w:top w:val="none" w:sz="0" w:space="0" w:color="auto"/>
        <w:left w:val="none" w:sz="0" w:space="0" w:color="auto"/>
        <w:bottom w:val="none" w:sz="0" w:space="0" w:color="auto"/>
        <w:right w:val="none" w:sz="0" w:space="0" w:color="auto"/>
      </w:divBdr>
    </w:div>
    <w:div w:id="2079937743">
      <w:bodyDiv w:val="1"/>
      <w:marLeft w:val="0"/>
      <w:marRight w:val="0"/>
      <w:marTop w:val="0"/>
      <w:marBottom w:val="0"/>
      <w:divBdr>
        <w:top w:val="none" w:sz="0" w:space="0" w:color="auto"/>
        <w:left w:val="none" w:sz="0" w:space="0" w:color="auto"/>
        <w:bottom w:val="none" w:sz="0" w:space="0" w:color="auto"/>
        <w:right w:val="none" w:sz="0" w:space="0" w:color="auto"/>
      </w:divBdr>
      <w:divsChild>
        <w:div w:id="119038847">
          <w:marLeft w:val="749"/>
          <w:marRight w:val="0"/>
          <w:marTop w:val="101"/>
          <w:marBottom w:val="0"/>
          <w:divBdr>
            <w:top w:val="none" w:sz="0" w:space="0" w:color="auto"/>
            <w:left w:val="none" w:sz="0" w:space="0" w:color="auto"/>
            <w:bottom w:val="none" w:sz="0" w:space="0" w:color="auto"/>
            <w:right w:val="none" w:sz="0" w:space="0" w:color="auto"/>
          </w:divBdr>
        </w:div>
        <w:div w:id="246306585">
          <w:marLeft w:val="749"/>
          <w:marRight w:val="0"/>
          <w:marTop w:val="101"/>
          <w:marBottom w:val="0"/>
          <w:divBdr>
            <w:top w:val="none" w:sz="0" w:space="0" w:color="auto"/>
            <w:left w:val="none" w:sz="0" w:space="0" w:color="auto"/>
            <w:bottom w:val="none" w:sz="0" w:space="0" w:color="auto"/>
            <w:right w:val="none" w:sz="0" w:space="0" w:color="auto"/>
          </w:divBdr>
        </w:div>
        <w:div w:id="255554474">
          <w:marLeft w:val="1411"/>
          <w:marRight w:val="0"/>
          <w:marTop w:val="86"/>
          <w:marBottom w:val="0"/>
          <w:divBdr>
            <w:top w:val="none" w:sz="0" w:space="0" w:color="auto"/>
            <w:left w:val="none" w:sz="0" w:space="0" w:color="auto"/>
            <w:bottom w:val="none" w:sz="0" w:space="0" w:color="auto"/>
            <w:right w:val="none" w:sz="0" w:space="0" w:color="auto"/>
          </w:divBdr>
        </w:div>
        <w:div w:id="310912934">
          <w:marLeft w:val="1411"/>
          <w:marRight w:val="0"/>
          <w:marTop w:val="86"/>
          <w:marBottom w:val="0"/>
          <w:divBdr>
            <w:top w:val="none" w:sz="0" w:space="0" w:color="auto"/>
            <w:left w:val="none" w:sz="0" w:space="0" w:color="auto"/>
            <w:bottom w:val="none" w:sz="0" w:space="0" w:color="auto"/>
            <w:right w:val="none" w:sz="0" w:space="0" w:color="auto"/>
          </w:divBdr>
        </w:div>
        <w:div w:id="530918263">
          <w:marLeft w:val="1411"/>
          <w:marRight w:val="0"/>
          <w:marTop w:val="86"/>
          <w:marBottom w:val="0"/>
          <w:divBdr>
            <w:top w:val="none" w:sz="0" w:space="0" w:color="auto"/>
            <w:left w:val="none" w:sz="0" w:space="0" w:color="auto"/>
            <w:bottom w:val="none" w:sz="0" w:space="0" w:color="auto"/>
            <w:right w:val="none" w:sz="0" w:space="0" w:color="auto"/>
          </w:divBdr>
        </w:div>
        <w:div w:id="680666071">
          <w:marLeft w:val="749"/>
          <w:marRight w:val="0"/>
          <w:marTop w:val="101"/>
          <w:marBottom w:val="0"/>
          <w:divBdr>
            <w:top w:val="none" w:sz="0" w:space="0" w:color="auto"/>
            <w:left w:val="none" w:sz="0" w:space="0" w:color="auto"/>
            <w:bottom w:val="none" w:sz="0" w:space="0" w:color="auto"/>
            <w:right w:val="none" w:sz="0" w:space="0" w:color="auto"/>
          </w:divBdr>
        </w:div>
        <w:div w:id="1480417006">
          <w:marLeft w:val="1411"/>
          <w:marRight w:val="0"/>
          <w:marTop w:val="86"/>
          <w:marBottom w:val="0"/>
          <w:divBdr>
            <w:top w:val="none" w:sz="0" w:space="0" w:color="auto"/>
            <w:left w:val="none" w:sz="0" w:space="0" w:color="auto"/>
            <w:bottom w:val="none" w:sz="0" w:space="0" w:color="auto"/>
            <w:right w:val="none" w:sz="0" w:space="0" w:color="auto"/>
          </w:divBdr>
        </w:div>
        <w:div w:id="1590384710">
          <w:marLeft w:val="1411"/>
          <w:marRight w:val="0"/>
          <w:marTop w:val="86"/>
          <w:marBottom w:val="0"/>
          <w:divBdr>
            <w:top w:val="none" w:sz="0" w:space="0" w:color="auto"/>
            <w:left w:val="none" w:sz="0" w:space="0" w:color="auto"/>
            <w:bottom w:val="none" w:sz="0" w:space="0" w:color="auto"/>
            <w:right w:val="none" w:sz="0" w:space="0" w:color="auto"/>
          </w:divBdr>
        </w:div>
        <w:div w:id="1771583362">
          <w:marLeft w:val="1411"/>
          <w:marRight w:val="0"/>
          <w:marTop w:val="86"/>
          <w:marBottom w:val="0"/>
          <w:divBdr>
            <w:top w:val="none" w:sz="0" w:space="0" w:color="auto"/>
            <w:left w:val="none" w:sz="0" w:space="0" w:color="auto"/>
            <w:bottom w:val="none" w:sz="0" w:space="0" w:color="auto"/>
            <w:right w:val="none" w:sz="0" w:space="0" w:color="auto"/>
          </w:divBdr>
        </w:div>
        <w:div w:id="1891114859">
          <w:marLeft w:val="1411"/>
          <w:marRight w:val="0"/>
          <w:marTop w:val="86"/>
          <w:marBottom w:val="0"/>
          <w:divBdr>
            <w:top w:val="none" w:sz="0" w:space="0" w:color="auto"/>
            <w:left w:val="none" w:sz="0" w:space="0" w:color="auto"/>
            <w:bottom w:val="none" w:sz="0" w:space="0" w:color="auto"/>
            <w:right w:val="none" w:sz="0" w:space="0" w:color="auto"/>
          </w:divBdr>
        </w:div>
      </w:divsChild>
    </w:div>
    <w:div w:id="2080901564">
      <w:bodyDiv w:val="1"/>
      <w:marLeft w:val="0"/>
      <w:marRight w:val="0"/>
      <w:marTop w:val="0"/>
      <w:marBottom w:val="0"/>
      <w:divBdr>
        <w:top w:val="none" w:sz="0" w:space="0" w:color="auto"/>
        <w:left w:val="none" w:sz="0" w:space="0" w:color="auto"/>
        <w:bottom w:val="none" w:sz="0" w:space="0" w:color="auto"/>
        <w:right w:val="none" w:sz="0" w:space="0" w:color="auto"/>
      </w:divBdr>
      <w:divsChild>
        <w:div w:id="1310280853">
          <w:marLeft w:val="0"/>
          <w:marRight w:val="0"/>
          <w:marTop w:val="0"/>
          <w:marBottom w:val="0"/>
          <w:divBdr>
            <w:top w:val="none" w:sz="0" w:space="0" w:color="auto"/>
            <w:left w:val="none" w:sz="0" w:space="0" w:color="auto"/>
            <w:bottom w:val="none" w:sz="0" w:space="0" w:color="auto"/>
            <w:right w:val="none" w:sz="0" w:space="0" w:color="auto"/>
          </w:divBdr>
          <w:divsChild>
            <w:div w:id="8414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0412">
      <w:bodyDiv w:val="1"/>
      <w:marLeft w:val="0"/>
      <w:marRight w:val="0"/>
      <w:marTop w:val="0"/>
      <w:marBottom w:val="0"/>
      <w:divBdr>
        <w:top w:val="none" w:sz="0" w:space="0" w:color="auto"/>
        <w:left w:val="none" w:sz="0" w:space="0" w:color="auto"/>
        <w:bottom w:val="none" w:sz="0" w:space="0" w:color="auto"/>
        <w:right w:val="none" w:sz="0" w:space="0" w:color="auto"/>
      </w:divBdr>
      <w:divsChild>
        <w:div w:id="8726673">
          <w:marLeft w:val="1426"/>
          <w:marRight w:val="0"/>
          <w:marTop w:val="58"/>
          <w:marBottom w:val="58"/>
          <w:divBdr>
            <w:top w:val="none" w:sz="0" w:space="0" w:color="auto"/>
            <w:left w:val="none" w:sz="0" w:space="0" w:color="auto"/>
            <w:bottom w:val="none" w:sz="0" w:space="0" w:color="auto"/>
            <w:right w:val="none" w:sz="0" w:space="0" w:color="auto"/>
          </w:divBdr>
        </w:div>
        <w:div w:id="47999219">
          <w:marLeft w:val="1426"/>
          <w:marRight w:val="0"/>
          <w:marTop w:val="58"/>
          <w:marBottom w:val="58"/>
          <w:divBdr>
            <w:top w:val="none" w:sz="0" w:space="0" w:color="auto"/>
            <w:left w:val="none" w:sz="0" w:space="0" w:color="auto"/>
            <w:bottom w:val="none" w:sz="0" w:space="0" w:color="auto"/>
            <w:right w:val="none" w:sz="0" w:space="0" w:color="auto"/>
          </w:divBdr>
        </w:div>
        <w:div w:id="74979979">
          <w:marLeft w:val="2146"/>
          <w:marRight w:val="0"/>
          <w:marTop w:val="58"/>
          <w:marBottom w:val="58"/>
          <w:divBdr>
            <w:top w:val="none" w:sz="0" w:space="0" w:color="auto"/>
            <w:left w:val="none" w:sz="0" w:space="0" w:color="auto"/>
            <w:bottom w:val="none" w:sz="0" w:space="0" w:color="auto"/>
            <w:right w:val="none" w:sz="0" w:space="0" w:color="auto"/>
          </w:divBdr>
        </w:div>
        <w:div w:id="141966937">
          <w:marLeft w:val="1426"/>
          <w:marRight w:val="0"/>
          <w:marTop w:val="58"/>
          <w:marBottom w:val="58"/>
          <w:divBdr>
            <w:top w:val="none" w:sz="0" w:space="0" w:color="auto"/>
            <w:left w:val="none" w:sz="0" w:space="0" w:color="auto"/>
            <w:bottom w:val="none" w:sz="0" w:space="0" w:color="auto"/>
            <w:right w:val="none" w:sz="0" w:space="0" w:color="auto"/>
          </w:divBdr>
        </w:div>
        <w:div w:id="321393567">
          <w:marLeft w:val="1426"/>
          <w:marRight w:val="0"/>
          <w:marTop w:val="58"/>
          <w:marBottom w:val="58"/>
          <w:divBdr>
            <w:top w:val="none" w:sz="0" w:space="0" w:color="auto"/>
            <w:left w:val="none" w:sz="0" w:space="0" w:color="auto"/>
            <w:bottom w:val="none" w:sz="0" w:space="0" w:color="auto"/>
            <w:right w:val="none" w:sz="0" w:space="0" w:color="auto"/>
          </w:divBdr>
        </w:div>
        <w:div w:id="966743206">
          <w:marLeft w:val="1426"/>
          <w:marRight w:val="0"/>
          <w:marTop w:val="58"/>
          <w:marBottom w:val="58"/>
          <w:divBdr>
            <w:top w:val="none" w:sz="0" w:space="0" w:color="auto"/>
            <w:left w:val="none" w:sz="0" w:space="0" w:color="auto"/>
            <w:bottom w:val="none" w:sz="0" w:space="0" w:color="auto"/>
            <w:right w:val="none" w:sz="0" w:space="0" w:color="auto"/>
          </w:divBdr>
        </w:div>
        <w:div w:id="1103843554">
          <w:marLeft w:val="1426"/>
          <w:marRight w:val="0"/>
          <w:marTop w:val="58"/>
          <w:marBottom w:val="58"/>
          <w:divBdr>
            <w:top w:val="none" w:sz="0" w:space="0" w:color="auto"/>
            <w:left w:val="none" w:sz="0" w:space="0" w:color="auto"/>
            <w:bottom w:val="none" w:sz="0" w:space="0" w:color="auto"/>
            <w:right w:val="none" w:sz="0" w:space="0" w:color="auto"/>
          </w:divBdr>
        </w:div>
        <w:div w:id="1272470212">
          <w:marLeft w:val="1426"/>
          <w:marRight w:val="0"/>
          <w:marTop w:val="58"/>
          <w:marBottom w:val="58"/>
          <w:divBdr>
            <w:top w:val="none" w:sz="0" w:space="0" w:color="auto"/>
            <w:left w:val="none" w:sz="0" w:space="0" w:color="auto"/>
            <w:bottom w:val="none" w:sz="0" w:space="0" w:color="auto"/>
            <w:right w:val="none" w:sz="0" w:space="0" w:color="auto"/>
          </w:divBdr>
        </w:div>
        <w:div w:id="1294869483">
          <w:marLeft w:val="1426"/>
          <w:marRight w:val="0"/>
          <w:marTop w:val="58"/>
          <w:marBottom w:val="58"/>
          <w:divBdr>
            <w:top w:val="none" w:sz="0" w:space="0" w:color="auto"/>
            <w:left w:val="none" w:sz="0" w:space="0" w:color="auto"/>
            <w:bottom w:val="none" w:sz="0" w:space="0" w:color="auto"/>
            <w:right w:val="none" w:sz="0" w:space="0" w:color="auto"/>
          </w:divBdr>
        </w:div>
        <w:div w:id="1610578765">
          <w:marLeft w:val="2146"/>
          <w:marRight w:val="0"/>
          <w:marTop w:val="58"/>
          <w:marBottom w:val="58"/>
          <w:divBdr>
            <w:top w:val="none" w:sz="0" w:space="0" w:color="auto"/>
            <w:left w:val="none" w:sz="0" w:space="0" w:color="auto"/>
            <w:bottom w:val="none" w:sz="0" w:space="0" w:color="auto"/>
            <w:right w:val="none" w:sz="0" w:space="0" w:color="auto"/>
          </w:divBdr>
        </w:div>
        <w:div w:id="1632131320">
          <w:marLeft w:val="1426"/>
          <w:marRight w:val="0"/>
          <w:marTop w:val="58"/>
          <w:marBottom w:val="58"/>
          <w:divBdr>
            <w:top w:val="none" w:sz="0" w:space="0" w:color="auto"/>
            <w:left w:val="none" w:sz="0" w:space="0" w:color="auto"/>
            <w:bottom w:val="none" w:sz="0" w:space="0" w:color="auto"/>
            <w:right w:val="none" w:sz="0" w:space="0" w:color="auto"/>
          </w:divBdr>
        </w:div>
        <w:div w:id="1783109237">
          <w:marLeft w:val="1426"/>
          <w:marRight w:val="0"/>
          <w:marTop w:val="58"/>
          <w:marBottom w:val="58"/>
          <w:divBdr>
            <w:top w:val="none" w:sz="0" w:space="0" w:color="auto"/>
            <w:left w:val="none" w:sz="0" w:space="0" w:color="auto"/>
            <w:bottom w:val="none" w:sz="0" w:space="0" w:color="auto"/>
            <w:right w:val="none" w:sz="0" w:space="0" w:color="auto"/>
          </w:divBdr>
        </w:div>
      </w:divsChild>
    </w:div>
    <w:div w:id="2096127816">
      <w:bodyDiv w:val="1"/>
      <w:marLeft w:val="0"/>
      <w:marRight w:val="0"/>
      <w:marTop w:val="0"/>
      <w:marBottom w:val="0"/>
      <w:divBdr>
        <w:top w:val="none" w:sz="0" w:space="0" w:color="auto"/>
        <w:left w:val="none" w:sz="0" w:space="0" w:color="auto"/>
        <w:bottom w:val="none" w:sz="0" w:space="0" w:color="auto"/>
        <w:right w:val="none" w:sz="0" w:space="0" w:color="auto"/>
      </w:divBdr>
      <w:divsChild>
        <w:div w:id="1872762521">
          <w:marLeft w:val="0"/>
          <w:marRight w:val="0"/>
          <w:marTop w:val="0"/>
          <w:marBottom w:val="0"/>
          <w:divBdr>
            <w:top w:val="none" w:sz="0" w:space="0" w:color="auto"/>
            <w:left w:val="none" w:sz="0" w:space="0" w:color="auto"/>
            <w:bottom w:val="none" w:sz="0" w:space="0" w:color="auto"/>
            <w:right w:val="none" w:sz="0" w:space="0" w:color="auto"/>
          </w:divBdr>
        </w:div>
      </w:divsChild>
    </w:div>
    <w:div w:id="2105221492">
      <w:bodyDiv w:val="1"/>
      <w:marLeft w:val="0"/>
      <w:marRight w:val="0"/>
      <w:marTop w:val="0"/>
      <w:marBottom w:val="0"/>
      <w:divBdr>
        <w:top w:val="none" w:sz="0" w:space="0" w:color="auto"/>
        <w:left w:val="none" w:sz="0" w:space="0" w:color="auto"/>
        <w:bottom w:val="none" w:sz="0" w:space="0" w:color="auto"/>
        <w:right w:val="none" w:sz="0" w:space="0" w:color="auto"/>
      </w:divBdr>
    </w:div>
    <w:div w:id="2105493308">
      <w:bodyDiv w:val="1"/>
      <w:marLeft w:val="0"/>
      <w:marRight w:val="0"/>
      <w:marTop w:val="0"/>
      <w:marBottom w:val="0"/>
      <w:divBdr>
        <w:top w:val="none" w:sz="0" w:space="0" w:color="auto"/>
        <w:left w:val="none" w:sz="0" w:space="0" w:color="auto"/>
        <w:bottom w:val="none" w:sz="0" w:space="0" w:color="auto"/>
        <w:right w:val="none" w:sz="0" w:space="0" w:color="auto"/>
      </w:divBdr>
      <w:divsChild>
        <w:div w:id="1391810576">
          <w:marLeft w:val="0"/>
          <w:marRight w:val="0"/>
          <w:marTop w:val="0"/>
          <w:marBottom w:val="0"/>
          <w:divBdr>
            <w:top w:val="none" w:sz="0" w:space="0" w:color="auto"/>
            <w:left w:val="none" w:sz="0" w:space="0" w:color="auto"/>
            <w:bottom w:val="none" w:sz="0" w:space="0" w:color="auto"/>
            <w:right w:val="none" w:sz="0" w:space="0" w:color="auto"/>
          </w:divBdr>
          <w:divsChild>
            <w:div w:id="266160585">
              <w:marLeft w:val="0"/>
              <w:marRight w:val="0"/>
              <w:marTop w:val="0"/>
              <w:marBottom w:val="0"/>
              <w:divBdr>
                <w:top w:val="none" w:sz="0" w:space="0" w:color="auto"/>
                <w:left w:val="none" w:sz="0" w:space="0" w:color="auto"/>
                <w:bottom w:val="none" w:sz="0" w:space="0" w:color="auto"/>
                <w:right w:val="none" w:sz="0" w:space="0" w:color="auto"/>
              </w:divBdr>
            </w:div>
            <w:div w:id="12181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3982">
      <w:bodyDiv w:val="1"/>
      <w:marLeft w:val="0"/>
      <w:marRight w:val="0"/>
      <w:marTop w:val="0"/>
      <w:marBottom w:val="0"/>
      <w:divBdr>
        <w:top w:val="none" w:sz="0" w:space="0" w:color="auto"/>
        <w:left w:val="none" w:sz="0" w:space="0" w:color="auto"/>
        <w:bottom w:val="none" w:sz="0" w:space="0" w:color="auto"/>
        <w:right w:val="none" w:sz="0" w:space="0" w:color="auto"/>
      </w:divBdr>
      <w:divsChild>
        <w:div w:id="85989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1.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park.apache.org/docs/1.1.0/api/java/org/apache/spark/mllib/recommendation/ALS.htm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e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en.wikipedia.org/wiki/Root-mean-square_deviation"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yperlink" Target="https://spark.apache.org/docs/1.4.0/api/java/org/apache/spark/mllib/recommendation/MatrixFactorizationModel.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ovielens.org/"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park.apache.org/docs/1.1.0/api/java/org/apache/spark/mllib/recommendation/Rating.html" TargetMode="External"/><Relationship Id="rId35" Type="http://schemas.openxmlformats.org/officeDocument/2006/relationships/image" Target="media/image23.png"/><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oleObject" Target="embeddings/oleObject2.bin"/><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emf"/><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D4F3E-FFA1-4EF2-8692-2D3E3783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1544</Words>
  <Characters>8493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Análisis Funcional de la Plataforma de Interoperabilidad</vt:lpstr>
    </vt:vector>
  </TitlesOfParts>
  <LinksUpToDate>false</LinksUpToDate>
  <CharactersWithSpaces>10017</CharactersWithSpaces>
  <SharedDoc>false</SharedDoc>
  <HLinks>
    <vt:vector size="120" baseType="variant">
      <vt:variant>
        <vt:i4>1441907</vt:i4>
      </vt:variant>
      <vt:variant>
        <vt:i4>105</vt:i4>
      </vt:variant>
      <vt:variant>
        <vt:i4>0</vt:i4>
      </vt:variant>
      <vt:variant>
        <vt:i4>5</vt:i4>
      </vt:variant>
      <vt:variant>
        <vt:lpwstr>https://en.wikipedia.org/wiki/Root-mean-square_deviation</vt:lpwstr>
      </vt:variant>
      <vt:variant>
        <vt:lpwstr/>
      </vt:variant>
      <vt:variant>
        <vt:i4>1376325</vt:i4>
      </vt:variant>
      <vt:variant>
        <vt:i4>102</vt:i4>
      </vt:variant>
      <vt:variant>
        <vt:i4>0</vt:i4>
      </vt:variant>
      <vt:variant>
        <vt:i4>5</vt:i4>
      </vt:variant>
      <vt:variant>
        <vt:lpwstr>https://spark.apache.org/docs/1.4.0/api/java/org/apache/spark/mllib/recommendation/MatrixFactorizationModel.html</vt:lpwstr>
      </vt:variant>
      <vt:variant>
        <vt:lpwstr/>
      </vt:variant>
      <vt:variant>
        <vt:i4>6422567</vt:i4>
      </vt:variant>
      <vt:variant>
        <vt:i4>99</vt:i4>
      </vt:variant>
      <vt:variant>
        <vt:i4>0</vt:i4>
      </vt:variant>
      <vt:variant>
        <vt:i4>5</vt:i4>
      </vt:variant>
      <vt:variant>
        <vt:lpwstr>https://spark.apache.org/docs/1.1.0/api/java/org/apache/spark/mllib/recommendation/Rating.html</vt:lpwstr>
      </vt:variant>
      <vt:variant>
        <vt:lpwstr/>
      </vt:variant>
      <vt:variant>
        <vt:i4>2818171</vt:i4>
      </vt:variant>
      <vt:variant>
        <vt:i4>96</vt:i4>
      </vt:variant>
      <vt:variant>
        <vt:i4>0</vt:i4>
      </vt:variant>
      <vt:variant>
        <vt:i4>5</vt:i4>
      </vt:variant>
      <vt:variant>
        <vt:lpwstr>https://spark.apache.org/docs/1.1.0/api/java/org/apache/spark/mllib/recommendation/ALS.html</vt:lpwstr>
      </vt:variant>
      <vt:variant>
        <vt:lpwstr/>
      </vt:variant>
      <vt:variant>
        <vt:i4>6684704</vt:i4>
      </vt:variant>
      <vt:variant>
        <vt:i4>93</vt:i4>
      </vt:variant>
      <vt:variant>
        <vt:i4>0</vt:i4>
      </vt:variant>
      <vt:variant>
        <vt:i4>5</vt:i4>
      </vt:variant>
      <vt:variant>
        <vt:lpwstr>https://movielens.org/</vt:lpwstr>
      </vt:variant>
      <vt:variant>
        <vt:lpwstr/>
      </vt:variant>
      <vt:variant>
        <vt:i4>1048629</vt:i4>
      </vt:variant>
      <vt:variant>
        <vt:i4>86</vt:i4>
      </vt:variant>
      <vt:variant>
        <vt:i4>0</vt:i4>
      </vt:variant>
      <vt:variant>
        <vt:i4>5</vt:i4>
      </vt:variant>
      <vt:variant>
        <vt:lpwstr/>
      </vt:variant>
      <vt:variant>
        <vt:lpwstr>_Toc461726205</vt:lpwstr>
      </vt:variant>
      <vt:variant>
        <vt:i4>1048629</vt:i4>
      </vt:variant>
      <vt:variant>
        <vt:i4>80</vt:i4>
      </vt:variant>
      <vt:variant>
        <vt:i4>0</vt:i4>
      </vt:variant>
      <vt:variant>
        <vt:i4>5</vt:i4>
      </vt:variant>
      <vt:variant>
        <vt:lpwstr/>
      </vt:variant>
      <vt:variant>
        <vt:lpwstr>_Toc461726204</vt:lpwstr>
      </vt:variant>
      <vt:variant>
        <vt:i4>1048629</vt:i4>
      </vt:variant>
      <vt:variant>
        <vt:i4>74</vt:i4>
      </vt:variant>
      <vt:variant>
        <vt:i4>0</vt:i4>
      </vt:variant>
      <vt:variant>
        <vt:i4>5</vt:i4>
      </vt:variant>
      <vt:variant>
        <vt:lpwstr/>
      </vt:variant>
      <vt:variant>
        <vt:lpwstr>_Toc461726203</vt:lpwstr>
      </vt:variant>
      <vt:variant>
        <vt:i4>1048629</vt:i4>
      </vt:variant>
      <vt:variant>
        <vt:i4>68</vt:i4>
      </vt:variant>
      <vt:variant>
        <vt:i4>0</vt:i4>
      </vt:variant>
      <vt:variant>
        <vt:i4>5</vt:i4>
      </vt:variant>
      <vt:variant>
        <vt:lpwstr/>
      </vt:variant>
      <vt:variant>
        <vt:lpwstr>_Toc461726202</vt:lpwstr>
      </vt:variant>
      <vt:variant>
        <vt:i4>1048629</vt:i4>
      </vt:variant>
      <vt:variant>
        <vt:i4>62</vt:i4>
      </vt:variant>
      <vt:variant>
        <vt:i4>0</vt:i4>
      </vt:variant>
      <vt:variant>
        <vt:i4>5</vt:i4>
      </vt:variant>
      <vt:variant>
        <vt:lpwstr/>
      </vt:variant>
      <vt:variant>
        <vt:lpwstr>_Toc461726201</vt:lpwstr>
      </vt:variant>
      <vt:variant>
        <vt:i4>1048629</vt:i4>
      </vt:variant>
      <vt:variant>
        <vt:i4>56</vt:i4>
      </vt:variant>
      <vt:variant>
        <vt:i4>0</vt:i4>
      </vt:variant>
      <vt:variant>
        <vt:i4>5</vt:i4>
      </vt:variant>
      <vt:variant>
        <vt:lpwstr/>
      </vt:variant>
      <vt:variant>
        <vt:lpwstr>_Toc461726200</vt:lpwstr>
      </vt:variant>
      <vt:variant>
        <vt:i4>1638454</vt:i4>
      </vt:variant>
      <vt:variant>
        <vt:i4>50</vt:i4>
      </vt:variant>
      <vt:variant>
        <vt:i4>0</vt:i4>
      </vt:variant>
      <vt:variant>
        <vt:i4>5</vt:i4>
      </vt:variant>
      <vt:variant>
        <vt:lpwstr/>
      </vt:variant>
      <vt:variant>
        <vt:lpwstr>_Toc461726199</vt:lpwstr>
      </vt:variant>
      <vt:variant>
        <vt:i4>1638454</vt:i4>
      </vt:variant>
      <vt:variant>
        <vt:i4>44</vt:i4>
      </vt:variant>
      <vt:variant>
        <vt:i4>0</vt:i4>
      </vt:variant>
      <vt:variant>
        <vt:i4>5</vt:i4>
      </vt:variant>
      <vt:variant>
        <vt:lpwstr/>
      </vt:variant>
      <vt:variant>
        <vt:lpwstr>_Toc461726198</vt:lpwstr>
      </vt:variant>
      <vt:variant>
        <vt:i4>1638454</vt:i4>
      </vt:variant>
      <vt:variant>
        <vt:i4>38</vt:i4>
      </vt:variant>
      <vt:variant>
        <vt:i4>0</vt:i4>
      </vt:variant>
      <vt:variant>
        <vt:i4>5</vt:i4>
      </vt:variant>
      <vt:variant>
        <vt:lpwstr/>
      </vt:variant>
      <vt:variant>
        <vt:lpwstr>_Toc461726197</vt:lpwstr>
      </vt:variant>
      <vt:variant>
        <vt:i4>1638454</vt:i4>
      </vt:variant>
      <vt:variant>
        <vt:i4>32</vt:i4>
      </vt:variant>
      <vt:variant>
        <vt:i4>0</vt:i4>
      </vt:variant>
      <vt:variant>
        <vt:i4>5</vt:i4>
      </vt:variant>
      <vt:variant>
        <vt:lpwstr/>
      </vt:variant>
      <vt:variant>
        <vt:lpwstr>_Toc461726196</vt:lpwstr>
      </vt:variant>
      <vt:variant>
        <vt:i4>1638454</vt:i4>
      </vt:variant>
      <vt:variant>
        <vt:i4>26</vt:i4>
      </vt:variant>
      <vt:variant>
        <vt:i4>0</vt:i4>
      </vt:variant>
      <vt:variant>
        <vt:i4>5</vt:i4>
      </vt:variant>
      <vt:variant>
        <vt:lpwstr/>
      </vt:variant>
      <vt:variant>
        <vt:lpwstr>_Toc461726195</vt:lpwstr>
      </vt:variant>
      <vt:variant>
        <vt:i4>1638454</vt:i4>
      </vt:variant>
      <vt:variant>
        <vt:i4>20</vt:i4>
      </vt:variant>
      <vt:variant>
        <vt:i4>0</vt:i4>
      </vt:variant>
      <vt:variant>
        <vt:i4>5</vt:i4>
      </vt:variant>
      <vt:variant>
        <vt:lpwstr/>
      </vt:variant>
      <vt:variant>
        <vt:lpwstr>_Toc461726194</vt:lpwstr>
      </vt:variant>
      <vt:variant>
        <vt:i4>1638454</vt:i4>
      </vt:variant>
      <vt:variant>
        <vt:i4>14</vt:i4>
      </vt:variant>
      <vt:variant>
        <vt:i4>0</vt:i4>
      </vt:variant>
      <vt:variant>
        <vt:i4>5</vt:i4>
      </vt:variant>
      <vt:variant>
        <vt:lpwstr/>
      </vt:variant>
      <vt:variant>
        <vt:lpwstr>_Toc461726193</vt:lpwstr>
      </vt:variant>
      <vt:variant>
        <vt:i4>1638454</vt:i4>
      </vt:variant>
      <vt:variant>
        <vt:i4>8</vt:i4>
      </vt:variant>
      <vt:variant>
        <vt:i4>0</vt:i4>
      </vt:variant>
      <vt:variant>
        <vt:i4>5</vt:i4>
      </vt:variant>
      <vt:variant>
        <vt:lpwstr/>
      </vt:variant>
      <vt:variant>
        <vt:lpwstr>_Toc461726192</vt:lpwstr>
      </vt:variant>
      <vt:variant>
        <vt:i4>1638454</vt:i4>
      </vt:variant>
      <vt:variant>
        <vt:i4>2</vt:i4>
      </vt:variant>
      <vt:variant>
        <vt:i4>0</vt:i4>
      </vt:variant>
      <vt:variant>
        <vt:i4>5</vt:i4>
      </vt:variant>
      <vt:variant>
        <vt:lpwstr/>
      </vt:variant>
      <vt:variant>
        <vt:lpwstr>_Toc461726191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Funcional de la Plataforma de Interoperabilidad</dc:title>
  <dc:subject>Coruña Smart City</dc:subject>
  <dc:creator/>
  <cp:keywords/>
  <cp:lastModifiedBy/>
  <cp:revision>1</cp:revision>
  <dcterms:created xsi:type="dcterms:W3CDTF">2016-11-08T10:59:00Z</dcterms:created>
  <dcterms:modified xsi:type="dcterms:W3CDTF">2016-11-08T10:59:00Z</dcterms:modified>
</cp:coreProperties>
</file>